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03CBC" w14:textId="77777777" w:rsidR="004B6063" w:rsidRDefault="00FC6A78">
      <w:pPr>
        <w:ind w:firstLine="0"/>
        <w:jc w:val="center"/>
      </w:pPr>
      <w:r>
        <w:rPr>
          <w:rFonts w:ascii="Times New Roman" w:hAnsi="Times New Roman" w:cs="Times New Roman"/>
          <w:b/>
          <w:caps/>
          <w:sz w:val="32"/>
          <w:szCs w:val="36"/>
        </w:rPr>
        <w:t>INSTITUTO FEDERAL DE EDUCAÇÃO CIÊNCIA E TECNOLOGIA DE SÃO PAULO</w:t>
      </w:r>
    </w:p>
    <w:p w14:paraId="22B6EFC6" w14:textId="77777777" w:rsidR="004B6063" w:rsidRDefault="00FC6A78">
      <w:pPr>
        <w:ind w:firstLine="0"/>
        <w:jc w:val="center"/>
      </w:pPr>
      <w:r>
        <w:rPr>
          <w:rFonts w:ascii="Times New Roman" w:hAnsi="Times New Roman" w:cs="Times New Roman"/>
          <w:caps/>
          <w:sz w:val="26"/>
          <w:szCs w:val="26"/>
        </w:rPr>
        <w:t>Curso superior de tecnologia em análise e desenvolvimento de sistemas</w:t>
      </w:r>
    </w:p>
    <w:p w14:paraId="5F193759" w14:textId="77777777" w:rsidR="004B6063" w:rsidRDefault="00FC6A78">
      <w:pPr>
        <w:ind w:firstLine="0"/>
        <w:jc w:val="center"/>
      </w:pPr>
      <w:r>
        <w:rPr>
          <w:b/>
          <w:sz w:val="26"/>
          <w:szCs w:val="26"/>
        </w:rPr>
        <w:t>Projeto de Sistemas</w:t>
      </w:r>
    </w:p>
    <w:p w14:paraId="656D48EA" w14:textId="77777777" w:rsidR="004B6063" w:rsidRDefault="004B6063">
      <w:pPr>
        <w:ind w:firstLine="0"/>
        <w:jc w:val="center"/>
        <w:rPr>
          <w:rFonts w:ascii="Times New Roman" w:hAnsi="Times New Roman" w:cs="Times New Roman"/>
          <w:b/>
          <w:caps/>
          <w:sz w:val="26"/>
          <w:szCs w:val="26"/>
        </w:rPr>
      </w:pPr>
    </w:p>
    <w:p w14:paraId="2C933551" w14:textId="77777777" w:rsidR="004B6063" w:rsidRDefault="004B6063">
      <w:pPr>
        <w:ind w:firstLine="0"/>
        <w:rPr>
          <w:rFonts w:ascii="Times New Roman" w:hAnsi="Times New Roman" w:cs="Times New Roman"/>
          <w:b/>
          <w:caps/>
          <w:sz w:val="26"/>
          <w:szCs w:val="26"/>
        </w:rPr>
      </w:pPr>
    </w:p>
    <w:p w14:paraId="26712504" w14:textId="77777777" w:rsidR="004B6063" w:rsidRDefault="004B6063">
      <w:pPr>
        <w:ind w:firstLine="0"/>
        <w:rPr>
          <w:rFonts w:ascii="Times New Roman" w:hAnsi="Times New Roman" w:cs="Times New Roman"/>
          <w:caps/>
          <w:sz w:val="26"/>
          <w:szCs w:val="26"/>
        </w:rPr>
      </w:pPr>
    </w:p>
    <w:p w14:paraId="5DA5D3F5" w14:textId="77777777" w:rsidR="004B6063" w:rsidRDefault="004B6063">
      <w:pPr>
        <w:ind w:firstLine="0"/>
        <w:rPr>
          <w:rFonts w:ascii="Times New Roman" w:hAnsi="Times New Roman" w:cs="Times New Roman"/>
        </w:rPr>
      </w:pPr>
    </w:p>
    <w:p w14:paraId="3DC13F1D" w14:textId="77777777" w:rsidR="004B6063" w:rsidRDefault="004B6063">
      <w:pPr>
        <w:ind w:firstLine="0"/>
        <w:rPr>
          <w:rFonts w:ascii="Times New Roman" w:hAnsi="Times New Roman" w:cs="Times New Roman"/>
        </w:rPr>
      </w:pPr>
    </w:p>
    <w:p w14:paraId="399EFE99" w14:textId="77777777" w:rsidR="004B6063" w:rsidRDefault="004B6063">
      <w:pPr>
        <w:ind w:firstLine="0"/>
        <w:rPr>
          <w:rFonts w:ascii="Times New Roman" w:hAnsi="Times New Roman" w:cs="Times New Roman"/>
        </w:rPr>
      </w:pPr>
    </w:p>
    <w:p w14:paraId="2399FCDD" w14:textId="77777777" w:rsidR="004B6063" w:rsidRDefault="004B6063">
      <w:pPr>
        <w:ind w:firstLine="0"/>
        <w:rPr>
          <w:rFonts w:ascii="Times New Roman" w:hAnsi="Times New Roman" w:cs="Times New Roman"/>
        </w:rPr>
      </w:pPr>
    </w:p>
    <w:p w14:paraId="6586767C" w14:textId="77777777" w:rsidR="004B6063" w:rsidRDefault="00F33C72">
      <w:pPr>
        <w:tabs>
          <w:tab w:val="left" w:pos="0"/>
        </w:tabs>
        <w:ind w:firstLine="0"/>
        <w:jc w:val="center"/>
      </w:pPr>
      <w:r>
        <w:rPr>
          <w:rFonts w:ascii="Times New Roman" w:hAnsi="Times New Roman" w:cs="Times New Roman"/>
          <w:b/>
          <w:caps/>
          <w:sz w:val="32"/>
          <w:szCs w:val="36"/>
        </w:rPr>
        <w:t>APLICAÇÃO WEB PARA LOCAÇÃO DE CARROS: PLATAFORMA MULTILATERAL PARA LOCADORES E LOCATÁRIOS</w:t>
      </w:r>
    </w:p>
    <w:p w14:paraId="727C68D5" w14:textId="77777777" w:rsidR="004B6063" w:rsidRDefault="004B6063">
      <w:pPr>
        <w:ind w:firstLine="0"/>
        <w:rPr>
          <w:rFonts w:ascii="Times New Roman" w:hAnsi="Times New Roman" w:cs="Times New Roman"/>
          <w:b/>
          <w:caps/>
          <w:sz w:val="32"/>
          <w:szCs w:val="36"/>
        </w:rPr>
      </w:pPr>
    </w:p>
    <w:p w14:paraId="29CEA1E6" w14:textId="77777777" w:rsidR="004B6063" w:rsidRDefault="004B6063">
      <w:pPr>
        <w:ind w:firstLine="0"/>
        <w:rPr>
          <w:rFonts w:ascii="Times New Roman" w:hAnsi="Times New Roman" w:cs="Times New Roman"/>
        </w:rPr>
      </w:pPr>
    </w:p>
    <w:p w14:paraId="7725CB65" w14:textId="77777777" w:rsidR="004B6063" w:rsidRDefault="004B6063">
      <w:pPr>
        <w:ind w:firstLine="0"/>
        <w:rPr>
          <w:rFonts w:ascii="Times New Roman" w:hAnsi="Times New Roman" w:cs="Times New Roman"/>
        </w:rPr>
      </w:pPr>
    </w:p>
    <w:p w14:paraId="7FF8CF88" w14:textId="77777777" w:rsidR="004B6063" w:rsidRDefault="004B6063">
      <w:pPr>
        <w:ind w:firstLine="0"/>
        <w:rPr>
          <w:rFonts w:ascii="Times New Roman" w:hAnsi="Times New Roman" w:cs="Times New Roman"/>
        </w:rPr>
      </w:pPr>
    </w:p>
    <w:p w14:paraId="073E9FB4" w14:textId="77777777" w:rsidR="004B6063" w:rsidRDefault="004B6063">
      <w:pPr>
        <w:ind w:firstLine="0"/>
        <w:rPr>
          <w:rFonts w:ascii="Times New Roman" w:hAnsi="Times New Roman" w:cs="Times New Roman"/>
        </w:rPr>
      </w:pPr>
    </w:p>
    <w:p w14:paraId="08816348" w14:textId="77777777" w:rsidR="004B6063" w:rsidRDefault="00F33C72">
      <w:pPr>
        <w:tabs>
          <w:tab w:val="left" w:pos="0"/>
        </w:tabs>
        <w:ind w:firstLine="0"/>
        <w:jc w:val="center"/>
      </w:pPr>
      <w:r>
        <w:rPr>
          <w:rFonts w:ascii="Times New Roman" w:hAnsi="Times New Roman" w:cs="Times New Roman"/>
          <w:b/>
          <w:caps/>
          <w:sz w:val="28"/>
          <w:szCs w:val="36"/>
        </w:rPr>
        <w:t>ANA GUELFI ERBA, STEFANO FOGACCIA</w:t>
      </w:r>
    </w:p>
    <w:p w14:paraId="66CA7F0C" w14:textId="77777777" w:rsidR="004B6063" w:rsidRDefault="004B6063">
      <w:pPr>
        <w:ind w:firstLine="0"/>
        <w:rPr>
          <w:rFonts w:ascii="Times New Roman" w:hAnsi="Times New Roman" w:cs="Times New Roman"/>
          <w:b/>
          <w:caps/>
          <w:sz w:val="28"/>
          <w:szCs w:val="36"/>
        </w:rPr>
      </w:pPr>
    </w:p>
    <w:p w14:paraId="0178CA8D" w14:textId="77777777" w:rsidR="004B6063" w:rsidRDefault="004B6063">
      <w:pPr>
        <w:ind w:firstLine="0"/>
        <w:rPr>
          <w:rFonts w:ascii="Times New Roman" w:hAnsi="Times New Roman" w:cs="Times New Roman"/>
          <w:b/>
          <w:caps/>
          <w:sz w:val="28"/>
          <w:szCs w:val="36"/>
        </w:rPr>
      </w:pPr>
    </w:p>
    <w:p w14:paraId="11FF38E0" w14:textId="77777777" w:rsidR="004B6063" w:rsidRDefault="004B6063">
      <w:pPr>
        <w:ind w:firstLine="0"/>
        <w:rPr>
          <w:rFonts w:ascii="Times New Roman" w:hAnsi="Times New Roman" w:cs="Times New Roman"/>
          <w:caps/>
        </w:rPr>
      </w:pPr>
    </w:p>
    <w:p w14:paraId="07359EF4" w14:textId="77777777" w:rsidR="004B6063" w:rsidRDefault="004B6063">
      <w:pPr>
        <w:ind w:firstLine="0"/>
        <w:rPr>
          <w:rFonts w:ascii="Times New Roman" w:hAnsi="Times New Roman" w:cs="Times New Roman"/>
          <w:caps/>
        </w:rPr>
      </w:pPr>
    </w:p>
    <w:p w14:paraId="2F1FB0C0" w14:textId="77777777" w:rsidR="004B6063" w:rsidRDefault="004B6063">
      <w:pPr>
        <w:ind w:firstLine="0"/>
        <w:jc w:val="center"/>
        <w:rPr>
          <w:rFonts w:ascii="Times New Roman" w:hAnsi="Times New Roman" w:cs="Times New Roman"/>
          <w:caps/>
          <w:sz w:val="28"/>
          <w:szCs w:val="28"/>
        </w:rPr>
      </w:pPr>
    </w:p>
    <w:p w14:paraId="6DCC771F" w14:textId="77777777" w:rsidR="004B6063" w:rsidRDefault="004B6063">
      <w:pPr>
        <w:ind w:firstLine="0"/>
        <w:jc w:val="center"/>
        <w:rPr>
          <w:rFonts w:ascii="Times New Roman" w:hAnsi="Times New Roman" w:cs="Times New Roman"/>
          <w:sz w:val="28"/>
          <w:szCs w:val="28"/>
        </w:rPr>
      </w:pPr>
    </w:p>
    <w:p w14:paraId="5802DFC0" w14:textId="77777777" w:rsidR="004B6063" w:rsidRDefault="004B6063">
      <w:pPr>
        <w:ind w:firstLine="0"/>
        <w:jc w:val="center"/>
        <w:rPr>
          <w:rFonts w:ascii="Times New Roman" w:hAnsi="Times New Roman" w:cs="Times New Roman"/>
          <w:sz w:val="28"/>
          <w:szCs w:val="28"/>
        </w:rPr>
      </w:pPr>
    </w:p>
    <w:p w14:paraId="014EB82C" w14:textId="77777777" w:rsidR="004B6063" w:rsidRDefault="00FC6A78">
      <w:pPr>
        <w:ind w:firstLine="0"/>
        <w:jc w:val="center"/>
      </w:pPr>
      <w:r>
        <w:rPr>
          <w:rFonts w:ascii="Times New Roman" w:hAnsi="Times New Roman" w:cs="Times New Roman"/>
          <w:caps/>
          <w:szCs w:val="28"/>
        </w:rPr>
        <w:t>Araraquara/SP</w:t>
      </w:r>
    </w:p>
    <w:p w14:paraId="43FC2748" w14:textId="77777777" w:rsidR="004B6063" w:rsidRDefault="00FC6A78">
      <w:pPr>
        <w:ind w:firstLine="0"/>
        <w:jc w:val="center"/>
        <w:sectPr w:rsidR="004B6063">
          <w:headerReference w:type="default" r:id="rId11"/>
          <w:pgSz w:w="11906" w:h="16838"/>
          <w:pgMar w:top="1701" w:right="1134" w:bottom="1134" w:left="1701" w:header="1134" w:footer="720" w:gutter="0"/>
          <w:cols w:space="720"/>
          <w:titlePg/>
          <w:docGrid w:linePitch="360"/>
        </w:sectPr>
      </w:pPr>
      <w:r>
        <w:rPr>
          <w:rFonts w:ascii="Times New Roman" w:hAnsi="Times New Roman" w:cs="Times New Roman"/>
          <w:caps/>
          <w:szCs w:val="28"/>
        </w:rPr>
        <w:t>Mês/</w:t>
      </w:r>
      <w:r w:rsidR="00F33C72">
        <w:rPr>
          <w:rFonts w:ascii="Times New Roman" w:hAnsi="Times New Roman" w:cs="Times New Roman"/>
          <w:caps/>
          <w:szCs w:val="28"/>
        </w:rPr>
        <w:t>2023</w:t>
      </w:r>
    </w:p>
    <w:p w14:paraId="3B7BD0F2" w14:textId="77777777" w:rsidR="004B6063" w:rsidRDefault="00FC6A78" w:rsidP="001C57EE">
      <w:pPr>
        <w:ind w:left="2836" w:firstLine="709"/>
      </w:pPr>
      <w:r>
        <w:rPr>
          <w:rFonts w:ascii="Times New Roman" w:hAnsi="Times New Roman" w:cs="Times New Roman"/>
          <w:b/>
          <w:caps/>
          <w:sz w:val="28"/>
          <w:szCs w:val="28"/>
        </w:rPr>
        <w:lastRenderedPageBreak/>
        <w:t>Resumo</w:t>
      </w:r>
    </w:p>
    <w:p w14:paraId="180BA66A" w14:textId="77777777" w:rsidR="004B6063" w:rsidRDefault="001C0652">
      <w:pPr>
        <w:pStyle w:val="Resumo"/>
        <w:ind w:left="0"/>
        <w:rPr>
          <w:rFonts w:ascii="Times New Roman" w:hAnsi="Times New Roman" w:cs="Times New Roman"/>
        </w:rPr>
      </w:pPr>
      <w:r>
        <w:rPr>
          <w:rFonts w:ascii="Times New Roman" w:hAnsi="Times New Roman" w:cs="Times New Roman"/>
          <w:color w:val="000000"/>
          <w:sz w:val="24"/>
          <w:szCs w:val="24"/>
        </w:rPr>
        <w:t>As aplicações web</w:t>
      </w:r>
      <w:r w:rsidRPr="001C065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são </w:t>
      </w:r>
      <w:r w:rsidRPr="001C0652">
        <w:rPr>
          <w:rFonts w:ascii="Times New Roman" w:hAnsi="Times New Roman" w:cs="Times New Roman"/>
          <w:color w:val="000000"/>
          <w:sz w:val="24"/>
          <w:szCs w:val="24"/>
        </w:rPr>
        <w:t>desenvolvid</w:t>
      </w:r>
      <w:r>
        <w:rPr>
          <w:rFonts w:ascii="Times New Roman" w:hAnsi="Times New Roman" w:cs="Times New Roman"/>
          <w:color w:val="000000"/>
          <w:sz w:val="24"/>
          <w:szCs w:val="24"/>
        </w:rPr>
        <w:t>a</w:t>
      </w:r>
      <w:r w:rsidRPr="001C0652">
        <w:rPr>
          <w:rFonts w:ascii="Times New Roman" w:hAnsi="Times New Roman" w:cs="Times New Roman"/>
          <w:color w:val="000000"/>
          <w:sz w:val="24"/>
          <w:szCs w:val="24"/>
        </w:rPr>
        <w:t xml:space="preserve">s </w:t>
      </w:r>
      <w:r>
        <w:rPr>
          <w:rFonts w:ascii="Times New Roman" w:hAnsi="Times New Roman" w:cs="Times New Roman"/>
          <w:color w:val="000000"/>
          <w:sz w:val="24"/>
          <w:szCs w:val="24"/>
        </w:rPr>
        <w:t>com</w:t>
      </w:r>
      <w:r w:rsidRPr="001C0652">
        <w:rPr>
          <w:rFonts w:ascii="Times New Roman" w:hAnsi="Times New Roman" w:cs="Times New Roman"/>
          <w:color w:val="000000"/>
          <w:sz w:val="24"/>
          <w:szCs w:val="24"/>
        </w:rPr>
        <w:t xml:space="preserve"> os mais diversos contextos da vida cotidiana com o intuito de facilitá-la. Para o aluguel de veículos, prática presente na sociedade há muito tempo, os aplicativos</w:t>
      </w:r>
      <w:r>
        <w:rPr>
          <w:rFonts w:ascii="Times New Roman" w:hAnsi="Times New Roman" w:cs="Times New Roman"/>
          <w:color w:val="000000"/>
          <w:sz w:val="24"/>
          <w:szCs w:val="24"/>
        </w:rPr>
        <w:t xml:space="preserve"> e aplicações web </w:t>
      </w:r>
      <w:r w:rsidRPr="001C0652">
        <w:rPr>
          <w:rFonts w:ascii="Times New Roman" w:hAnsi="Times New Roman" w:cs="Times New Roman"/>
          <w:color w:val="000000"/>
          <w:sz w:val="24"/>
          <w:szCs w:val="24"/>
        </w:rPr>
        <w:t xml:space="preserve">têm se tornado cada vez mais comuns. Tendo em vista a rentabilidade proposta pela locação de veículos e o fato de </w:t>
      </w:r>
      <w:r>
        <w:rPr>
          <w:rFonts w:ascii="Times New Roman" w:hAnsi="Times New Roman" w:cs="Times New Roman"/>
          <w:color w:val="000000"/>
          <w:sz w:val="24"/>
          <w:szCs w:val="24"/>
        </w:rPr>
        <w:t xml:space="preserve">aplicações </w:t>
      </w:r>
      <w:r w:rsidRPr="001C0652">
        <w:rPr>
          <w:rFonts w:ascii="Times New Roman" w:hAnsi="Times New Roman" w:cs="Times New Roman"/>
          <w:color w:val="000000"/>
          <w:sz w:val="24"/>
          <w:szCs w:val="24"/>
        </w:rPr>
        <w:t>estarem cada vez mais comuns no cotidiano, o objetivo deste trabalho é implementar um</w:t>
      </w:r>
      <w:r>
        <w:rPr>
          <w:rFonts w:ascii="Times New Roman" w:hAnsi="Times New Roman" w:cs="Times New Roman"/>
          <w:color w:val="000000"/>
          <w:sz w:val="24"/>
          <w:szCs w:val="24"/>
        </w:rPr>
        <w:t>a</w:t>
      </w:r>
      <w:r w:rsidRPr="001C0652">
        <w:rPr>
          <w:rFonts w:ascii="Times New Roman" w:hAnsi="Times New Roman" w:cs="Times New Roman"/>
          <w:color w:val="000000"/>
          <w:sz w:val="24"/>
          <w:szCs w:val="24"/>
        </w:rPr>
        <w:t xml:space="preserve"> aplica</w:t>
      </w:r>
      <w:r>
        <w:rPr>
          <w:rFonts w:ascii="Times New Roman" w:hAnsi="Times New Roman" w:cs="Times New Roman"/>
          <w:color w:val="000000"/>
          <w:sz w:val="24"/>
          <w:szCs w:val="24"/>
        </w:rPr>
        <w:t>ção web</w:t>
      </w:r>
      <w:r w:rsidRPr="001C0652">
        <w:rPr>
          <w:rFonts w:ascii="Times New Roman" w:hAnsi="Times New Roman" w:cs="Times New Roman"/>
          <w:color w:val="000000"/>
          <w:sz w:val="24"/>
          <w:szCs w:val="24"/>
        </w:rPr>
        <w:t xml:space="preserve"> que permita que usuários disponibilizem seus veículos de forma facilitada. Além disso, </w:t>
      </w:r>
      <w:proofErr w:type="spellStart"/>
      <w:r>
        <w:rPr>
          <w:rFonts w:ascii="Times New Roman" w:hAnsi="Times New Roman" w:cs="Times New Roman"/>
          <w:color w:val="000000"/>
          <w:sz w:val="24"/>
          <w:szCs w:val="24"/>
        </w:rPr>
        <w:t>esta</w:t>
      </w:r>
      <w:proofErr w:type="spellEnd"/>
      <w:r>
        <w:rPr>
          <w:rFonts w:ascii="Times New Roman" w:hAnsi="Times New Roman" w:cs="Times New Roman"/>
          <w:color w:val="000000"/>
          <w:sz w:val="24"/>
          <w:szCs w:val="24"/>
        </w:rPr>
        <w:t xml:space="preserve"> aplicação, que será uma plataforma multilateral,</w:t>
      </w:r>
      <w:r w:rsidRPr="001C0652">
        <w:rPr>
          <w:rFonts w:ascii="Times New Roman" w:hAnsi="Times New Roman" w:cs="Times New Roman"/>
          <w:color w:val="000000"/>
          <w:sz w:val="24"/>
          <w:szCs w:val="24"/>
        </w:rPr>
        <w:t xml:space="preserve"> também possibilitará que um usuário alugue veículos disponibilizados por outros usuários, permitindo vantagens atrativas para ambos. Os resultados esperados para este trabalho são a disponibilização </w:t>
      </w:r>
      <w:r>
        <w:rPr>
          <w:rFonts w:ascii="Times New Roman" w:hAnsi="Times New Roman" w:cs="Times New Roman"/>
          <w:color w:val="000000"/>
          <w:sz w:val="24"/>
          <w:szCs w:val="24"/>
        </w:rPr>
        <w:t>da aplicação</w:t>
      </w:r>
      <w:r w:rsidRPr="001C0652">
        <w:rPr>
          <w:rFonts w:ascii="Times New Roman" w:hAnsi="Times New Roman" w:cs="Times New Roman"/>
          <w:color w:val="000000"/>
          <w:sz w:val="24"/>
          <w:szCs w:val="24"/>
        </w:rPr>
        <w:t xml:space="preserve"> para usuários de todo Brasil e que seu uso beneficie usuários locadores e locatários, por apresentar uma variedade de veículos, flexibilidade para retirada e devolução e não exigir uma agência física.</w:t>
      </w:r>
    </w:p>
    <w:p w14:paraId="11FBE376" w14:textId="77777777" w:rsidR="004B6063" w:rsidRDefault="00FC6A78">
      <w:pPr>
        <w:ind w:firstLine="0"/>
      </w:pPr>
      <w:r>
        <w:rPr>
          <w:rFonts w:ascii="Times New Roman" w:hAnsi="Times New Roman" w:cs="Times New Roman"/>
          <w:b/>
          <w:sz w:val="20"/>
          <w:szCs w:val="20"/>
        </w:rPr>
        <w:t>Palavras-chave</w:t>
      </w:r>
      <w:r>
        <w:rPr>
          <w:rFonts w:ascii="Times New Roman" w:hAnsi="Times New Roman" w:cs="Times New Roman"/>
          <w:sz w:val="20"/>
          <w:szCs w:val="20"/>
        </w:rPr>
        <w:t xml:space="preserve">: </w:t>
      </w:r>
      <w:r w:rsidR="001C0652">
        <w:rPr>
          <w:rFonts w:ascii="Times New Roman" w:hAnsi="Times New Roman" w:cs="Times New Roman"/>
        </w:rPr>
        <w:t>aplicação-web</w:t>
      </w:r>
      <w:r>
        <w:rPr>
          <w:rFonts w:ascii="Times New Roman" w:hAnsi="Times New Roman" w:cs="Times New Roman"/>
        </w:rPr>
        <w:t xml:space="preserve">. </w:t>
      </w:r>
      <w:r w:rsidR="001C0652">
        <w:rPr>
          <w:rFonts w:ascii="Times New Roman" w:hAnsi="Times New Roman" w:cs="Times New Roman"/>
        </w:rPr>
        <w:t>aluguel-de-veículos</w:t>
      </w:r>
      <w:r>
        <w:rPr>
          <w:rFonts w:ascii="Times New Roman" w:hAnsi="Times New Roman" w:cs="Times New Roman"/>
        </w:rPr>
        <w:t xml:space="preserve">. </w:t>
      </w:r>
      <w:r w:rsidR="001C0652">
        <w:rPr>
          <w:rFonts w:ascii="Times New Roman" w:hAnsi="Times New Roman" w:cs="Times New Roman"/>
        </w:rPr>
        <w:t>plataforma-multilateral</w:t>
      </w:r>
      <w:r>
        <w:rPr>
          <w:rFonts w:ascii="Times New Roman" w:hAnsi="Times New Roman" w:cs="Times New Roman"/>
        </w:rPr>
        <w:t xml:space="preserve">. </w:t>
      </w:r>
      <w:r w:rsidR="001C0652">
        <w:rPr>
          <w:rFonts w:ascii="Times New Roman" w:hAnsi="Times New Roman" w:cs="Times New Roman"/>
        </w:rPr>
        <w:t>flexibilidade</w:t>
      </w:r>
      <w:r>
        <w:rPr>
          <w:rFonts w:ascii="Times New Roman" w:hAnsi="Times New Roman" w:cs="Times New Roman"/>
        </w:rPr>
        <w:t>.</w:t>
      </w:r>
      <w:r>
        <w:rPr>
          <w:rFonts w:ascii="Times New Roman" w:hAnsi="Times New Roman" w:cs="Times New Roman"/>
          <w:caps/>
          <w:szCs w:val="28"/>
        </w:rPr>
        <w:t xml:space="preserve"> </w:t>
      </w:r>
    </w:p>
    <w:p w14:paraId="0751ED21" w14:textId="77777777" w:rsidR="004B6063" w:rsidRDefault="004B6063">
      <w:pPr>
        <w:ind w:firstLine="0"/>
        <w:rPr>
          <w:rFonts w:ascii="Times New Roman" w:hAnsi="Times New Roman" w:cs="Times New Roman"/>
          <w:caps/>
          <w:szCs w:val="28"/>
        </w:rPr>
      </w:pPr>
    </w:p>
    <w:p w14:paraId="6D02B47F" w14:textId="77777777" w:rsidR="004B6063" w:rsidRDefault="004B6063">
      <w:pPr>
        <w:sectPr w:rsidR="004B6063">
          <w:headerReference w:type="even" r:id="rId12"/>
          <w:headerReference w:type="default" r:id="rId13"/>
          <w:headerReference w:type="first" r:id="rId14"/>
          <w:pgSz w:w="11906" w:h="16838"/>
          <w:pgMar w:top="1701" w:right="1134" w:bottom="1134" w:left="1701" w:header="1134" w:footer="720" w:gutter="0"/>
          <w:cols w:space="720"/>
          <w:titlePg/>
          <w:docGrid w:linePitch="360"/>
        </w:sectPr>
      </w:pPr>
    </w:p>
    <w:p w14:paraId="1BD35E1B" w14:textId="77777777" w:rsidR="004B6063" w:rsidRDefault="00FC6A78">
      <w:pPr>
        <w:pStyle w:val="TtuloSemndice"/>
      </w:pPr>
      <w:r>
        <w:rPr>
          <w:rFonts w:ascii="Times New Roman" w:hAnsi="Times New Roman" w:cs="Times New Roman"/>
          <w:caps/>
          <w:sz w:val="40"/>
        </w:rPr>
        <w:lastRenderedPageBreak/>
        <w:t>Sumário</w:t>
      </w:r>
    </w:p>
    <w:p w14:paraId="6A782D7B" w14:textId="1B99E331" w:rsidR="00C42651" w:rsidRDefault="00FC6A78">
      <w:pPr>
        <w:pStyle w:val="Sumrio1"/>
        <w:rPr>
          <w:rFonts w:ascii="Times New Roman" w:hAnsi="Times New Roman" w:cs="Times New Roman"/>
          <w:b w:val="0"/>
          <w:bCs w:val="0"/>
          <w:caps w:val="0"/>
          <w:noProof/>
          <w:kern w:val="2"/>
          <w:sz w:val="22"/>
          <w:szCs w:val="22"/>
        </w:rPr>
      </w:pPr>
      <w:r w:rsidRPr="00D001F6">
        <w:rPr>
          <w:rFonts w:ascii="Times New Roman" w:hAnsi="Times New Roman" w:cs="Times New Roman"/>
        </w:rPr>
        <w:fldChar w:fldCharType="begin"/>
      </w:r>
      <w:r w:rsidRPr="00D001F6">
        <w:rPr>
          <w:rFonts w:ascii="Times New Roman" w:hAnsi="Times New Roman" w:cs="Times New Roman"/>
        </w:rPr>
        <w:instrText xml:space="preserve"> TOC \o "1-4" \f \h \z \t "TítuloNãoNumerado;1" </w:instrText>
      </w:r>
      <w:r w:rsidRPr="00D001F6">
        <w:rPr>
          <w:rFonts w:ascii="Times New Roman" w:hAnsi="Times New Roman" w:cs="Times New Roman"/>
        </w:rPr>
        <w:fldChar w:fldCharType="separate"/>
      </w:r>
      <w:hyperlink w:anchor="_Toc142900247" w:history="1">
        <w:r w:rsidR="00C42651" w:rsidRPr="00C42651">
          <w:rPr>
            <w:rStyle w:val="Hyperlink"/>
            <w:rFonts w:ascii="Times New Roman" w:hAnsi="Times New Roman" w:cs="Times New Roman"/>
            <w:noProof/>
          </w:rPr>
          <w:t>1. Contextualização</w:t>
        </w:r>
        <w:r w:rsidR="00C42651" w:rsidRPr="00C42651">
          <w:rPr>
            <w:rFonts w:ascii="Times New Roman" w:hAnsi="Times New Roman" w:cs="Times New Roman"/>
            <w:noProof/>
            <w:webHidden/>
          </w:rPr>
          <w:tab/>
        </w:r>
        <w:r w:rsidR="00C42651" w:rsidRPr="00C42651">
          <w:rPr>
            <w:rFonts w:ascii="Times New Roman" w:hAnsi="Times New Roman" w:cs="Times New Roman"/>
            <w:noProof/>
            <w:webHidden/>
          </w:rPr>
          <w:fldChar w:fldCharType="begin"/>
        </w:r>
        <w:r w:rsidR="00C42651" w:rsidRPr="00C42651">
          <w:rPr>
            <w:rFonts w:ascii="Times New Roman" w:hAnsi="Times New Roman" w:cs="Times New Roman"/>
            <w:noProof/>
            <w:webHidden/>
          </w:rPr>
          <w:instrText xml:space="preserve"> PAGEREF _Toc142900247 \h </w:instrText>
        </w:r>
        <w:r w:rsidR="00C42651" w:rsidRPr="00C42651">
          <w:rPr>
            <w:rFonts w:ascii="Times New Roman" w:hAnsi="Times New Roman" w:cs="Times New Roman"/>
            <w:noProof/>
            <w:webHidden/>
          </w:rPr>
        </w:r>
        <w:r w:rsidR="00C42651" w:rsidRPr="00C42651">
          <w:rPr>
            <w:rFonts w:ascii="Times New Roman" w:hAnsi="Times New Roman" w:cs="Times New Roman"/>
            <w:noProof/>
            <w:webHidden/>
          </w:rPr>
          <w:fldChar w:fldCharType="separate"/>
        </w:r>
        <w:r w:rsidR="00DD1E4E">
          <w:rPr>
            <w:rFonts w:ascii="Times New Roman" w:hAnsi="Times New Roman" w:cs="Times New Roman"/>
            <w:noProof/>
            <w:webHidden/>
          </w:rPr>
          <w:t>4</w:t>
        </w:r>
        <w:r w:rsidR="00C42651" w:rsidRPr="00C42651">
          <w:rPr>
            <w:rFonts w:ascii="Times New Roman" w:hAnsi="Times New Roman" w:cs="Times New Roman"/>
            <w:noProof/>
            <w:webHidden/>
          </w:rPr>
          <w:fldChar w:fldCharType="end"/>
        </w:r>
      </w:hyperlink>
    </w:p>
    <w:p w14:paraId="1F75B648" w14:textId="1345805A" w:rsidR="00C42651" w:rsidRDefault="00000000">
      <w:pPr>
        <w:pStyle w:val="Sumrio2"/>
        <w:rPr>
          <w:rFonts w:ascii="Times New Roman" w:hAnsi="Times New Roman" w:cs="Times New Roman"/>
          <w:noProof/>
          <w:kern w:val="2"/>
          <w:sz w:val="22"/>
          <w:szCs w:val="22"/>
        </w:rPr>
      </w:pPr>
      <w:hyperlink w:anchor="_Toc142900248" w:history="1">
        <w:r w:rsidR="00C42651" w:rsidRPr="00C42651">
          <w:rPr>
            <w:rStyle w:val="Hyperlink"/>
            <w:rFonts w:ascii="Times New Roman" w:hAnsi="Times New Roman" w:cs="Times New Roman"/>
            <w:noProof/>
          </w:rPr>
          <w:t>Objetivos</w:t>
        </w:r>
        <w:r w:rsidR="00C42651" w:rsidRPr="00C42651">
          <w:rPr>
            <w:rFonts w:ascii="Times New Roman" w:hAnsi="Times New Roman" w:cs="Times New Roman"/>
            <w:noProof/>
            <w:webHidden/>
          </w:rPr>
          <w:tab/>
        </w:r>
        <w:r w:rsidR="00C42651" w:rsidRPr="00C42651">
          <w:rPr>
            <w:rFonts w:ascii="Times New Roman" w:hAnsi="Times New Roman" w:cs="Times New Roman"/>
            <w:noProof/>
            <w:webHidden/>
          </w:rPr>
          <w:fldChar w:fldCharType="begin"/>
        </w:r>
        <w:r w:rsidR="00C42651" w:rsidRPr="00C42651">
          <w:rPr>
            <w:rFonts w:ascii="Times New Roman" w:hAnsi="Times New Roman" w:cs="Times New Roman"/>
            <w:noProof/>
            <w:webHidden/>
          </w:rPr>
          <w:instrText xml:space="preserve"> PAGEREF _Toc142900248 \h </w:instrText>
        </w:r>
        <w:r w:rsidR="00C42651" w:rsidRPr="00C42651">
          <w:rPr>
            <w:rFonts w:ascii="Times New Roman" w:hAnsi="Times New Roman" w:cs="Times New Roman"/>
            <w:noProof/>
            <w:webHidden/>
          </w:rPr>
        </w:r>
        <w:r w:rsidR="00C42651" w:rsidRPr="00C42651">
          <w:rPr>
            <w:rFonts w:ascii="Times New Roman" w:hAnsi="Times New Roman" w:cs="Times New Roman"/>
            <w:noProof/>
            <w:webHidden/>
          </w:rPr>
          <w:fldChar w:fldCharType="separate"/>
        </w:r>
        <w:r w:rsidR="00DD1E4E">
          <w:rPr>
            <w:rFonts w:ascii="Times New Roman" w:hAnsi="Times New Roman" w:cs="Times New Roman"/>
            <w:noProof/>
            <w:webHidden/>
          </w:rPr>
          <w:t>5</w:t>
        </w:r>
        <w:r w:rsidR="00C42651" w:rsidRPr="00C42651">
          <w:rPr>
            <w:rFonts w:ascii="Times New Roman" w:hAnsi="Times New Roman" w:cs="Times New Roman"/>
            <w:noProof/>
            <w:webHidden/>
          </w:rPr>
          <w:fldChar w:fldCharType="end"/>
        </w:r>
      </w:hyperlink>
    </w:p>
    <w:p w14:paraId="01DE9F88" w14:textId="4BB677E5" w:rsidR="00C42651" w:rsidRDefault="00000000">
      <w:pPr>
        <w:pStyle w:val="Sumrio1"/>
        <w:rPr>
          <w:rFonts w:ascii="Times New Roman" w:hAnsi="Times New Roman" w:cs="Times New Roman"/>
          <w:b w:val="0"/>
          <w:bCs w:val="0"/>
          <w:caps w:val="0"/>
          <w:noProof/>
          <w:kern w:val="2"/>
          <w:sz w:val="22"/>
          <w:szCs w:val="22"/>
        </w:rPr>
      </w:pPr>
      <w:hyperlink w:anchor="_Toc142900249" w:history="1">
        <w:r w:rsidR="00C42651" w:rsidRPr="00C42651">
          <w:rPr>
            <w:rStyle w:val="Hyperlink"/>
            <w:rFonts w:ascii="Times New Roman" w:hAnsi="Times New Roman" w:cs="Times New Roman"/>
            <w:noProof/>
          </w:rPr>
          <w:t>2. sistemas correlatos</w:t>
        </w:r>
        <w:r w:rsidR="00C42651" w:rsidRPr="00C42651">
          <w:rPr>
            <w:rFonts w:ascii="Times New Roman" w:hAnsi="Times New Roman" w:cs="Times New Roman"/>
            <w:noProof/>
            <w:webHidden/>
          </w:rPr>
          <w:tab/>
        </w:r>
        <w:r w:rsidR="00C42651" w:rsidRPr="00C42651">
          <w:rPr>
            <w:rFonts w:ascii="Times New Roman" w:hAnsi="Times New Roman" w:cs="Times New Roman"/>
            <w:noProof/>
            <w:webHidden/>
          </w:rPr>
          <w:fldChar w:fldCharType="begin"/>
        </w:r>
        <w:r w:rsidR="00C42651" w:rsidRPr="00C42651">
          <w:rPr>
            <w:rFonts w:ascii="Times New Roman" w:hAnsi="Times New Roman" w:cs="Times New Roman"/>
            <w:noProof/>
            <w:webHidden/>
          </w:rPr>
          <w:instrText xml:space="preserve"> PAGEREF _Toc142900249 \h </w:instrText>
        </w:r>
        <w:r w:rsidR="00C42651" w:rsidRPr="00C42651">
          <w:rPr>
            <w:rFonts w:ascii="Times New Roman" w:hAnsi="Times New Roman" w:cs="Times New Roman"/>
            <w:noProof/>
            <w:webHidden/>
          </w:rPr>
        </w:r>
        <w:r w:rsidR="00C42651" w:rsidRPr="00C42651">
          <w:rPr>
            <w:rFonts w:ascii="Times New Roman" w:hAnsi="Times New Roman" w:cs="Times New Roman"/>
            <w:noProof/>
            <w:webHidden/>
          </w:rPr>
          <w:fldChar w:fldCharType="separate"/>
        </w:r>
        <w:r w:rsidR="00DD1E4E">
          <w:rPr>
            <w:rFonts w:ascii="Times New Roman" w:hAnsi="Times New Roman" w:cs="Times New Roman"/>
            <w:noProof/>
            <w:webHidden/>
          </w:rPr>
          <w:t>6</w:t>
        </w:r>
        <w:r w:rsidR="00C42651" w:rsidRPr="00C42651">
          <w:rPr>
            <w:rFonts w:ascii="Times New Roman" w:hAnsi="Times New Roman" w:cs="Times New Roman"/>
            <w:noProof/>
            <w:webHidden/>
          </w:rPr>
          <w:fldChar w:fldCharType="end"/>
        </w:r>
      </w:hyperlink>
    </w:p>
    <w:p w14:paraId="549AE0CC" w14:textId="6B63A194" w:rsidR="00C42651" w:rsidRDefault="00000000">
      <w:pPr>
        <w:pStyle w:val="Sumrio1"/>
        <w:rPr>
          <w:rFonts w:ascii="Times New Roman" w:hAnsi="Times New Roman" w:cs="Times New Roman"/>
          <w:b w:val="0"/>
          <w:bCs w:val="0"/>
          <w:caps w:val="0"/>
          <w:noProof/>
          <w:kern w:val="2"/>
          <w:sz w:val="22"/>
          <w:szCs w:val="22"/>
        </w:rPr>
      </w:pPr>
      <w:hyperlink w:anchor="_Toc142900250" w:history="1">
        <w:r w:rsidR="00C42651" w:rsidRPr="00C42651">
          <w:rPr>
            <w:rStyle w:val="Hyperlink"/>
            <w:rFonts w:ascii="Times New Roman" w:hAnsi="Times New Roman" w:cs="Times New Roman"/>
            <w:noProof/>
          </w:rPr>
          <w:t>3. Detalhamento do Projeto</w:t>
        </w:r>
        <w:r w:rsidR="00C42651" w:rsidRPr="00C42651">
          <w:rPr>
            <w:rFonts w:ascii="Times New Roman" w:hAnsi="Times New Roman" w:cs="Times New Roman"/>
            <w:noProof/>
            <w:webHidden/>
          </w:rPr>
          <w:tab/>
        </w:r>
        <w:r w:rsidR="00C42651" w:rsidRPr="00C42651">
          <w:rPr>
            <w:rFonts w:ascii="Times New Roman" w:hAnsi="Times New Roman" w:cs="Times New Roman"/>
            <w:noProof/>
            <w:webHidden/>
          </w:rPr>
          <w:fldChar w:fldCharType="begin"/>
        </w:r>
        <w:r w:rsidR="00C42651" w:rsidRPr="00C42651">
          <w:rPr>
            <w:rFonts w:ascii="Times New Roman" w:hAnsi="Times New Roman" w:cs="Times New Roman"/>
            <w:noProof/>
            <w:webHidden/>
          </w:rPr>
          <w:instrText xml:space="preserve"> PAGEREF _Toc142900250 \h </w:instrText>
        </w:r>
        <w:r w:rsidR="00C42651" w:rsidRPr="00C42651">
          <w:rPr>
            <w:rFonts w:ascii="Times New Roman" w:hAnsi="Times New Roman" w:cs="Times New Roman"/>
            <w:noProof/>
            <w:webHidden/>
          </w:rPr>
        </w:r>
        <w:r w:rsidR="00C42651" w:rsidRPr="00C42651">
          <w:rPr>
            <w:rFonts w:ascii="Times New Roman" w:hAnsi="Times New Roman" w:cs="Times New Roman"/>
            <w:noProof/>
            <w:webHidden/>
          </w:rPr>
          <w:fldChar w:fldCharType="separate"/>
        </w:r>
        <w:r w:rsidR="00DD1E4E">
          <w:rPr>
            <w:rFonts w:ascii="Times New Roman" w:hAnsi="Times New Roman" w:cs="Times New Roman"/>
            <w:noProof/>
            <w:webHidden/>
          </w:rPr>
          <w:t>7</w:t>
        </w:r>
        <w:r w:rsidR="00C42651" w:rsidRPr="00C42651">
          <w:rPr>
            <w:rFonts w:ascii="Times New Roman" w:hAnsi="Times New Roman" w:cs="Times New Roman"/>
            <w:noProof/>
            <w:webHidden/>
          </w:rPr>
          <w:fldChar w:fldCharType="end"/>
        </w:r>
      </w:hyperlink>
    </w:p>
    <w:p w14:paraId="54AEDB63" w14:textId="2A932250" w:rsidR="00C42651" w:rsidRDefault="00000000">
      <w:pPr>
        <w:pStyle w:val="Sumrio2"/>
        <w:rPr>
          <w:rFonts w:ascii="Times New Roman" w:hAnsi="Times New Roman" w:cs="Times New Roman"/>
          <w:noProof/>
          <w:kern w:val="2"/>
          <w:sz w:val="22"/>
          <w:szCs w:val="22"/>
        </w:rPr>
      </w:pPr>
      <w:hyperlink w:anchor="_Toc142900251" w:history="1">
        <w:r w:rsidR="00C42651" w:rsidRPr="00C42651">
          <w:rPr>
            <w:rStyle w:val="Hyperlink"/>
            <w:rFonts w:ascii="Times New Roman" w:hAnsi="Times New Roman" w:cs="Times New Roman"/>
            <w:noProof/>
          </w:rPr>
          <w:t>Requisitos Funcionais</w:t>
        </w:r>
        <w:r w:rsidR="00C42651" w:rsidRPr="00C42651">
          <w:rPr>
            <w:rFonts w:ascii="Times New Roman" w:hAnsi="Times New Roman" w:cs="Times New Roman"/>
            <w:noProof/>
            <w:webHidden/>
          </w:rPr>
          <w:tab/>
        </w:r>
        <w:r w:rsidR="00C42651" w:rsidRPr="00C42651">
          <w:rPr>
            <w:rFonts w:ascii="Times New Roman" w:hAnsi="Times New Roman" w:cs="Times New Roman"/>
            <w:noProof/>
            <w:webHidden/>
          </w:rPr>
          <w:fldChar w:fldCharType="begin"/>
        </w:r>
        <w:r w:rsidR="00C42651" w:rsidRPr="00C42651">
          <w:rPr>
            <w:rFonts w:ascii="Times New Roman" w:hAnsi="Times New Roman" w:cs="Times New Roman"/>
            <w:noProof/>
            <w:webHidden/>
          </w:rPr>
          <w:instrText xml:space="preserve"> PAGEREF _Toc142900251 \h </w:instrText>
        </w:r>
        <w:r w:rsidR="00C42651" w:rsidRPr="00C42651">
          <w:rPr>
            <w:rFonts w:ascii="Times New Roman" w:hAnsi="Times New Roman" w:cs="Times New Roman"/>
            <w:noProof/>
            <w:webHidden/>
          </w:rPr>
        </w:r>
        <w:r w:rsidR="00C42651" w:rsidRPr="00C42651">
          <w:rPr>
            <w:rFonts w:ascii="Times New Roman" w:hAnsi="Times New Roman" w:cs="Times New Roman"/>
            <w:noProof/>
            <w:webHidden/>
          </w:rPr>
          <w:fldChar w:fldCharType="separate"/>
        </w:r>
        <w:r w:rsidR="00DD1E4E">
          <w:rPr>
            <w:rFonts w:ascii="Times New Roman" w:hAnsi="Times New Roman" w:cs="Times New Roman"/>
            <w:noProof/>
            <w:webHidden/>
          </w:rPr>
          <w:t>7</w:t>
        </w:r>
        <w:r w:rsidR="00C42651" w:rsidRPr="00C42651">
          <w:rPr>
            <w:rFonts w:ascii="Times New Roman" w:hAnsi="Times New Roman" w:cs="Times New Roman"/>
            <w:noProof/>
            <w:webHidden/>
          </w:rPr>
          <w:fldChar w:fldCharType="end"/>
        </w:r>
      </w:hyperlink>
    </w:p>
    <w:p w14:paraId="5323374F" w14:textId="0B826328" w:rsidR="00C42651" w:rsidRDefault="00000000">
      <w:pPr>
        <w:pStyle w:val="Sumrio2"/>
        <w:rPr>
          <w:rFonts w:ascii="Times New Roman" w:hAnsi="Times New Roman" w:cs="Times New Roman"/>
          <w:noProof/>
          <w:kern w:val="2"/>
          <w:sz w:val="22"/>
          <w:szCs w:val="22"/>
        </w:rPr>
      </w:pPr>
      <w:hyperlink w:anchor="_Toc142900252" w:history="1">
        <w:r w:rsidR="00C42651" w:rsidRPr="00C42651">
          <w:rPr>
            <w:rStyle w:val="Hyperlink"/>
            <w:rFonts w:ascii="Times New Roman" w:hAnsi="Times New Roman" w:cs="Times New Roman"/>
            <w:noProof/>
          </w:rPr>
          <w:t>Requisitos Não Funcionais</w:t>
        </w:r>
        <w:r w:rsidR="00C42651" w:rsidRPr="00C42651">
          <w:rPr>
            <w:rFonts w:ascii="Times New Roman" w:hAnsi="Times New Roman" w:cs="Times New Roman"/>
            <w:noProof/>
            <w:webHidden/>
          </w:rPr>
          <w:tab/>
        </w:r>
        <w:r w:rsidR="00C42651" w:rsidRPr="00C42651">
          <w:rPr>
            <w:rFonts w:ascii="Times New Roman" w:hAnsi="Times New Roman" w:cs="Times New Roman"/>
            <w:noProof/>
            <w:webHidden/>
          </w:rPr>
          <w:fldChar w:fldCharType="begin"/>
        </w:r>
        <w:r w:rsidR="00C42651" w:rsidRPr="00C42651">
          <w:rPr>
            <w:rFonts w:ascii="Times New Roman" w:hAnsi="Times New Roman" w:cs="Times New Roman"/>
            <w:noProof/>
            <w:webHidden/>
          </w:rPr>
          <w:instrText xml:space="preserve"> PAGEREF _Toc142900252 \h </w:instrText>
        </w:r>
        <w:r w:rsidR="00C42651" w:rsidRPr="00C42651">
          <w:rPr>
            <w:rFonts w:ascii="Times New Roman" w:hAnsi="Times New Roman" w:cs="Times New Roman"/>
            <w:noProof/>
            <w:webHidden/>
          </w:rPr>
        </w:r>
        <w:r w:rsidR="00C42651" w:rsidRPr="00C42651">
          <w:rPr>
            <w:rFonts w:ascii="Times New Roman" w:hAnsi="Times New Roman" w:cs="Times New Roman"/>
            <w:noProof/>
            <w:webHidden/>
          </w:rPr>
          <w:fldChar w:fldCharType="separate"/>
        </w:r>
        <w:r w:rsidR="00DD1E4E">
          <w:rPr>
            <w:rFonts w:ascii="Times New Roman" w:hAnsi="Times New Roman" w:cs="Times New Roman"/>
            <w:noProof/>
            <w:webHidden/>
          </w:rPr>
          <w:t>9</w:t>
        </w:r>
        <w:r w:rsidR="00C42651" w:rsidRPr="00C42651">
          <w:rPr>
            <w:rFonts w:ascii="Times New Roman" w:hAnsi="Times New Roman" w:cs="Times New Roman"/>
            <w:noProof/>
            <w:webHidden/>
          </w:rPr>
          <w:fldChar w:fldCharType="end"/>
        </w:r>
      </w:hyperlink>
    </w:p>
    <w:p w14:paraId="090DC372" w14:textId="63C58059" w:rsidR="00C42651" w:rsidRDefault="00000000">
      <w:pPr>
        <w:pStyle w:val="Sumrio2"/>
        <w:rPr>
          <w:rFonts w:ascii="Times New Roman" w:hAnsi="Times New Roman" w:cs="Times New Roman"/>
          <w:noProof/>
          <w:kern w:val="2"/>
          <w:sz w:val="22"/>
          <w:szCs w:val="22"/>
        </w:rPr>
      </w:pPr>
      <w:hyperlink w:anchor="_Toc142900253" w:history="1">
        <w:r w:rsidR="00C42651" w:rsidRPr="00C42651">
          <w:rPr>
            <w:rStyle w:val="Hyperlink"/>
            <w:rFonts w:ascii="Times New Roman" w:hAnsi="Times New Roman" w:cs="Times New Roman"/>
            <w:noProof/>
          </w:rPr>
          <w:t>Organização de Desenvolvimento</w:t>
        </w:r>
        <w:r w:rsidR="00C42651" w:rsidRPr="00C42651">
          <w:rPr>
            <w:rFonts w:ascii="Times New Roman" w:hAnsi="Times New Roman" w:cs="Times New Roman"/>
            <w:noProof/>
            <w:webHidden/>
          </w:rPr>
          <w:tab/>
        </w:r>
        <w:r w:rsidR="00C42651" w:rsidRPr="00C42651">
          <w:rPr>
            <w:rFonts w:ascii="Times New Roman" w:hAnsi="Times New Roman" w:cs="Times New Roman"/>
            <w:noProof/>
            <w:webHidden/>
          </w:rPr>
          <w:fldChar w:fldCharType="begin"/>
        </w:r>
        <w:r w:rsidR="00C42651" w:rsidRPr="00C42651">
          <w:rPr>
            <w:rFonts w:ascii="Times New Roman" w:hAnsi="Times New Roman" w:cs="Times New Roman"/>
            <w:noProof/>
            <w:webHidden/>
          </w:rPr>
          <w:instrText xml:space="preserve"> PAGEREF _Toc142900253 \h </w:instrText>
        </w:r>
        <w:r w:rsidR="00C42651" w:rsidRPr="00C42651">
          <w:rPr>
            <w:rFonts w:ascii="Times New Roman" w:hAnsi="Times New Roman" w:cs="Times New Roman"/>
            <w:noProof/>
            <w:webHidden/>
          </w:rPr>
        </w:r>
        <w:r w:rsidR="00C42651" w:rsidRPr="00C42651">
          <w:rPr>
            <w:rFonts w:ascii="Times New Roman" w:hAnsi="Times New Roman" w:cs="Times New Roman"/>
            <w:noProof/>
            <w:webHidden/>
          </w:rPr>
          <w:fldChar w:fldCharType="separate"/>
        </w:r>
        <w:r w:rsidR="00DD1E4E">
          <w:rPr>
            <w:rFonts w:ascii="Times New Roman" w:hAnsi="Times New Roman" w:cs="Times New Roman"/>
            <w:noProof/>
            <w:webHidden/>
          </w:rPr>
          <w:t>9</w:t>
        </w:r>
        <w:r w:rsidR="00C42651" w:rsidRPr="00C42651">
          <w:rPr>
            <w:rFonts w:ascii="Times New Roman" w:hAnsi="Times New Roman" w:cs="Times New Roman"/>
            <w:noProof/>
            <w:webHidden/>
          </w:rPr>
          <w:fldChar w:fldCharType="end"/>
        </w:r>
      </w:hyperlink>
    </w:p>
    <w:p w14:paraId="700F958C" w14:textId="0152FF98" w:rsidR="00C42651" w:rsidRDefault="00000000">
      <w:pPr>
        <w:pStyle w:val="Sumrio2"/>
        <w:rPr>
          <w:rFonts w:ascii="Times New Roman" w:hAnsi="Times New Roman" w:cs="Times New Roman"/>
          <w:noProof/>
          <w:kern w:val="2"/>
          <w:sz w:val="22"/>
          <w:szCs w:val="22"/>
        </w:rPr>
      </w:pPr>
      <w:hyperlink w:anchor="_Toc142900254" w:history="1">
        <w:r w:rsidR="00C42651" w:rsidRPr="00C42651">
          <w:rPr>
            <w:rStyle w:val="Hyperlink"/>
            <w:rFonts w:ascii="Times New Roman" w:hAnsi="Times New Roman" w:cs="Times New Roman"/>
            <w:noProof/>
          </w:rPr>
          <w:t>Tecnologias</w:t>
        </w:r>
        <w:r w:rsidR="00C42651" w:rsidRPr="00C42651">
          <w:rPr>
            <w:rFonts w:ascii="Times New Roman" w:hAnsi="Times New Roman" w:cs="Times New Roman"/>
            <w:noProof/>
            <w:webHidden/>
          </w:rPr>
          <w:tab/>
        </w:r>
        <w:r w:rsidR="00C42651" w:rsidRPr="00C42651">
          <w:rPr>
            <w:rFonts w:ascii="Times New Roman" w:hAnsi="Times New Roman" w:cs="Times New Roman"/>
            <w:noProof/>
            <w:webHidden/>
          </w:rPr>
          <w:fldChar w:fldCharType="begin"/>
        </w:r>
        <w:r w:rsidR="00C42651" w:rsidRPr="00C42651">
          <w:rPr>
            <w:rFonts w:ascii="Times New Roman" w:hAnsi="Times New Roman" w:cs="Times New Roman"/>
            <w:noProof/>
            <w:webHidden/>
          </w:rPr>
          <w:instrText xml:space="preserve"> PAGEREF _Toc142900254 \h </w:instrText>
        </w:r>
        <w:r w:rsidR="00C42651" w:rsidRPr="00C42651">
          <w:rPr>
            <w:rFonts w:ascii="Times New Roman" w:hAnsi="Times New Roman" w:cs="Times New Roman"/>
            <w:noProof/>
            <w:webHidden/>
          </w:rPr>
        </w:r>
        <w:r w:rsidR="00C42651" w:rsidRPr="00C42651">
          <w:rPr>
            <w:rFonts w:ascii="Times New Roman" w:hAnsi="Times New Roman" w:cs="Times New Roman"/>
            <w:noProof/>
            <w:webHidden/>
          </w:rPr>
          <w:fldChar w:fldCharType="separate"/>
        </w:r>
        <w:r w:rsidR="00DD1E4E">
          <w:rPr>
            <w:rFonts w:ascii="Times New Roman" w:hAnsi="Times New Roman" w:cs="Times New Roman"/>
            <w:noProof/>
            <w:webHidden/>
          </w:rPr>
          <w:t>10</w:t>
        </w:r>
        <w:r w:rsidR="00C42651" w:rsidRPr="00C42651">
          <w:rPr>
            <w:rFonts w:ascii="Times New Roman" w:hAnsi="Times New Roman" w:cs="Times New Roman"/>
            <w:noProof/>
            <w:webHidden/>
          </w:rPr>
          <w:fldChar w:fldCharType="end"/>
        </w:r>
      </w:hyperlink>
    </w:p>
    <w:p w14:paraId="20E91159" w14:textId="4B2CB781" w:rsidR="00C42651" w:rsidRDefault="00000000">
      <w:pPr>
        <w:pStyle w:val="Sumrio2"/>
        <w:rPr>
          <w:rFonts w:ascii="Times New Roman" w:hAnsi="Times New Roman" w:cs="Times New Roman"/>
          <w:noProof/>
          <w:kern w:val="2"/>
          <w:sz w:val="22"/>
          <w:szCs w:val="22"/>
        </w:rPr>
      </w:pPr>
      <w:hyperlink w:anchor="_Toc142900255" w:history="1">
        <w:r w:rsidR="00C42651" w:rsidRPr="00C42651">
          <w:rPr>
            <w:rStyle w:val="Hyperlink"/>
            <w:rFonts w:ascii="Times New Roman" w:hAnsi="Times New Roman" w:cs="Times New Roman"/>
            <w:noProof/>
          </w:rPr>
          <w:t>Testes de Validação</w:t>
        </w:r>
        <w:r w:rsidR="00C42651" w:rsidRPr="00C42651">
          <w:rPr>
            <w:rFonts w:ascii="Times New Roman" w:hAnsi="Times New Roman" w:cs="Times New Roman"/>
            <w:noProof/>
            <w:webHidden/>
          </w:rPr>
          <w:tab/>
        </w:r>
        <w:r w:rsidR="00C42651" w:rsidRPr="00C42651">
          <w:rPr>
            <w:rFonts w:ascii="Times New Roman" w:hAnsi="Times New Roman" w:cs="Times New Roman"/>
            <w:noProof/>
            <w:webHidden/>
          </w:rPr>
          <w:fldChar w:fldCharType="begin"/>
        </w:r>
        <w:r w:rsidR="00C42651" w:rsidRPr="00C42651">
          <w:rPr>
            <w:rFonts w:ascii="Times New Roman" w:hAnsi="Times New Roman" w:cs="Times New Roman"/>
            <w:noProof/>
            <w:webHidden/>
          </w:rPr>
          <w:instrText xml:space="preserve"> PAGEREF _Toc142900255 \h </w:instrText>
        </w:r>
        <w:r w:rsidR="00C42651" w:rsidRPr="00C42651">
          <w:rPr>
            <w:rFonts w:ascii="Times New Roman" w:hAnsi="Times New Roman" w:cs="Times New Roman"/>
            <w:noProof/>
            <w:webHidden/>
          </w:rPr>
        </w:r>
        <w:r w:rsidR="00C42651" w:rsidRPr="00C42651">
          <w:rPr>
            <w:rFonts w:ascii="Times New Roman" w:hAnsi="Times New Roman" w:cs="Times New Roman"/>
            <w:noProof/>
            <w:webHidden/>
          </w:rPr>
          <w:fldChar w:fldCharType="separate"/>
        </w:r>
        <w:r w:rsidR="00DD1E4E">
          <w:rPr>
            <w:rFonts w:ascii="Times New Roman" w:hAnsi="Times New Roman" w:cs="Times New Roman"/>
            <w:noProof/>
            <w:webHidden/>
          </w:rPr>
          <w:t>10</w:t>
        </w:r>
        <w:r w:rsidR="00C42651" w:rsidRPr="00C42651">
          <w:rPr>
            <w:rFonts w:ascii="Times New Roman" w:hAnsi="Times New Roman" w:cs="Times New Roman"/>
            <w:noProof/>
            <w:webHidden/>
          </w:rPr>
          <w:fldChar w:fldCharType="end"/>
        </w:r>
      </w:hyperlink>
    </w:p>
    <w:p w14:paraId="284B55FB" w14:textId="4D3F82F2" w:rsidR="00C42651" w:rsidRDefault="00000000">
      <w:pPr>
        <w:pStyle w:val="Sumrio2"/>
        <w:rPr>
          <w:rFonts w:ascii="Times New Roman" w:hAnsi="Times New Roman" w:cs="Times New Roman"/>
          <w:noProof/>
          <w:kern w:val="2"/>
          <w:sz w:val="22"/>
          <w:szCs w:val="22"/>
        </w:rPr>
      </w:pPr>
      <w:hyperlink w:anchor="_Toc142900256" w:history="1">
        <w:r w:rsidR="00C42651" w:rsidRPr="00C42651">
          <w:rPr>
            <w:rStyle w:val="Hyperlink"/>
            <w:rFonts w:ascii="Times New Roman" w:hAnsi="Times New Roman" w:cs="Times New Roman"/>
            <w:noProof/>
          </w:rPr>
          <w:t>Diagrama de Casos de Uso</w:t>
        </w:r>
        <w:r w:rsidR="00C42651" w:rsidRPr="00C42651">
          <w:rPr>
            <w:rFonts w:ascii="Times New Roman" w:hAnsi="Times New Roman" w:cs="Times New Roman"/>
            <w:noProof/>
            <w:webHidden/>
          </w:rPr>
          <w:tab/>
        </w:r>
        <w:r w:rsidR="00C42651" w:rsidRPr="00C42651">
          <w:rPr>
            <w:rFonts w:ascii="Times New Roman" w:hAnsi="Times New Roman" w:cs="Times New Roman"/>
            <w:noProof/>
            <w:webHidden/>
          </w:rPr>
          <w:fldChar w:fldCharType="begin"/>
        </w:r>
        <w:r w:rsidR="00C42651" w:rsidRPr="00C42651">
          <w:rPr>
            <w:rFonts w:ascii="Times New Roman" w:hAnsi="Times New Roman" w:cs="Times New Roman"/>
            <w:noProof/>
            <w:webHidden/>
          </w:rPr>
          <w:instrText xml:space="preserve"> PAGEREF _Toc142900256 \h </w:instrText>
        </w:r>
        <w:r w:rsidR="00C42651" w:rsidRPr="00C42651">
          <w:rPr>
            <w:rFonts w:ascii="Times New Roman" w:hAnsi="Times New Roman" w:cs="Times New Roman"/>
            <w:noProof/>
            <w:webHidden/>
          </w:rPr>
        </w:r>
        <w:r w:rsidR="00C42651" w:rsidRPr="00C42651">
          <w:rPr>
            <w:rFonts w:ascii="Times New Roman" w:hAnsi="Times New Roman" w:cs="Times New Roman"/>
            <w:noProof/>
            <w:webHidden/>
          </w:rPr>
          <w:fldChar w:fldCharType="separate"/>
        </w:r>
        <w:r w:rsidR="00DD1E4E">
          <w:rPr>
            <w:rFonts w:ascii="Times New Roman" w:hAnsi="Times New Roman" w:cs="Times New Roman"/>
            <w:noProof/>
            <w:webHidden/>
          </w:rPr>
          <w:t>11</w:t>
        </w:r>
        <w:r w:rsidR="00C42651" w:rsidRPr="00C42651">
          <w:rPr>
            <w:rFonts w:ascii="Times New Roman" w:hAnsi="Times New Roman" w:cs="Times New Roman"/>
            <w:noProof/>
            <w:webHidden/>
          </w:rPr>
          <w:fldChar w:fldCharType="end"/>
        </w:r>
      </w:hyperlink>
    </w:p>
    <w:p w14:paraId="6D2E3F12" w14:textId="4C436E83" w:rsidR="00C42651" w:rsidRDefault="00000000">
      <w:pPr>
        <w:pStyle w:val="Sumrio2"/>
        <w:rPr>
          <w:rFonts w:ascii="Times New Roman" w:hAnsi="Times New Roman" w:cs="Times New Roman"/>
          <w:noProof/>
          <w:kern w:val="2"/>
          <w:sz w:val="22"/>
          <w:szCs w:val="22"/>
        </w:rPr>
      </w:pPr>
      <w:hyperlink w:anchor="_Toc142900257" w:history="1">
        <w:r w:rsidR="00C42651" w:rsidRPr="00C42651">
          <w:rPr>
            <w:rStyle w:val="Hyperlink"/>
            <w:rFonts w:ascii="Times New Roman" w:hAnsi="Times New Roman" w:cs="Times New Roman"/>
            <w:noProof/>
          </w:rPr>
          <w:t>Diagrama de Classes</w:t>
        </w:r>
        <w:r w:rsidR="00C42651" w:rsidRPr="00C42651">
          <w:rPr>
            <w:rFonts w:ascii="Times New Roman" w:hAnsi="Times New Roman" w:cs="Times New Roman"/>
            <w:noProof/>
            <w:webHidden/>
          </w:rPr>
          <w:tab/>
        </w:r>
        <w:r w:rsidR="00C42651" w:rsidRPr="00C42651">
          <w:rPr>
            <w:rFonts w:ascii="Times New Roman" w:hAnsi="Times New Roman" w:cs="Times New Roman"/>
            <w:noProof/>
            <w:webHidden/>
          </w:rPr>
          <w:fldChar w:fldCharType="begin"/>
        </w:r>
        <w:r w:rsidR="00C42651" w:rsidRPr="00C42651">
          <w:rPr>
            <w:rFonts w:ascii="Times New Roman" w:hAnsi="Times New Roman" w:cs="Times New Roman"/>
            <w:noProof/>
            <w:webHidden/>
          </w:rPr>
          <w:instrText xml:space="preserve"> PAGEREF _Toc142900257 \h </w:instrText>
        </w:r>
        <w:r w:rsidR="00C42651" w:rsidRPr="00C42651">
          <w:rPr>
            <w:rFonts w:ascii="Times New Roman" w:hAnsi="Times New Roman" w:cs="Times New Roman"/>
            <w:noProof/>
            <w:webHidden/>
          </w:rPr>
        </w:r>
        <w:r w:rsidR="00C42651" w:rsidRPr="00C42651">
          <w:rPr>
            <w:rFonts w:ascii="Times New Roman" w:hAnsi="Times New Roman" w:cs="Times New Roman"/>
            <w:noProof/>
            <w:webHidden/>
          </w:rPr>
          <w:fldChar w:fldCharType="separate"/>
        </w:r>
        <w:r w:rsidR="00DD1E4E">
          <w:rPr>
            <w:rFonts w:ascii="Times New Roman" w:hAnsi="Times New Roman" w:cs="Times New Roman"/>
            <w:noProof/>
            <w:webHidden/>
          </w:rPr>
          <w:t>12</w:t>
        </w:r>
        <w:r w:rsidR="00C42651" w:rsidRPr="00C42651">
          <w:rPr>
            <w:rFonts w:ascii="Times New Roman" w:hAnsi="Times New Roman" w:cs="Times New Roman"/>
            <w:noProof/>
            <w:webHidden/>
          </w:rPr>
          <w:fldChar w:fldCharType="end"/>
        </w:r>
      </w:hyperlink>
    </w:p>
    <w:p w14:paraId="22367AEB" w14:textId="0387184F" w:rsidR="00C42651" w:rsidRDefault="00000000">
      <w:pPr>
        <w:pStyle w:val="Sumrio2"/>
        <w:rPr>
          <w:rFonts w:ascii="Times New Roman" w:hAnsi="Times New Roman" w:cs="Times New Roman"/>
          <w:noProof/>
          <w:kern w:val="2"/>
          <w:sz w:val="22"/>
          <w:szCs w:val="22"/>
        </w:rPr>
      </w:pPr>
      <w:hyperlink w:anchor="_Toc142900258" w:history="1">
        <w:r w:rsidR="00C42651" w:rsidRPr="00C42651">
          <w:rPr>
            <w:rStyle w:val="Hyperlink"/>
            <w:rFonts w:ascii="Times New Roman" w:hAnsi="Times New Roman" w:cs="Times New Roman"/>
            <w:noProof/>
          </w:rPr>
          <w:t>Diagrama de Sequência</w:t>
        </w:r>
        <w:r w:rsidR="00C42651" w:rsidRPr="00C42651">
          <w:rPr>
            <w:rFonts w:ascii="Times New Roman" w:hAnsi="Times New Roman" w:cs="Times New Roman"/>
            <w:noProof/>
            <w:webHidden/>
          </w:rPr>
          <w:tab/>
        </w:r>
        <w:r w:rsidR="00C42651" w:rsidRPr="00C42651">
          <w:rPr>
            <w:rFonts w:ascii="Times New Roman" w:hAnsi="Times New Roman" w:cs="Times New Roman"/>
            <w:noProof/>
            <w:webHidden/>
          </w:rPr>
          <w:fldChar w:fldCharType="begin"/>
        </w:r>
        <w:r w:rsidR="00C42651" w:rsidRPr="00C42651">
          <w:rPr>
            <w:rFonts w:ascii="Times New Roman" w:hAnsi="Times New Roman" w:cs="Times New Roman"/>
            <w:noProof/>
            <w:webHidden/>
          </w:rPr>
          <w:instrText xml:space="preserve"> PAGEREF _Toc142900258 \h </w:instrText>
        </w:r>
        <w:r w:rsidR="00C42651" w:rsidRPr="00C42651">
          <w:rPr>
            <w:rFonts w:ascii="Times New Roman" w:hAnsi="Times New Roman" w:cs="Times New Roman"/>
            <w:noProof/>
            <w:webHidden/>
          </w:rPr>
        </w:r>
        <w:r w:rsidR="00C42651" w:rsidRPr="00C42651">
          <w:rPr>
            <w:rFonts w:ascii="Times New Roman" w:hAnsi="Times New Roman" w:cs="Times New Roman"/>
            <w:noProof/>
            <w:webHidden/>
          </w:rPr>
          <w:fldChar w:fldCharType="separate"/>
        </w:r>
        <w:r w:rsidR="00DD1E4E">
          <w:rPr>
            <w:rFonts w:ascii="Times New Roman" w:hAnsi="Times New Roman" w:cs="Times New Roman"/>
            <w:noProof/>
            <w:webHidden/>
          </w:rPr>
          <w:t>12</w:t>
        </w:r>
        <w:r w:rsidR="00C42651" w:rsidRPr="00C42651">
          <w:rPr>
            <w:rFonts w:ascii="Times New Roman" w:hAnsi="Times New Roman" w:cs="Times New Roman"/>
            <w:noProof/>
            <w:webHidden/>
          </w:rPr>
          <w:fldChar w:fldCharType="end"/>
        </w:r>
      </w:hyperlink>
    </w:p>
    <w:p w14:paraId="1F165A12" w14:textId="01940667" w:rsidR="00C42651" w:rsidRDefault="00000000">
      <w:pPr>
        <w:pStyle w:val="Sumrio2"/>
        <w:rPr>
          <w:rFonts w:ascii="Times New Roman" w:hAnsi="Times New Roman" w:cs="Times New Roman"/>
          <w:noProof/>
          <w:kern w:val="2"/>
          <w:sz w:val="22"/>
          <w:szCs w:val="22"/>
        </w:rPr>
      </w:pPr>
      <w:hyperlink w:anchor="_Toc142900259" w:history="1">
        <w:r w:rsidR="00C42651" w:rsidRPr="00C42651">
          <w:rPr>
            <w:rStyle w:val="Hyperlink"/>
            <w:rFonts w:ascii="Times New Roman" w:hAnsi="Times New Roman" w:cs="Times New Roman"/>
            <w:noProof/>
          </w:rPr>
          <w:t>Diagrama Entidade Relacionamento</w:t>
        </w:r>
        <w:r w:rsidR="00C42651" w:rsidRPr="00C42651">
          <w:rPr>
            <w:rFonts w:ascii="Times New Roman" w:hAnsi="Times New Roman" w:cs="Times New Roman"/>
            <w:noProof/>
            <w:webHidden/>
          </w:rPr>
          <w:tab/>
        </w:r>
        <w:r w:rsidR="00C42651" w:rsidRPr="00C42651">
          <w:rPr>
            <w:rFonts w:ascii="Times New Roman" w:hAnsi="Times New Roman" w:cs="Times New Roman"/>
            <w:noProof/>
            <w:webHidden/>
          </w:rPr>
          <w:fldChar w:fldCharType="begin"/>
        </w:r>
        <w:r w:rsidR="00C42651" w:rsidRPr="00C42651">
          <w:rPr>
            <w:rFonts w:ascii="Times New Roman" w:hAnsi="Times New Roman" w:cs="Times New Roman"/>
            <w:noProof/>
            <w:webHidden/>
          </w:rPr>
          <w:instrText xml:space="preserve"> PAGEREF _Toc142900259 \h </w:instrText>
        </w:r>
        <w:r w:rsidR="00C42651" w:rsidRPr="00C42651">
          <w:rPr>
            <w:rFonts w:ascii="Times New Roman" w:hAnsi="Times New Roman" w:cs="Times New Roman"/>
            <w:noProof/>
            <w:webHidden/>
          </w:rPr>
        </w:r>
        <w:r w:rsidR="00C42651" w:rsidRPr="00C42651">
          <w:rPr>
            <w:rFonts w:ascii="Times New Roman" w:hAnsi="Times New Roman" w:cs="Times New Roman"/>
            <w:noProof/>
            <w:webHidden/>
          </w:rPr>
          <w:fldChar w:fldCharType="separate"/>
        </w:r>
        <w:r w:rsidR="00DD1E4E">
          <w:rPr>
            <w:rFonts w:ascii="Times New Roman" w:hAnsi="Times New Roman" w:cs="Times New Roman"/>
            <w:noProof/>
            <w:webHidden/>
          </w:rPr>
          <w:t>12</w:t>
        </w:r>
        <w:r w:rsidR="00C42651" w:rsidRPr="00C42651">
          <w:rPr>
            <w:rFonts w:ascii="Times New Roman" w:hAnsi="Times New Roman" w:cs="Times New Roman"/>
            <w:noProof/>
            <w:webHidden/>
          </w:rPr>
          <w:fldChar w:fldCharType="end"/>
        </w:r>
      </w:hyperlink>
    </w:p>
    <w:p w14:paraId="378A3011" w14:textId="210333E7" w:rsidR="00C42651" w:rsidRDefault="00000000">
      <w:pPr>
        <w:pStyle w:val="Sumrio1"/>
        <w:rPr>
          <w:rFonts w:ascii="Times New Roman" w:hAnsi="Times New Roman" w:cs="Times New Roman"/>
          <w:b w:val="0"/>
          <w:bCs w:val="0"/>
          <w:caps w:val="0"/>
          <w:noProof/>
          <w:kern w:val="2"/>
          <w:sz w:val="22"/>
          <w:szCs w:val="22"/>
        </w:rPr>
      </w:pPr>
      <w:hyperlink w:anchor="_Toc142900260" w:history="1">
        <w:r w:rsidR="00C42651" w:rsidRPr="00C42651">
          <w:rPr>
            <w:rStyle w:val="Hyperlink"/>
            <w:rFonts w:ascii="Times New Roman" w:hAnsi="Times New Roman" w:cs="Times New Roman"/>
            <w:noProof/>
          </w:rPr>
          <w:t>4. CRONOGRAMA DE TRABALHO</w:t>
        </w:r>
        <w:r w:rsidR="00C42651" w:rsidRPr="00C42651">
          <w:rPr>
            <w:rFonts w:ascii="Times New Roman" w:hAnsi="Times New Roman" w:cs="Times New Roman"/>
            <w:noProof/>
            <w:webHidden/>
          </w:rPr>
          <w:tab/>
        </w:r>
        <w:r w:rsidR="00C42651" w:rsidRPr="00C42651">
          <w:rPr>
            <w:rFonts w:ascii="Times New Roman" w:hAnsi="Times New Roman" w:cs="Times New Roman"/>
            <w:noProof/>
            <w:webHidden/>
          </w:rPr>
          <w:fldChar w:fldCharType="begin"/>
        </w:r>
        <w:r w:rsidR="00C42651" w:rsidRPr="00C42651">
          <w:rPr>
            <w:rFonts w:ascii="Times New Roman" w:hAnsi="Times New Roman" w:cs="Times New Roman"/>
            <w:noProof/>
            <w:webHidden/>
          </w:rPr>
          <w:instrText xml:space="preserve"> PAGEREF _Toc142900260 \h </w:instrText>
        </w:r>
        <w:r w:rsidR="00C42651" w:rsidRPr="00C42651">
          <w:rPr>
            <w:rFonts w:ascii="Times New Roman" w:hAnsi="Times New Roman" w:cs="Times New Roman"/>
            <w:noProof/>
            <w:webHidden/>
          </w:rPr>
        </w:r>
        <w:r w:rsidR="00C42651" w:rsidRPr="00C42651">
          <w:rPr>
            <w:rFonts w:ascii="Times New Roman" w:hAnsi="Times New Roman" w:cs="Times New Roman"/>
            <w:noProof/>
            <w:webHidden/>
          </w:rPr>
          <w:fldChar w:fldCharType="separate"/>
        </w:r>
        <w:r w:rsidR="00DD1E4E">
          <w:rPr>
            <w:rFonts w:ascii="Times New Roman" w:hAnsi="Times New Roman" w:cs="Times New Roman"/>
            <w:noProof/>
            <w:webHidden/>
          </w:rPr>
          <w:t>12</w:t>
        </w:r>
        <w:r w:rsidR="00C42651" w:rsidRPr="00C42651">
          <w:rPr>
            <w:rFonts w:ascii="Times New Roman" w:hAnsi="Times New Roman" w:cs="Times New Roman"/>
            <w:noProof/>
            <w:webHidden/>
          </w:rPr>
          <w:fldChar w:fldCharType="end"/>
        </w:r>
      </w:hyperlink>
    </w:p>
    <w:p w14:paraId="4B62D99C" w14:textId="57557299" w:rsidR="00C42651" w:rsidRDefault="00000000">
      <w:pPr>
        <w:pStyle w:val="Sumrio1"/>
        <w:rPr>
          <w:rFonts w:ascii="Times New Roman" w:hAnsi="Times New Roman" w:cs="Times New Roman"/>
          <w:b w:val="0"/>
          <w:bCs w:val="0"/>
          <w:caps w:val="0"/>
          <w:noProof/>
          <w:kern w:val="2"/>
          <w:sz w:val="22"/>
          <w:szCs w:val="22"/>
        </w:rPr>
      </w:pPr>
      <w:hyperlink w:anchor="_Toc142900261" w:history="1">
        <w:r w:rsidR="00C42651" w:rsidRPr="00C42651">
          <w:rPr>
            <w:rStyle w:val="Hyperlink"/>
            <w:rFonts w:ascii="Times New Roman" w:hAnsi="Times New Roman" w:cs="Times New Roman"/>
            <w:noProof/>
          </w:rPr>
          <w:t>5. Considerações Finais</w:t>
        </w:r>
        <w:r w:rsidR="00C42651" w:rsidRPr="00C42651">
          <w:rPr>
            <w:rFonts w:ascii="Times New Roman" w:hAnsi="Times New Roman" w:cs="Times New Roman"/>
            <w:noProof/>
            <w:webHidden/>
          </w:rPr>
          <w:tab/>
        </w:r>
        <w:r w:rsidR="00C42651" w:rsidRPr="00C42651">
          <w:rPr>
            <w:rFonts w:ascii="Times New Roman" w:hAnsi="Times New Roman" w:cs="Times New Roman"/>
            <w:noProof/>
            <w:webHidden/>
          </w:rPr>
          <w:fldChar w:fldCharType="begin"/>
        </w:r>
        <w:r w:rsidR="00C42651" w:rsidRPr="00C42651">
          <w:rPr>
            <w:rFonts w:ascii="Times New Roman" w:hAnsi="Times New Roman" w:cs="Times New Roman"/>
            <w:noProof/>
            <w:webHidden/>
          </w:rPr>
          <w:instrText xml:space="preserve"> PAGEREF _Toc142900261 \h </w:instrText>
        </w:r>
        <w:r w:rsidR="00C42651" w:rsidRPr="00C42651">
          <w:rPr>
            <w:rFonts w:ascii="Times New Roman" w:hAnsi="Times New Roman" w:cs="Times New Roman"/>
            <w:noProof/>
            <w:webHidden/>
          </w:rPr>
        </w:r>
        <w:r w:rsidR="00C42651" w:rsidRPr="00C42651">
          <w:rPr>
            <w:rFonts w:ascii="Times New Roman" w:hAnsi="Times New Roman" w:cs="Times New Roman"/>
            <w:noProof/>
            <w:webHidden/>
          </w:rPr>
          <w:fldChar w:fldCharType="separate"/>
        </w:r>
        <w:r w:rsidR="00DD1E4E">
          <w:rPr>
            <w:rFonts w:ascii="Times New Roman" w:hAnsi="Times New Roman" w:cs="Times New Roman"/>
            <w:noProof/>
            <w:webHidden/>
          </w:rPr>
          <w:t>12</w:t>
        </w:r>
        <w:r w:rsidR="00C42651" w:rsidRPr="00C42651">
          <w:rPr>
            <w:rFonts w:ascii="Times New Roman" w:hAnsi="Times New Roman" w:cs="Times New Roman"/>
            <w:noProof/>
            <w:webHidden/>
          </w:rPr>
          <w:fldChar w:fldCharType="end"/>
        </w:r>
      </w:hyperlink>
    </w:p>
    <w:p w14:paraId="2A4322EB" w14:textId="7E1304EA" w:rsidR="00C42651" w:rsidRDefault="00000000">
      <w:pPr>
        <w:pStyle w:val="Sumrio1"/>
        <w:rPr>
          <w:rFonts w:ascii="Times New Roman" w:hAnsi="Times New Roman" w:cs="Times New Roman"/>
          <w:b w:val="0"/>
          <w:bCs w:val="0"/>
          <w:caps w:val="0"/>
          <w:noProof/>
          <w:kern w:val="2"/>
          <w:sz w:val="22"/>
          <w:szCs w:val="22"/>
        </w:rPr>
      </w:pPr>
      <w:hyperlink w:anchor="_Toc142900262" w:history="1">
        <w:r w:rsidR="00C42651" w:rsidRPr="00C42651">
          <w:rPr>
            <w:rStyle w:val="Hyperlink"/>
            <w:rFonts w:ascii="Times New Roman" w:hAnsi="Times New Roman" w:cs="Times New Roman"/>
            <w:noProof/>
            <w:spacing w:val="10"/>
            <w:lang w:eastAsia="en-US"/>
          </w:rPr>
          <w:t>Referências</w:t>
        </w:r>
        <w:r w:rsidR="00C42651" w:rsidRPr="00C42651">
          <w:rPr>
            <w:rFonts w:ascii="Times New Roman" w:hAnsi="Times New Roman" w:cs="Times New Roman"/>
            <w:noProof/>
            <w:webHidden/>
          </w:rPr>
          <w:tab/>
        </w:r>
        <w:r w:rsidR="00C42651" w:rsidRPr="00C42651">
          <w:rPr>
            <w:rFonts w:ascii="Times New Roman" w:hAnsi="Times New Roman" w:cs="Times New Roman"/>
            <w:noProof/>
            <w:webHidden/>
          </w:rPr>
          <w:fldChar w:fldCharType="begin"/>
        </w:r>
        <w:r w:rsidR="00C42651" w:rsidRPr="00C42651">
          <w:rPr>
            <w:rFonts w:ascii="Times New Roman" w:hAnsi="Times New Roman" w:cs="Times New Roman"/>
            <w:noProof/>
            <w:webHidden/>
          </w:rPr>
          <w:instrText xml:space="preserve"> PAGEREF _Toc142900262 \h </w:instrText>
        </w:r>
        <w:r w:rsidR="00C42651" w:rsidRPr="00C42651">
          <w:rPr>
            <w:rFonts w:ascii="Times New Roman" w:hAnsi="Times New Roman" w:cs="Times New Roman"/>
            <w:noProof/>
            <w:webHidden/>
          </w:rPr>
        </w:r>
        <w:r w:rsidR="00C42651" w:rsidRPr="00C42651">
          <w:rPr>
            <w:rFonts w:ascii="Times New Roman" w:hAnsi="Times New Roman" w:cs="Times New Roman"/>
            <w:noProof/>
            <w:webHidden/>
          </w:rPr>
          <w:fldChar w:fldCharType="separate"/>
        </w:r>
        <w:r w:rsidR="00DD1E4E">
          <w:rPr>
            <w:rFonts w:ascii="Times New Roman" w:hAnsi="Times New Roman" w:cs="Times New Roman"/>
            <w:noProof/>
            <w:webHidden/>
          </w:rPr>
          <w:t>13</w:t>
        </w:r>
        <w:r w:rsidR="00C42651" w:rsidRPr="00C42651">
          <w:rPr>
            <w:rFonts w:ascii="Times New Roman" w:hAnsi="Times New Roman" w:cs="Times New Roman"/>
            <w:noProof/>
            <w:webHidden/>
          </w:rPr>
          <w:fldChar w:fldCharType="end"/>
        </w:r>
      </w:hyperlink>
    </w:p>
    <w:p w14:paraId="4B3EC5EF" w14:textId="6C9F64C4" w:rsidR="004B6063" w:rsidRDefault="00FC6A78">
      <w:pPr>
        <w:rPr>
          <w:rFonts w:ascii="Times New Roman" w:hAnsi="Times New Roman" w:cs="Times New Roman"/>
          <w:b/>
          <w:bCs/>
          <w:caps/>
          <w:sz w:val="22"/>
          <w:szCs w:val="28"/>
        </w:rPr>
        <w:sectPr w:rsidR="004B6063">
          <w:headerReference w:type="even" r:id="rId15"/>
          <w:headerReference w:type="default" r:id="rId16"/>
          <w:headerReference w:type="first" r:id="rId17"/>
          <w:pgSz w:w="11906" w:h="16838"/>
          <w:pgMar w:top="1701" w:right="1134" w:bottom="1134" w:left="1701" w:header="1134" w:footer="720" w:gutter="0"/>
          <w:cols w:space="720"/>
          <w:titlePg/>
          <w:docGrid w:linePitch="360"/>
        </w:sectPr>
      </w:pPr>
      <w:r w:rsidRPr="00D001F6">
        <w:rPr>
          <w:rFonts w:ascii="Times New Roman" w:hAnsi="Times New Roman" w:cs="Times New Roman"/>
        </w:rPr>
        <w:fldChar w:fldCharType="end"/>
      </w:r>
    </w:p>
    <w:p w14:paraId="423C5092" w14:textId="77777777" w:rsidR="004B6063" w:rsidRDefault="00FC6A78">
      <w:pPr>
        <w:pStyle w:val="Ttulo1"/>
        <w:pBdr>
          <w:bottom w:val="none" w:sz="0" w:space="0" w:color="000000"/>
        </w:pBdr>
      </w:pPr>
      <w:bookmarkStart w:id="0" w:name="_Toc142900247"/>
      <w:r>
        <w:lastRenderedPageBreak/>
        <w:t>1. Contextualização</w:t>
      </w:r>
      <w:bookmarkEnd w:id="0"/>
    </w:p>
    <w:p w14:paraId="1EEBB65A" w14:textId="77777777" w:rsidR="003250B4" w:rsidRDefault="003250B4" w:rsidP="003E7B5C">
      <w:pPr>
        <w:pStyle w:val="TextodoTrabalho"/>
        <w:ind w:firstLine="709"/>
        <w:rPr>
          <w:rFonts w:ascii="Times New Roman" w:hAnsi="Times New Roman" w:cs="Times New Roman"/>
        </w:rPr>
      </w:pPr>
      <w:r w:rsidRPr="003250B4">
        <w:rPr>
          <w:rFonts w:ascii="Times New Roman" w:hAnsi="Times New Roman" w:cs="Times New Roman"/>
        </w:rPr>
        <w:t xml:space="preserve">O avanço tecnológico acelerado que vêm ocorrendo especialmente ao longo do século XXI tem grande impacto na Tecnologia da Informação e Comunicação (TICs). Dentre os recursos propostos pela TIC, encontram-se </w:t>
      </w:r>
      <w:r>
        <w:rPr>
          <w:rFonts w:ascii="Times New Roman" w:hAnsi="Times New Roman" w:cs="Times New Roman"/>
        </w:rPr>
        <w:t>as aplicações web</w:t>
      </w:r>
      <w:r w:rsidRPr="003250B4">
        <w:rPr>
          <w:rFonts w:ascii="Times New Roman" w:hAnsi="Times New Roman" w:cs="Times New Roman"/>
        </w:rPr>
        <w:t xml:space="preserve">. </w:t>
      </w:r>
      <w:r>
        <w:rPr>
          <w:rFonts w:ascii="Times New Roman" w:hAnsi="Times New Roman" w:cs="Times New Roman"/>
        </w:rPr>
        <w:t>De acordo com Pressman (2011), uma aplicação web pode ser desde uma simples página até um website completo. Assim, esta aplicação pode ser utilizada por meio de computadores ou dispositivos móveis, promovendo interação entre o usuário e as funcionalidades que ela possui.</w:t>
      </w:r>
    </w:p>
    <w:p w14:paraId="53BF4ED8" w14:textId="77777777" w:rsidR="003E7B5C" w:rsidRDefault="003E7B5C" w:rsidP="003E7B5C">
      <w:pPr>
        <w:pStyle w:val="TextodoTrabalho"/>
        <w:ind w:firstLine="709"/>
        <w:rPr>
          <w:rFonts w:ascii="Times New Roman" w:hAnsi="Times New Roman" w:cs="Times New Roman"/>
        </w:rPr>
      </w:pPr>
      <w:r w:rsidRPr="003E7B5C">
        <w:rPr>
          <w:rFonts w:ascii="Times New Roman" w:hAnsi="Times New Roman" w:cs="Times New Roman"/>
        </w:rPr>
        <w:t xml:space="preserve">Ao longo da história, o aluguel de veículos sempre se fez presente, como na Pérsia Antiga, em que se alugaram navios, ou na Inglaterra do século XIX, em que aluguel de vagões de trem eram negócios de muito lucro. Dessa forma, a prática se estendeu até os dias atuais, tendo um espaço consolidado no aluguel de carros de passeio (Pena, 2010). O aluguel de carros por meio de </w:t>
      </w:r>
      <w:r>
        <w:rPr>
          <w:rFonts w:ascii="Times New Roman" w:hAnsi="Times New Roman" w:cs="Times New Roman"/>
        </w:rPr>
        <w:t>aplicações web</w:t>
      </w:r>
      <w:r w:rsidRPr="003E7B5C">
        <w:rPr>
          <w:rFonts w:ascii="Times New Roman" w:hAnsi="Times New Roman" w:cs="Times New Roman"/>
        </w:rPr>
        <w:t xml:space="preserve"> tem se tornado comum, pois une a prática e necessidade do aluguel com a comodidade e facilidade proporcionada pel</w:t>
      </w:r>
      <w:r>
        <w:rPr>
          <w:rFonts w:ascii="Times New Roman" w:hAnsi="Times New Roman" w:cs="Times New Roman"/>
        </w:rPr>
        <w:t>a</w:t>
      </w:r>
      <w:r w:rsidRPr="003E7B5C">
        <w:rPr>
          <w:rFonts w:ascii="Times New Roman" w:hAnsi="Times New Roman" w:cs="Times New Roman"/>
        </w:rPr>
        <w:t xml:space="preserve"> aplica</w:t>
      </w:r>
      <w:r>
        <w:rPr>
          <w:rFonts w:ascii="Times New Roman" w:hAnsi="Times New Roman" w:cs="Times New Roman"/>
        </w:rPr>
        <w:t>ção</w:t>
      </w:r>
      <w:r w:rsidRPr="003E7B5C">
        <w:rPr>
          <w:rFonts w:ascii="Times New Roman" w:hAnsi="Times New Roman" w:cs="Times New Roman"/>
        </w:rPr>
        <w:t>. Com o encontro das duas esferas, a ideia de aplica</w:t>
      </w:r>
      <w:r>
        <w:rPr>
          <w:rFonts w:ascii="Times New Roman" w:hAnsi="Times New Roman" w:cs="Times New Roman"/>
        </w:rPr>
        <w:t>ções web</w:t>
      </w:r>
      <w:r w:rsidRPr="003E7B5C">
        <w:rPr>
          <w:rFonts w:ascii="Times New Roman" w:hAnsi="Times New Roman" w:cs="Times New Roman"/>
        </w:rPr>
        <w:t xml:space="preserve"> que ampliem o costume de alugar carros torna-se factível.</w:t>
      </w:r>
    </w:p>
    <w:p w14:paraId="6D409E7D" w14:textId="77777777" w:rsidR="003E7B5C" w:rsidRDefault="003E7B5C" w:rsidP="003E7B5C">
      <w:pPr>
        <w:pStyle w:val="TextodoTrabalho"/>
        <w:ind w:firstLine="709"/>
        <w:rPr>
          <w:rFonts w:ascii="Times New Roman" w:hAnsi="Times New Roman" w:cs="Times New Roman"/>
        </w:rPr>
      </w:pPr>
      <w:r w:rsidRPr="003E7B5C">
        <w:rPr>
          <w:rFonts w:ascii="Times New Roman" w:hAnsi="Times New Roman" w:cs="Times New Roman"/>
        </w:rPr>
        <w:t>De acordo com Pena (2010), na última década o setor de aluguel de veículos se consolidou como atrativo economicamente e taxas de crescimento consideráveis. Este cenário indica que o setor possui oportunidades para novas iniciativas, como o desenvolvimento de um</w:t>
      </w:r>
      <w:r w:rsidR="003250B4">
        <w:rPr>
          <w:rFonts w:ascii="Times New Roman" w:hAnsi="Times New Roman" w:cs="Times New Roman"/>
        </w:rPr>
        <w:t>a</w:t>
      </w:r>
      <w:r w:rsidRPr="003E7B5C">
        <w:rPr>
          <w:rFonts w:ascii="Times New Roman" w:hAnsi="Times New Roman" w:cs="Times New Roman"/>
        </w:rPr>
        <w:t xml:space="preserve"> aplica</w:t>
      </w:r>
      <w:r w:rsidR="003250B4">
        <w:rPr>
          <w:rFonts w:ascii="Times New Roman" w:hAnsi="Times New Roman" w:cs="Times New Roman"/>
        </w:rPr>
        <w:t>ção</w:t>
      </w:r>
      <w:r w:rsidRPr="003E7B5C">
        <w:rPr>
          <w:rFonts w:ascii="Times New Roman" w:hAnsi="Times New Roman" w:cs="Times New Roman"/>
        </w:rPr>
        <w:t xml:space="preserve"> </w:t>
      </w:r>
      <w:r w:rsidR="003250B4">
        <w:rPr>
          <w:rFonts w:ascii="Times New Roman" w:hAnsi="Times New Roman" w:cs="Times New Roman"/>
        </w:rPr>
        <w:t>para</w:t>
      </w:r>
      <w:r w:rsidRPr="003E7B5C">
        <w:rPr>
          <w:rFonts w:ascii="Times New Roman" w:hAnsi="Times New Roman" w:cs="Times New Roman"/>
        </w:rPr>
        <w:t xml:space="preserve"> locação de automóveis em que os próprios usuários podem disponibilizar seus veículos para serem alugados. </w:t>
      </w:r>
    </w:p>
    <w:p w14:paraId="630D226F" w14:textId="77777777" w:rsidR="003E7B5C" w:rsidRDefault="003E7B5C" w:rsidP="003E7B5C">
      <w:pPr>
        <w:pStyle w:val="TextodoTrabalho"/>
        <w:ind w:firstLine="709"/>
        <w:rPr>
          <w:rFonts w:ascii="Times New Roman" w:hAnsi="Times New Roman" w:cs="Times New Roman"/>
        </w:rPr>
      </w:pPr>
      <w:r w:rsidRPr="003E7B5C">
        <w:rPr>
          <w:rFonts w:ascii="Times New Roman" w:hAnsi="Times New Roman" w:cs="Times New Roman"/>
        </w:rPr>
        <w:t xml:space="preserve">Além da perspectiva econômica, conforme propõe Silva (2012), o aluguel de carros é uma alternativa para os problemas urbanos causados pelo uso indiscriminado de veículos pessoais e a decisão de não possuir um carro e somente utilizá-lo quando estritamente necessário é possível solução que se relaciona com o aluguel. A autora também ressalta que toda a sociedade quer e tem direito à mobilidade, então, ao considerar que os carros passam boa parte de sua vida útil parados e ocupando espaços públicos ou privados, compartilhá-los por aluguel, pode ser extremamente interessante para a sociedade. </w:t>
      </w:r>
    </w:p>
    <w:p w14:paraId="09EEF470" w14:textId="77777777" w:rsidR="003E7B5C" w:rsidRDefault="003E7B5C" w:rsidP="003E7B5C">
      <w:pPr>
        <w:pStyle w:val="TextodoTrabalho"/>
        <w:ind w:firstLine="709"/>
        <w:rPr>
          <w:rFonts w:ascii="Times New Roman" w:hAnsi="Times New Roman" w:cs="Times New Roman"/>
        </w:rPr>
      </w:pPr>
      <w:r w:rsidRPr="003E7B5C">
        <w:rPr>
          <w:rFonts w:ascii="Times New Roman" w:hAnsi="Times New Roman" w:cs="Times New Roman"/>
        </w:rPr>
        <w:t>Considerando a rentabilidade da locação de veículos e a vantagem atrativa que ela proporciona para a sociedade, associar o tema a um</w:t>
      </w:r>
      <w:r w:rsidR="003250B4">
        <w:rPr>
          <w:rFonts w:ascii="Times New Roman" w:hAnsi="Times New Roman" w:cs="Times New Roman"/>
        </w:rPr>
        <w:t>a</w:t>
      </w:r>
      <w:r w:rsidRPr="003E7B5C">
        <w:rPr>
          <w:rFonts w:ascii="Times New Roman" w:hAnsi="Times New Roman" w:cs="Times New Roman"/>
        </w:rPr>
        <w:t xml:space="preserve"> </w:t>
      </w:r>
      <w:r w:rsidR="003250B4">
        <w:rPr>
          <w:rFonts w:ascii="Times New Roman" w:hAnsi="Times New Roman" w:cs="Times New Roman"/>
        </w:rPr>
        <w:t>aplicação web</w:t>
      </w:r>
      <w:r w:rsidRPr="003E7B5C">
        <w:rPr>
          <w:rFonts w:ascii="Times New Roman" w:hAnsi="Times New Roman" w:cs="Times New Roman"/>
        </w:rPr>
        <w:t xml:space="preserve"> que vêm sendo bastante utilizado no cotidiano para os mais diversos âmbitos torna-se interessante e proveitoso para aqueles que fizerem uso do recurso. Além disso, a proposta de o próprio usuário divulgar seu </w:t>
      </w:r>
      <w:r w:rsidRPr="003E7B5C">
        <w:rPr>
          <w:rFonts w:ascii="Times New Roman" w:hAnsi="Times New Roman" w:cs="Times New Roman"/>
        </w:rPr>
        <w:lastRenderedPageBreak/>
        <w:t>veículo abre portas para negociações com o interessado em alugá-lo, promovendo a flexibilidade da prática de locação.</w:t>
      </w:r>
    </w:p>
    <w:p w14:paraId="2F2426AF" w14:textId="77777777" w:rsidR="0048414D" w:rsidRDefault="0048414D" w:rsidP="003E7B5C">
      <w:pPr>
        <w:pStyle w:val="TextodoTrabalho"/>
        <w:ind w:firstLine="709"/>
        <w:rPr>
          <w:rFonts w:ascii="Times New Roman" w:hAnsi="Times New Roman" w:cs="Times New Roman"/>
        </w:rPr>
      </w:pPr>
      <w:r w:rsidRPr="0048414D">
        <w:rPr>
          <w:rFonts w:ascii="Times New Roman" w:hAnsi="Times New Roman" w:cs="Times New Roman"/>
        </w:rPr>
        <w:t xml:space="preserve">Segundo Evans e </w:t>
      </w:r>
      <w:proofErr w:type="spellStart"/>
      <w:r w:rsidRPr="0048414D">
        <w:rPr>
          <w:rFonts w:ascii="Times New Roman" w:hAnsi="Times New Roman" w:cs="Times New Roman"/>
        </w:rPr>
        <w:t>Schmalensee</w:t>
      </w:r>
      <w:proofErr w:type="spellEnd"/>
      <w:r w:rsidRPr="0048414D">
        <w:rPr>
          <w:rFonts w:ascii="Times New Roman" w:hAnsi="Times New Roman" w:cs="Times New Roman"/>
        </w:rPr>
        <w:t xml:space="preserve"> (2016), plataformas multilaterais conectam diferentes grupos com interesses complementares. Essa conexão ocorre porque um dos grupos pode oferecer um produto ou serviço do interesse de outro grupo de modo que o objetivo de compartilhar ou vender este produto favorece o objetivo de utilizá-lo ou comprá-lo. Desse modo, os autores reforçam que uma plataforma multilateral promove o equilíbrio entre as pretensões dos grupos envolvidos neste modelo de negócios. </w:t>
      </w:r>
    </w:p>
    <w:p w14:paraId="18ECD1AE" w14:textId="77777777" w:rsidR="0048414D" w:rsidRDefault="0048414D" w:rsidP="008F7F6E">
      <w:pPr>
        <w:pStyle w:val="TextodoTrabalho"/>
        <w:ind w:firstLine="709"/>
        <w:rPr>
          <w:rFonts w:ascii="Times New Roman" w:hAnsi="Times New Roman" w:cs="Times New Roman"/>
        </w:rPr>
      </w:pPr>
      <w:r w:rsidRPr="0048414D">
        <w:rPr>
          <w:rFonts w:ascii="Times New Roman" w:hAnsi="Times New Roman" w:cs="Times New Roman"/>
        </w:rPr>
        <w:t xml:space="preserve">Além disso, ainda de acordo com Evans e </w:t>
      </w:r>
      <w:proofErr w:type="spellStart"/>
      <w:r w:rsidRPr="0048414D">
        <w:rPr>
          <w:rFonts w:ascii="Times New Roman" w:hAnsi="Times New Roman" w:cs="Times New Roman"/>
        </w:rPr>
        <w:t>Schamalensee</w:t>
      </w:r>
      <w:proofErr w:type="spellEnd"/>
      <w:r w:rsidRPr="0048414D">
        <w:rPr>
          <w:rFonts w:ascii="Times New Roman" w:hAnsi="Times New Roman" w:cs="Times New Roman"/>
        </w:rPr>
        <w:t xml:space="preserve"> (2016), as plataformas multilaterais podem ser utilizadas de forma digital ou física, conforme a necessidade do negócio. Seu principal intuito é estar disponível em um local que atenda, de modo satisfatório, os grupos que possuem vontades complementares.</w:t>
      </w:r>
      <w:r w:rsidR="008F7F6E">
        <w:rPr>
          <w:rFonts w:ascii="Times New Roman" w:hAnsi="Times New Roman" w:cs="Times New Roman"/>
        </w:rPr>
        <w:t xml:space="preserve"> </w:t>
      </w:r>
      <w:r w:rsidR="008F7F6E" w:rsidRPr="008F7F6E">
        <w:rPr>
          <w:rFonts w:ascii="Times New Roman" w:hAnsi="Times New Roman" w:cs="Times New Roman"/>
        </w:rPr>
        <w:t xml:space="preserve">Um exemplo de plataforma multilateral é o aplicativo </w:t>
      </w:r>
      <w:proofErr w:type="spellStart"/>
      <w:r w:rsidR="008F7F6E" w:rsidRPr="008F7F6E">
        <w:rPr>
          <w:rFonts w:ascii="Times New Roman" w:hAnsi="Times New Roman" w:cs="Times New Roman"/>
        </w:rPr>
        <w:t>Airbnb</w:t>
      </w:r>
      <w:proofErr w:type="spellEnd"/>
      <w:r w:rsidR="008F7F6E" w:rsidRPr="008F7F6E">
        <w:rPr>
          <w:rFonts w:ascii="Times New Roman" w:hAnsi="Times New Roman" w:cs="Times New Roman"/>
        </w:rPr>
        <w:t xml:space="preserve"> (2023), que</w:t>
      </w:r>
      <w:r w:rsidR="008F7F6E">
        <w:rPr>
          <w:rFonts w:ascii="Times New Roman" w:hAnsi="Times New Roman" w:cs="Times New Roman"/>
        </w:rPr>
        <w:t xml:space="preserve"> </w:t>
      </w:r>
      <w:r w:rsidR="008F7F6E" w:rsidRPr="008F7F6E">
        <w:rPr>
          <w:rFonts w:ascii="Times New Roman" w:hAnsi="Times New Roman" w:cs="Times New Roman"/>
        </w:rPr>
        <w:t xml:space="preserve">permite que seus usuários disponibilizem imóveis para hospedagem </w:t>
      </w:r>
      <w:r w:rsidR="00846996" w:rsidRPr="008F7F6E">
        <w:rPr>
          <w:rFonts w:ascii="Times New Roman" w:hAnsi="Times New Roman" w:cs="Times New Roman"/>
        </w:rPr>
        <w:t>e</w:t>
      </w:r>
      <w:r w:rsidR="008F7F6E" w:rsidRPr="008F7F6E">
        <w:rPr>
          <w:rFonts w:ascii="Times New Roman" w:hAnsi="Times New Roman" w:cs="Times New Roman"/>
        </w:rPr>
        <w:t xml:space="preserve"> possibilita que usuários aluguem os imóveis disponibilizados por outros usuários.</w:t>
      </w:r>
    </w:p>
    <w:p w14:paraId="5034CC56" w14:textId="77777777" w:rsidR="0048414D" w:rsidRDefault="0048414D" w:rsidP="003E7B5C">
      <w:pPr>
        <w:pStyle w:val="TextodoTrabalho"/>
        <w:ind w:firstLine="709"/>
        <w:rPr>
          <w:rFonts w:ascii="Times New Roman" w:hAnsi="Times New Roman" w:cs="Times New Roman"/>
        </w:rPr>
      </w:pPr>
      <w:r w:rsidRPr="0048414D">
        <w:rPr>
          <w:rFonts w:ascii="Times New Roman" w:hAnsi="Times New Roman" w:cs="Times New Roman"/>
        </w:rPr>
        <w:t xml:space="preserve">Considerando o conceito de plataforma multilateral e o exemplo ilustrado pelo </w:t>
      </w:r>
      <w:proofErr w:type="spellStart"/>
      <w:r w:rsidRPr="0048414D">
        <w:rPr>
          <w:rFonts w:ascii="Times New Roman" w:hAnsi="Times New Roman" w:cs="Times New Roman"/>
        </w:rPr>
        <w:t>Airbnb</w:t>
      </w:r>
      <w:proofErr w:type="spellEnd"/>
      <w:r w:rsidRPr="0048414D">
        <w:rPr>
          <w:rFonts w:ascii="Times New Roman" w:hAnsi="Times New Roman" w:cs="Times New Roman"/>
        </w:rPr>
        <w:t xml:space="preserve">, </w:t>
      </w:r>
      <w:r w:rsidR="007E685E">
        <w:rPr>
          <w:rFonts w:ascii="Times New Roman" w:hAnsi="Times New Roman" w:cs="Times New Roman"/>
        </w:rPr>
        <w:t>a aplicação</w:t>
      </w:r>
      <w:r w:rsidRPr="0048414D">
        <w:rPr>
          <w:rFonts w:ascii="Times New Roman" w:hAnsi="Times New Roman" w:cs="Times New Roman"/>
        </w:rPr>
        <w:t xml:space="preserve"> propost</w:t>
      </w:r>
      <w:r w:rsidR="007E685E">
        <w:rPr>
          <w:rFonts w:ascii="Times New Roman" w:hAnsi="Times New Roman" w:cs="Times New Roman"/>
        </w:rPr>
        <w:t>a</w:t>
      </w:r>
      <w:r w:rsidRPr="0048414D">
        <w:rPr>
          <w:rFonts w:ascii="Times New Roman" w:hAnsi="Times New Roman" w:cs="Times New Roman"/>
        </w:rPr>
        <w:t xml:space="preserve"> por esse trabalho pretende contemplar as características de plataforma multilateral de modo permitir que usuários disponibilizem seus veículos e que usuários também possam alugar os veículos listados </w:t>
      </w:r>
      <w:r w:rsidR="007E685E">
        <w:rPr>
          <w:rFonts w:ascii="Times New Roman" w:hAnsi="Times New Roman" w:cs="Times New Roman"/>
        </w:rPr>
        <w:t>no sistema</w:t>
      </w:r>
      <w:r>
        <w:rPr>
          <w:rFonts w:ascii="Times New Roman" w:hAnsi="Times New Roman" w:cs="Times New Roman"/>
        </w:rPr>
        <w:t xml:space="preserve">. </w:t>
      </w:r>
    </w:p>
    <w:p w14:paraId="148FEE10" w14:textId="77777777" w:rsidR="004B6063" w:rsidRDefault="00FC6A78">
      <w:pPr>
        <w:pStyle w:val="Ttulo2"/>
        <w:numPr>
          <w:ilvl w:val="0"/>
          <w:numId w:val="1"/>
        </w:numPr>
        <w:spacing w:line="240" w:lineRule="auto"/>
        <w:ind w:left="578" w:hanging="578"/>
      </w:pPr>
      <w:bookmarkStart w:id="1" w:name="_Toc142900248"/>
      <w:r>
        <w:rPr>
          <w:rFonts w:cs="Times New Roman"/>
        </w:rPr>
        <w:t>Objetivos</w:t>
      </w:r>
      <w:bookmarkEnd w:id="1"/>
    </w:p>
    <w:p w14:paraId="70ACA816" w14:textId="77777777" w:rsidR="004B6063" w:rsidRDefault="007D0FD5" w:rsidP="00D001F6">
      <w:pPr>
        <w:ind w:firstLine="709"/>
        <w:rPr>
          <w:rFonts w:ascii="Times New Roman" w:hAnsi="Times New Roman" w:cs="Times New Roman"/>
        </w:rPr>
      </w:pPr>
      <w:r w:rsidRPr="007D0FD5">
        <w:rPr>
          <w:rFonts w:ascii="Times New Roman" w:hAnsi="Times New Roman" w:cs="Times New Roman"/>
        </w:rPr>
        <w:t>Visando diversificar as oportunidades para locação de automóveis, o objetivo geral deste projeto é implementar um</w:t>
      </w:r>
      <w:r>
        <w:rPr>
          <w:rFonts w:ascii="Times New Roman" w:hAnsi="Times New Roman" w:cs="Times New Roman"/>
        </w:rPr>
        <w:t>a</w:t>
      </w:r>
      <w:r w:rsidRPr="007D0FD5">
        <w:rPr>
          <w:rFonts w:ascii="Times New Roman" w:hAnsi="Times New Roman" w:cs="Times New Roman"/>
        </w:rPr>
        <w:t xml:space="preserve"> aplica</w:t>
      </w:r>
      <w:r>
        <w:rPr>
          <w:rFonts w:ascii="Times New Roman" w:hAnsi="Times New Roman" w:cs="Times New Roman"/>
        </w:rPr>
        <w:t>ção web</w:t>
      </w:r>
      <w:r w:rsidRPr="007D0FD5">
        <w:rPr>
          <w:rFonts w:ascii="Times New Roman" w:hAnsi="Times New Roman" w:cs="Times New Roman"/>
        </w:rPr>
        <w:t>, com apoio dos padrões de engenharia de software, de modo a permitir que usuários disponibilizem seus veículos para locação de forma facilitada.</w:t>
      </w:r>
      <w:r>
        <w:rPr>
          <w:rFonts w:ascii="Times New Roman" w:hAnsi="Times New Roman" w:cs="Times New Roman"/>
        </w:rPr>
        <w:t xml:space="preserve"> </w:t>
      </w:r>
    </w:p>
    <w:p w14:paraId="2AB950C0" w14:textId="77777777" w:rsidR="007D0FD5" w:rsidRDefault="007D0FD5" w:rsidP="00D001F6">
      <w:pPr>
        <w:ind w:firstLine="709"/>
        <w:rPr>
          <w:rFonts w:ascii="Times New Roman" w:hAnsi="Times New Roman" w:cs="Times New Roman"/>
        </w:rPr>
      </w:pPr>
      <w:r w:rsidRPr="007D0FD5">
        <w:rPr>
          <w:rFonts w:ascii="Times New Roman" w:hAnsi="Times New Roman" w:cs="Times New Roman"/>
        </w:rPr>
        <w:t xml:space="preserve">Para atingir o objetivo geral, propõem-se os seguintes objetivos específicos: </w:t>
      </w:r>
    </w:p>
    <w:p w14:paraId="225B99DD" w14:textId="77777777" w:rsidR="007D0FD5" w:rsidRDefault="007D0FD5" w:rsidP="007D0FD5">
      <w:pPr>
        <w:numPr>
          <w:ilvl w:val="0"/>
          <w:numId w:val="11"/>
        </w:numPr>
        <w:rPr>
          <w:rFonts w:ascii="Times New Roman" w:hAnsi="Times New Roman" w:cs="Times New Roman"/>
        </w:rPr>
      </w:pPr>
      <w:r w:rsidRPr="007D0FD5">
        <w:rPr>
          <w:rFonts w:ascii="Times New Roman" w:hAnsi="Times New Roman" w:cs="Times New Roman"/>
        </w:rPr>
        <w:t>Desenvolver um</w:t>
      </w:r>
      <w:r>
        <w:rPr>
          <w:rFonts w:ascii="Times New Roman" w:hAnsi="Times New Roman" w:cs="Times New Roman"/>
        </w:rPr>
        <w:t>a</w:t>
      </w:r>
      <w:r w:rsidRPr="007D0FD5">
        <w:rPr>
          <w:rFonts w:ascii="Times New Roman" w:hAnsi="Times New Roman" w:cs="Times New Roman"/>
        </w:rPr>
        <w:t xml:space="preserve"> aplica</w:t>
      </w:r>
      <w:r>
        <w:rPr>
          <w:rFonts w:ascii="Times New Roman" w:hAnsi="Times New Roman" w:cs="Times New Roman"/>
        </w:rPr>
        <w:t>çã</w:t>
      </w:r>
      <w:r w:rsidRPr="007D0FD5">
        <w:rPr>
          <w:rFonts w:ascii="Times New Roman" w:hAnsi="Times New Roman" w:cs="Times New Roman"/>
        </w:rPr>
        <w:t xml:space="preserve">o </w:t>
      </w:r>
      <w:r>
        <w:rPr>
          <w:rFonts w:ascii="Times New Roman" w:hAnsi="Times New Roman" w:cs="Times New Roman"/>
        </w:rPr>
        <w:t>web</w:t>
      </w:r>
      <w:r w:rsidRPr="007D0FD5">
        <w:rPr>
          <w:rFonts w:ascii="Times New Roman" w:hAnsi="Times New Roman" w:cs="Times New Roman"/>
        </w:rPr>
        <w:t xml:space="preserve"> que possibilite que um usuário locador cadastre seus veículos para locação;</w:t>
      </w:r>
    </w:p>
    <w:p w14:paraId="2F2A6B08" w14:textId="77777777" w:rsidR="007D0FD5" w:rsidRDefault="007D0FD5" w:rsidP="007D0FD5">
      <w:pPr>
        <w:numPr>
          <w:ilvl w:val="0"/>
          <w:numId w:val="11"/>
        </w:numPr>
        <w:rPr>
          <w:rFonts w:ascii="Times New Roman" w:hAnsi="Times New Roman" w:cs="Times New Roman"/>
        </w:rPr>
      </w:pPr>
      <w:r w:rsidRPr="007D0FD5">
        <w:rPr>
          <w:rFonts w:ascii="Times New Roman" w:hAnsi="Times New Roman" w:cs="Times New Roman"/>
        </w:rPr>
        <w:t xml:space="preserve">Permitir que usuários locatários possam utilizar </w:t>
      </w:r>
      <w:r>
        <w:rPr>
          <w:rFonts w:ascii="Times New Roman" w:hAnsi="Times New Roman" w:cs="Times New Roman"/>
        </w:rPr>
        <w:t>a</w:t>
      </w:r>
      <w:r w:rsidRPr="007D0FD5">
        <w:rPr>
          <w:rFonts w:ascii="Times New Roman" w:hAnsi="Times New Roman" w:cs="Times New Roman"/>
        </w:rPr>
        <w:t xml:space="preserve"> aplica</w:t>
      </w:r>
      <w:r>
        <w:rPr>
          <w:rFonts w:ascii="Times New Roman" w:hAnsi="Times New Roman" w:cs="Times New Roman"/>
        </w:rPr>
        <w:t>ção</w:t>
      </w:r>
      <w:r w:rsidRPr="007D0FD5">
        <w:rPr>
          <w:rFonts w:ascii="Times New Roman" w:hAnsi="Times New Roman" w:cs="Times New Roman"/>
        </w:rPr>
        <w:t xml:space="preserve"> </w:t>
      </w:r>
      <w:r>
        <w:rPr>
          <w:rFonts w:ascii="Times New Roman" w:hAnsi="Times New Roman" w:cs="Times New Roman"/>
        </w:rPr>
        <w:t>web</w:t>
      </w:r>
      <w:r w:rsidRPr="007D0FD5">
        <w:rPr>
          <w:rFonts w:ascii="Times New Roman" w:hAnsi="Times New Roman" w:cs="Times New Roman"/>
        </w:rPr>
        <w:t xml:space="preserve"> para alugar os veículos cadastrados pelos locadores com facilidade e flexibilidade</w:t>
      </w:r>
      <w:r>
        <w:rPr>
          <w:rFonts w:ascii="Times New Roman" w:hAnsi="Times New Roman" w:cs="Times New Roman"/>
        </w:rPr>
        <w:t>.</w:t>
      </w:r>
    </w:p>
    <w:p w14:paraId="0958F125" w14:textId="77777777" w:rsidR="004B6063" w:rsidRDefault="00FC6A78">
      <w:pPr>
        <w:pStyle w:val="Ttulo1"/>
        <w:pBdr>
          <w:bottom w:val="none" w:sz="0" w:space="0" w:color="000000"/>
        </w:pBdr>
      </w:pPr>
      <w:bookmarkStart w:id="2" w:name="_Toc142900249"/>
      <w:r>
        <w:lastRenderedPageBreak/>
        <w:t>2. sistemas correlatos</w:t>
      </w:r>
      <w:bookmarkEnd w:id="2"/>
    </w:p>
    <w:p w14:paraId="3427C6C0" w14:textId="77777777" w:rsidR="0023282E" w:rsidRDefault="0023282E" w:rsidP="00D001F6">
      <w:pPr>
        <w:autoSpaceDE w:val="0"/>
        <w:ind w:firstLine="709"/>
        <w:rPr>
          <w:rFonts w:ascii="Times New Roman" w:hAnsi="Times New Roman" w:cs="Times New Roman"/>
          <w:color w:val="000000"/>
        </w:rPr>
      </w:pPr>
      <w:r w:rsidRPr="0023282E">
        <w:rPr>
          <w:rFonts w:ascii="Times New Roman" w:hAnsi="Times New Roman" w:cs="Times New Roman"/>
          <w:color w:val="000000"/>
        </w:rPr>
        <w:t xml:space="preserve">O aplicativo </w:t>
      </w:r>
      <w:proofErr w:type="spellStart"/>
      <w:r w:rsidRPr="0023282E">
        <w:rPr>
          <w:rFonts w:ascii="Times New Roman" w:hAnsi="Times New Roman" w:cs="Times New Roman"/>
          <w:color w:val="000000"/>
        </w:rPr>
        <w:t>Turo</w:t>
      </w:r>
      <w:proofErr w:type="spellEnd"/>
      <w:r w:rsidRPr="0023282E">
        <w:rPr>
          <w:rFonts w:ascii="Times New Roman" w:hAnsi="Times New Roman" w:cs="Times New Roman"/>
          <w:color w:val="000000"/>
        </w:rPr>
        <w:t xml:space="preserve"> Inc. (2023) é, atualmente, o maior aplicativo de compartilhamento de veículos com plataforma multilateral do mundo, disponível nos Estados Unidos, Reino Unido, Canadá e Austrália. De forma simplificada, no aplicativo, existem dois tipos de usuários: o que procura um veículo para locação e o que procura disponibilizar o seu veículo para esse serviço, como uma forma de renda extra quando não o estiver utilizando. Para o usuário que deseja alugar o veículo, é possível escolher dentre mais de 600.000 veículos listados, organizados por marcas/modelos ou categorias. O aplicativo apresenta um atrativo para os usuários por disponibilizar esta variedade de veículos. Além disso, o aplicativo tem como chamativo a variedade de preços também. Entretanto, é um aplicativo indisponível para América do Sul.</w:t>
      </w:r>
    </w:p>
    <w:p w14:paraId="750070F7" w14:textId="77777777" w:rsidR="0023282E" w:rsidRDefault="0023282E" w:rsidP="00D001F6">
      <w:pPr>
        <w:autoSpaceDE w:val="0"/>
        <w:ind w:firstLine="709"/>
        <w:rPr>
          <w:rFonts w:ascii="Times New Roman" w:hAnsi="Times New Roman" w:cs="Times New Roman"/>
          <w:color w:val="000000"/>
        </w:rPr>
      </w:pPr>
      <w:proofErr w:type="spellStart"/>
      <w:r w:rsidRPr="0023282E">
        <w:rPr>
          <w:rFonts w:ascii="Times New Roman" w:hAnsi="Times New Roman" w:cs="Times New Roman"/>
          <w:color w:val="000000"/>
        </w:rPr>
        <w:t>Turbi</w:t>
      </w:r>
      <w:proofErr w:type="spellEnd"/>
      <w:r w:rsidRPr="0023282E">
        <w:rPr>
          <w:rFonts w:ascii="Times New Roman" w:hAnsi="Times New Roman" w:cs="Times New Roman"/>
          <w:color w:val="000000"/>
        </w:rPr>
        <w:t xml:space="preserve"> – Locadora de Veículos (2023) é um aplicativo que funciona como uma locadora de carros, presente na cidade de São Paulo e algumas cidades da grande São Paulo. Existem três tipos de aluguéis de carros particulares: no primeiro, é possível localizar os modelos disponíveis no ponto mais próximo do usuário; no segundo, reserva-se o carro para o dia e horário de preferência; no terceiro, é possível alugar por 30 dias ou mais, com valor cobrado mensal. O aplicativo utiliza o modelo “round-</w:t>
      </w:r>
      <w:proofErr w:type="spellStart"/>
      <w:r w:rsidRPr="0023282E">
        <w:rPr>
          <w:rFonts w:ascii="Times New Roman" w:hAnsi="Times New Roman" w:cs="Times New Roman"/>
          <w:color w:val="000000"/>
        </w:rPr>
        <w:t>trip</w:t>
      </w:r>
      <w:proofErr w:type="spellEnd"/>
      <w:r w:rsidRPr="0023282E">
        <w:rPr>
          <w:rFonts w:ascii="Times New Roman" w:hAnsi="Times New Roman" w:cs="Times New Roman"/>
          <w:color w:val="000000"/>
        </w:rPr>
        <w:t>”, ou seja, é necessário devolver o veículo no mesmo local da retirada. Antes de alugar um carro, o usuário deve disponibilizar seus documentos e esperar um período de aprovação, para então poder dar continuidade ao processo de locação.</w:t>
      </w:r>
    </w:p>
    <w:p w14:paraId="2CFA9CEE" w14:textId="77777777" w:rsidR="0023282E" w:rsidRDefault="0023282E" w:rsidP="00D001F6">
      <w:pPr>
        <w:autoSpaceDE w:val="0"/>
        <w:ind w:firstLine="709"/>
        <w:rPr>
          <w:rFonts w:ascii="Times New Roman" w:hAnsi="Times New Roman" w:cs="Times New Roman"/>
          <w:color w:val="000000"/>
        </w:rPr>
      </w:pPr>
      <w:r w:rsidRPr="0023282E">
        <w:rPr>
          <w:rFonts w:ascii="Times New Roman" w:hAnsi="Times New Roman" w:cs="Times New Roman"/>
          <w:color w:val="000000"/>
        </w:rPr>
        <w:t>Localiza (2023) é um aplicativo que disponibiliza mais de 270 mil carros, divididos em mais de 60 modelos, para atender seus clientes. Além disso, é possível escolher a categoria de preferência e reservar o carro, sem a necessidade de realizar a escolha na agência física. O modelo da Localiza oferece um serviço de proteção contra avarias e outros tipos de danos contra o veículo, entretanto, existem limitações para contratar esse serviço diretamente pelo aplicativo.</w:t>
      </w:r>
    </w:p>
    <w:p w14:paraId="25633133" w14:textId="77777777" w:rsidR="0023282E" w:rsidRDefault="0023282E" w:rsidP="00D001F6">
      <w:pPr>
        <w:autoSpaceDE w:val="0"/>
        <w:ind w:firstLine="709"/>
        <w:rPr>
          <w:rFonts w:ascii="Times New Roman" w:hAnsi="Times New Roman" w:cs="Times New Roman"/>
        </w:rPr>
      </w:pPr>
      <w:r w:rsidRPr="0023282E">
        <w:rPr>
          <w:rFonts w:ascii="Times New Roman" w:hAnsi="Times New Roman" w:cs="Times New Roman"/>
        </w:rPr>
        <w:t>Os trabalhos apresentados trazem diferentes formas de implementar o aluguel de carros em aplicativos. Entretanto, algumas características não são totalmente utilizadas por eles. A tabela a seguir apresenta os elementos contemplados ou não pelos aplicativos citados e pel</w:t>
      </w:r>
      <w:r w:rsidR="0046635A">
        <w:rPr>
          <w:rFonts w:ascii="Times New Roman" w:hAnsi="Times New Roman" w:cs="Times New Roman"/>
        </w:rPr>
        <w:t>a aplicação</w:t>
      </w:r>
      <w:r w:rsidRPr="0023282E">
        <w:rPr>
          <w:rFonts w:ascii="Times New Roman" w:hAnsi="Times New Roman" w:cs="Times New Roman"/>
        </w:rPr>
        <w:t xml:space="preserve"> propost</w:t>
      </w:r>
      <w:r w:rsidR="0046635A">
        <w:rPr>
          <w:rFonts w:ascii="Times New Roman" w:hAnsi="Times New Roman" w:cs="Times New Roman"/>
        </w:rPr>
        <w:t>a</w:t>
      </w:r>
      <w:r w:rsidRPr="0023282E">
        <w:rPr>
          <w:rFonts w:ascii="Times New Roman" w:hAnsi="Times New Roman" w:cs="Times New Roman"/>
        </w:rPr>
        <w:t xml:space="preserve"> por este trabalho.</w:t>
      </w:r>
    </w:p>
    <w:p w14:paraId="69634A17" w14:textId="77777777" w:rsidR="008F7F6E" w:rsidRDefault="008F7F6E">
      <w:pPr>
        <w:autoSpaceDE w:val="0"/>
        <w:ind w:firstLine="567"/>
        <w:rPr>
          <w:rFonts w:ascii="Times New Roman" w:hAnsi="Times New Roman" w:cs="Times New Roman"/>
        </w:rPr>
      </w:pPr>
    </w:p>
    <w:p w14:paraId="211E4905" w14:textId="77777777" w:rsidR="008F7F6E" w:rsidRDefault="008F7F6E">
      <w:pPr>
        <w:autoSpaceDE w:val="0"/>
        <w:ind w:firstLine="567"/>
        <w:rPr>
          <w:rFonts w:ascii="Times New Roman" w:hAnsi="Times New Roman" w:cs="Times New Roman"/>
        </w:rPr>
      </w:pPr>
    </w:p>
    <w:p w14:paraId="21E4178A" w14:textId="77777777" w:rsidR="008F7F6E" w:rsidRDefault="008F7F6E">
      <w:pPr>
        <w:autoSpaceDE w:val="0"/>
        <w:ind w:firstLine="567"/>
        <w:rPr>
          <w:rFonts w:ascii="Times New Roman" w:hAnsi="Times New Roman" w:cs="Times New Roman"/>
        </w:rPr>
      </w:pPr>
    </w:p>
    <w:p w14:paraId="4667D0FD" w14:textId="76E8C497" w:rsidR="0048414D" w:rsidRPr="00D001F6" w:rsidRDefault="0048414D" w:rsidP="0048414D">
      <w:pPr>
        <w:pStyle w:val="Legenda"/>
        <w:rPr>
          <w:rFonts w:ascii="Times" w:hAnsi="Times" w:cs="Times"/>
          <w:sz w:val="24"/>
          <w:szCs w:val="24"/>
        </w:rPr>
      </w:pPr>
      <w:r w:rsidRPr="00D001F6">
        <w:rPr>
          <w:rFonts w:ascii="Times" w:hAnsi="Times" w:cs="Times"/>
          <w:sz w:val="24"/>
          <w:szCs w:val="24"/>
        </w:rPr>
        <w:lastRenderedPageBreak/>
        <w:t xml:space="preserve">Tabela </w:t>
      </w:r>
      <w:r w:rsidRPr="00D001F6">
        <w:rPr>
          <w:rFonts w:ascii="Times" w:hAnsi="Times" w:cs="Times"/>
          <w:sz w:val="24"/>
          <w:szCs w:val="24"/>
        </w:rPr>
        <w:fldChar w:fldCharType="begin"/>
      </w:r>
      <w:r w:rsidRPr="00D001F6">
        <w:rPr>
          <w:rFonts w:ascii="Times" w:hAnsi="Times" w:cs="Times"/>
          <w:sz w:val="24"/>
          <w:szCs w:val="24"/>
        </w:rPr>
        <w:instrText xml:space="preserve"> SEQ Tabela \* ARABIC </w:instrText>
      </w:r>
      <w:r w:rsidRPr="00D001F6">
        <w:rPr>
          <w:rFonts w:ascii="Times" w:hAnsi="Times" w:cs="Times"/>
          <w:sz w:val="24"/>
          <w:szCs w:val="24"/>
        </w:rPr>
        <w:fldChar w:fldCharType="separate"/>
      </w:r>
      <w:r w:rsidR="00DD1E4E">
        <w:rPr>
          <w:rFonts w:ascii="Times" w:hAnsi="Times" w:cs="Times"/>
          <w:noProof/>
          <w:sz w:val="24"/>
          <w:szCs w:val="24"/>
        </w:rPr>
        <w:t>1</w:t>
      </w:r>
      <w:r w:rsidRPr="00D001F6">
        <w:rPr>
          <w:rFonts w:ascii="Times" w:hAnsi="Times" w:cs="Times"/>
          <w:sz w:val="24"/>
          <w:szCs w:val="24"/>
        </w:rPr>
        <w:fldChar w:fldCharType="end"/>
      </w:r>
      <w:r w:rsidRPr="00D001F6">
        <w:rPr>
          <w:rFonts w:ascii="Times" w:hAnsi="Times" w:cs="Times"/>
          <w:sz w:val="24"/>
          <w:szCs w:val="24"/>
        </w:rPr>
        <w:t>: Trabalhos Correlatos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2"/>
        <w:gridCol w:w="1750"/>
        <w:gridCol w:w="1590"/>
        <w:gridCol w:w="1483"/>
        <w:gridCol w:w="1527"/>
        <w:gridCol w:w="1455"/>
      </w:tblGrid>
      <w:tr w:rsidR="0023282E" w:rsidRPr="00D001F6" w14:paraId="2E4E855D" w14:textId="77777777">
        <w:tc>
          <w:tcPr>
            <w:tcW w:w="1482" w:type="dxa"/>
            <w:tcBorders>
              <w:top w:val="single" w:sz="4" w:space="0" w:color="FFFFFF"/>
              <w:left w:val="single" w:sz="4" w:space="0" w:color="FFFFFF"/>
              <w:bottom w:val="single" w:sz="18" w:space="0" w:color="auto"/>
            </w:tcBorders>
            <w:shd w:val="clear" w:color="auto" w:fill="auto"/>
          </w:tcPr>
          <w:p w14:paraId="17C95B2B" w14:textId="77777777" w:rsidR="0023282E" w:rsidRPr="00D001F6" w:rsidRDefault="0023282E">
            <w:pPr>
              <w:autoSpaceDE w:val="0"/>
              <w:ind w:firstLine="0"/>
              <w:rPr>
                <w:rFonts w:ascii="Times" w:hAnsi="Times" w:cs="Times"/>
              </w:rPr>
            </w:pPr>
          </w:p>
        </w:tc>
        <w:tc>
          <w:tcPr>
            <w:tcW w:w="1750" w:type="dxa"/>
            <w:tcBorders>
              <w:top w:val="single" w:sz="4" w:space="0" w:color="FFFFFF"/>
              <w:bottom w:val="single" w:sz="18" w:space="0" w:color="auto"/>
            </w:tcBorders>
            <w:shd w:val="clear" w:color="auto" w:fill="auto"/>
            <w:vAlign w:val="center"/>
          </w:tcPr>
          <w:p w14:paraId="22BB519F" w14:textId="77777777" w:rsidR="0023282E" w:rsidRPr="00D001F6" w:rsidRDefault="0023282E">
            <w:pPr>
              <w:autoSpaceDE w:val="0"/>
              <w:ind w:firstLine="0"/>
              <w:jc w:val="center"/>
              <w:rPr>
                <w:rFonts w:ascii="Times" w:hAnsi="Times" w:cs="Times"/>
              </w:rPr>
            </w:pPr>
            <w:r w:rsidRPr="00D001F6">
              <w:rPr>
                <w:rFonts w:ascii="Times" w:hAnsi="Times" w:cs="Times"/>
              </w:rPr>
              <w:t>Disponibilidade em todo Brasil</w:t>
            </w:r>
          </w:p>
        </w:tc>
        <w:tc>
          <w:tcPr>
            <w:tcW w:w="1590" w:type="dxa"/>
            <w:tcBorders>
              <w:top w:val="single" w:sz="4" w:space="0" w:color="FFFFFF"/>
              <w:bottom w:val="single" w:sz="18" w:space="0" w:color="auto"/>
            </w:tcBorders>
            <w:shd w:val="clear" w:color="auto" w:fill="auto"/>
            <w:vAlign w:val="center"/>
          </w:tcPr>
          <w:p w14:paraId="073701CE" w14:textId="77777777" w:rsidR="0023282E" w:rsidRPr="00D001F6" w:rsidRDefault="0023282E">
            <w:pPr>
              <w:autoSpaceDE w:val="0"/>
              <w:ind w:firstLine="0"/>
              <w:jc w:val="center"/>
              <w:rPr>
                <w:rFonts w:ascii="Times" w:hAnsi="Times" w:cs="Times"/>
              </w:rPr>
            </w:pPr>
            <w:r w:rsidRPr="00D001F6">
              <w:rPr>
                <w:rFonts w:ascii="Times" w:hAnsi="Times" w:cs="Times"/>
              </w:rPr>
              <w:t>Disponibilizar seu veículo para locação</w:t>
            </w:r>
          </w:p>
        </w:tc>
        <w:tc>
          <w:tcPr>
            <w:tcW w:w="1483" w:type="dxa"/>
            <w:tcBorders>
              <w:top w:val="single" w:sz="4" w:space="0" w:color="FFFFFF"/>
              <w:bottom w:val="single" w:sz="18" w:space="0" w:color="auto"/>
            </w:tcBorders>
            <w:shd w:val="clear" w:color="auto" w:fill="auto"/>
            <w:vAlign w:val="center"/>
          </w:tcPr>
          <w:p w14:paraId="644CE26C" w14:textId="77777777" w:rsidR="0023282E" w:rsidRPr="00D001F6" w:rsidRDefault="0023282E">
            <w:pPr>
              <w:autoSpaceDE w:val="0"/>
              <w:ind w:firstLine="0"/>
              <w:jc w:val="center"/>
              <w:rPr>
                <w:rFonts w:ascii="Times" w:hAnsi="Times" w:cs="Times"/>
              </w:rPr>
            </w:pPr>
            <w:r w:rsidRPr="00D001F6">
              <w:rPr>
                <w:rFonts w:ascii="Times" w:hAnsi="Times" w:cs="Times"/>
              </w:rPr>
              <w:t>Variedade de veículos</w:t>
            </w:r>
          </w:p>
        </w:tc>
        <w:tc>
          <w:tcPr>
            <w:tcW w:w="1527" w:type="dxa"/>
            <w:tcBorders>
              <w:top w:val="single" w:sz="4" w:space="0" w:color="FFFFFF"/>
              <w:bottom w:val="single" w:sz="18" w:space="0" w:color="auto"/>
            </w:tcBorders>
            <w:shd w:val="clear" w:color="auto" w:fill="auto"/>
            <w:vAlign w:val="center"/>
          </w:tcPr>
          <w:p w14:paraId="749737FA" w14:textId="77777777" w:rsidR="0023282E" w:rsidRPr="00D001F6" w:rsidRDefault="0023282E">
            <w:pPr>
              <w:autoSpaceDE w:val="0"/>
              <w:ind w:firstLine="0"/>
              <w:jc w:val="center"/>
              <w:rPr>
                <w:rFonts w:ascii="Times" w:hAnsi="Times" w:cs="Times"/>
              </w:rPr>
            </w:pPr>
            <w:r w:rsidRPr="00D001F6">
              <w:rPr>
                <w:rFonts w:ascii="Times" w:hAnsi="Times" w:cs="Times"/>
              </w:rPr>
              <w:t>Flexibilidade para retirada e devolução do veículo</w:t>
            </w:r>
          </w:p>
        </w:tc>
        <w:tc>
          <w:tcPr>
            <w:tcW w:w="1455" w:type="dxa"/>
            <w:tcBorders>
              <w:top w:val="single" w:sz="4" w:space="0" w:color="FFFFFF"/>
              <w:bottom w:val="single" w:sz="18" w:space="0" w:color="auto"/>
            </w:tcBorders>
            <w:shd w:val="clear" w:color="auto" w:fill="auto"/>
            <w:vAlign w:val="center"/>
          </w:tcPr>
          <w:p w14:paraId="684B5D7D" w14:textId="77777777" w:rsidR="0023282E" w:rsidRPr="00D001F6" w:rsidRDefault="0023282E">
            <w:pPr>
              <w:autoSpaceDE w:val="0"/>
              <w:ind w:firstLine="0"/>
              <w:jc w:val="center"/>
              <w:rPr>
                <w:rFonts w:ascii="Times" w:hAnsi="Times" w:cs="Times"/>
              </w:rPr>
            </w:pPr>
            <w:r w:rsidRPr="00D001F6">
              <w:rPr>
                <w:rFonts w:ascii="Times" w:hAnsi="Times" w:cs="Times"/>
              </w:rPr>
              <w:t>Agência física</w:t>
            </w:r>
          </w:p>
        </w:tc>
      </w:tr>
      <w:tr w:rsidR="0023282E" w:rsidRPr="00D001F6" w14:paraId="4A02E2EC" w14:textId="77777777">
        <w:tc>
          <w:tcPr>
            <w:tcW w:w="1482" w:type="dxa"/>
            <w:tcBorders>
              <w:top w:val="single" w:sz="18" w:space="0" w:color="auto"/>
            </w:tcBorders>
            <w:shd w:val="clear" w:color="auto" w:fill="auto"/>
            <w:vAlign w:val="center"/>
          </w:tcPr>
          <w:p w14:paraId="155F0B6B" w14:textId="77777777" w:rsidR="0023282E" w:rsidRPr="00D001F6" w:rsidRDefault="0023282E">
            <w:pPr>
              <w:autoSpaceDE w:val="0"/>
              <w:ind w:firstLine="0"/>
              <w:jc w:val="center"/>
              <w:rPr>
                <w:rFonts w:ascii="Times" w:hAnsi="Times" w:cs="Times"/>
              </w:rPr>
            </w:pPr>
            <w:proofErr w:type="spellStart"/>
            <w:r w:rsidRPr="00D001F6">
              <w:rPr>
                <w:rFonts w:ascii="Times" w:hAnsi="Times" w:cs="Times"/>
              </w:rPr>
              <w:t>Turo</w:t>
            </w:r>
            <w:proofErr w:type="spellEnd"/>
            <w:r w:rsidRPr="00D001F6">
              <w:rPr>
                <w:rFonts w:ascii="Times" w:hAnsi="Times" w:cs="Times"/>
              </w:rPr>
              <w:t xml:space="preserve"> Inc. (2023)</w:t>
            </w:r>
          </w:p>
        </w:tc>
        <w:tc>
          <w:tcPr>
            <w:tcW w:w="1750" w:type="dxa"/>
            <w:tcBorders>
              <w:top w:val="single" w:sz="18" w:space="0" w:color="auto"/>
            </w:tcBorders>
            <w:shd w:val="clear" w:color="auto" w:fill="auto"/>
            <w:vAlign w:val="center"/>
          </w:tcPr>
          <w:p w14:paraId="7A45B80C" w14:textId="77777777" w:rsidR="0023282E" w:rsidRPr="00D001F6" w:rsidRDefault="0023282E">
            <w:pPr>
              <w:autoSpaceDE w:val="0"/>
              <w:ind w:firstLine="0"/>
              <w:jc w:val="center"/>
              <w:rPr>
                <w:rFonts w:ascii="Times" w:hAnsi="Times" w:cs="Times"/>
              </w:rPr>
            </w:pPr>
          </w:p>
        </w:tc>
        <w:tc>
          <w:tcPr>
            <w:tcW w:w="1590" w:type="dxa"/>
            <w:tcBorders>
              <w:top w:val="single" w:sz="18" w:space="0" w:color="auto"/>
            </w:tcBorders>
            <w:shd w:val="clear" w:color="auto" w:fill="auto"/>
            <w:vAlign w:val="center"/>
          </w:tcPr>
          <w:p w14:paraId="5FB29CB1" w14:textId="77777777" w:rsidR="0023282E" w:rsidRPr="00D001F6" w:rsidRDefault="001C57EE">
            <w:pPr>
              <w:autoSpaceDE w:val="0"/>
              <w:ind w:firstLine="0"/>
              <w:jc w:val="center"/>
              <w:rPr>
                <w:rFonts w:ascii="Times" w:hAnsi="Times" w:cs="Times"/>
              </w:rPr>
            </w:pPr>
            <w:r>
              <w:rPr>
                <w:rFonts w:ascii="Times" w:hAnsi="Times" w:cs="Times"/>
              </w:rPr>
              <w:t>X</w:t>
            </w:r>
          </w:p>
        </w:tc>
        <w:tc>
          <w:tcPr>
            <w:tcW w:w="1483" w:type="dxa"/>
            <w:tcBorders>
              <w:top w:val="single" w:sz="18" w:space="0" w:color="auto"/>
            </w:tcBorders>
            <w:shd w:val="clear" w:color="auto" w:fill="auto"/>
            <w:vAlign w:val="center"/>
          </w:tcPr>
          <w:p w14:paraId="623227B6" w14:textId="77777777" w:rsidR="0023282E" w:rsidRPr="00D001F6" w:rsidRDefault="001C57EE">
            <w:pPr>
              <w:autoSpaceDE w:val="0"/>
              <w:ind w:firstLine="0"/>
              <w:jc w:val="center"/>
              <w:rPr>
                <w:rFonts w:ascii="Times" w:hAnsi="Times" w:cs="Times"/>
              </w:rPr>
            </w:pPr>
            <w:r>
              <w:rPr>
                <w:rFonts w:ascii="Times" w:hAnsi="Times" w:cs="Times"/>
              </w:rPr>
              <w:t>X</w:t>
            </w:r>
          </w:p>
        </w:tc>
        <w:tc>
          <w:tcPr>
            <w:tcW w:w="1527" w:type="dxa"/>
            <w:tcBorders>
              <w:top w:val="single" w:sz="18" w:space="0" w:color="auto"/>
            </w:tcBorders>
            <w:shd w:val="clear" w:color="auto" w:fill="auto"/>
            <w:vAlign w:val="center"/>
          </w:tcPr>
          <w:p w14:paraId="392A6329" w14:textId="77777777" w:rsidR="0023282E" w:rsidRPr="00D001F6" w:rsidRDefault="001C57EE">
            <w:pPr>
              <w:autoSpaceDE w:val="0"/>
              <w:ind w:firstLine="0"/>
              <w:jc w:val="center"/>
              <w:rPr>
                <w:rFonts w:ascii="Times" w:hAnsi="Times" w:cs="Times"/>
              </w:rPr>
            </w:pPr>
            <w:r>
              <w:rPr>
                <w:rFonts w:ascii="Times" w:hAnsi="Times" w:cs="Times"/>
              </w:rPr>
              <w:t>X</w:t>
            </w:r>
          </w:p>
        </w:tc>
        <w:tc>
          <w:tcPr>
            <w:tcW w:w="1455" w:type="dxa"/>
            <w:tcBorders>
              <w:top w:val="single" w:sz="18" w:space="0" w:color="auto"/>
            </w:tcBorders>
            <w:shd w:val="clear" w:color="auto" w:fill="auto"/>
            <w:vAlign w:val="center"/>
          </w:tcPr>
          <w:p w14:paraId="2A2AE0E8" w14:textId="77777777" w:rsidR="0023282E" w:rsidRPr="00D001F6" w:rsidRDefault="0023282E">
            <w:pPr>
              <w:autoSpaceDE w:val="0"/>
              <w:ind w:firstLine="0"/>
              <w:jc w:val="center"/>
              <w:rPr>
                <w:rFonts w:ascii="Times" w:hAnsi="Times" w:cs="Times"/>
              </w:rPr>
            </w:pPr>
          </w:p>
        </w:tc>
      </w:tr>
      <w:tr w:rsidR="0023282E" w:rsidRPr="00D001F6" w14:paraId="006E62CF" w14:textId="77777777">
        <w:tc>
          <w:tcPr>
            <w:tcW w:w="1482" w:type="dxa"/>
            <w:shd w:val="clear" w:color="auto" w:fill="auto"/>
            <w:vAlign w:val="center"/>
          </w:tcPr>
          <w:p w14:paraId="6BC84BE0" w14:textId="77777777" w:rsidR="0023282E" w:rsidRPr="00D001F6" w:rsidRDefault="0023282E">
            <w:pPr>
              <w:autoSpaceDE w:val="0"/>
              <w:ind w:firstLine="0"/>
              <w:jc w:val="center"/>
              <w:rPr>
                <w:rFonts w:ascii="Times" w:hAnsi="Times" w:cs="Times"/>
              </w:rPr>
            </w:pPr>
            <w:proofErr w:type="spellStart"/>
            <w:r w:rsidRPr="00D001F6">
              <w:rPr>
                <w:rFonts w:ascii="Times" w:hAnsi="Times" w:cs="Times"/>
              </w:rPr>
              <w:t>Turbi</w:t>
            </w:r>
            <w:proofErr w:type="spellEnd"/>
            <w:r w:rsidRPr="00D001F6">
              <w:rPr>
                <w:rFonts w:ascii="Times" w:hAnsi="Times" w:cs="Times"/>
              </w:rPr>
              <w:t xml:space="preserve"> – Locadora de Veículos (2023)</w:t>
            </w:r>
          </w:p>
        </w:tc>
        <w:tc>
          <w:tcPr>
            <w:tcW w:w="1750" w:type="dxa"/>
            <w:shd w:val="clear" w:color="auto" w:fill="auto"/>
            <w:vAlign w:val="center"/>
          </w:tcPr>
          <w:p w14:paraId="7E13CFE6" w14:textId="77777777" w:rsidR="0023282E" w:rsidRPr="00D001F6" w:rsidRDefault="0023282E">
            <w:pPr>
              <w:autoSpaceDE w:val="0"/>
              <w:ind w:firstLine="0"/>
              <w:jc w:val="center"/>
              <w:rPr>
                <w:rFonts w:ascii="Times" w:hAnsi="Times" w:cs="Times"/>
              </w:rPr>
            </w:pPr>
          </w:p>
        </w:tc>
        <w:tc>
          <w:tcPr>
            <w:tcW w:w="1590" w:type="dxa"/>
            <w:shd w:val="clear" w:color="auto" w:fill="auto"/>
            <w:vAlign w:val="center"/>
          </w:tcPr>
          <w:p w14:paraId="591BB0C0" w14:textId="77777777" w:rsidR="0023282E" w:rsidRPr="00D001F6" w:rsidRDefault="0023282E">
            <w:pPr>
              <w:autoSpaceDE w:val="0"/>
              <w:ind w:firstLine="0"/>
              <w:jc w:val="center"/>
              <w:rPr>
                <w:rFonts w:ascii="Times" w:hAnsi="Times" w:cs="Times"/>
              </w:rPr>
            </w:pPr>
          </w:p>
        </w:tc>
        <w:tc>
          <w:tcPr>
            <w:tcW w:w="1483" w:type="dxa"/>
            <w:shd w:val="clear" w:color="auto" w:fill="auto"/>
            <w:vAlign w:val="center"/>
          </w:tcPr>
          <w:p w14:paraId="16589BE1" w14:textId="77777777" w:rsidR="0023282E" w:rsidRPr="00D001F6" w:rsidRDefault="001C57EE">
            <w:pPr>
              <w:autoSpaceDE w:val="0"/>
              <w:ind w:firstLine="0"/>
              <w:jc w:val="center"/>
              <w:rPr>
                <w:rFonts w:ascii="Times" w:hAnsi="Times" w:cs="Times"/>
              </w:rPr>
            </w:pPr>
            <w:r>
              <w:rPr>
                <w:rFonts w:ascii="Times" w:hAnsi="Times" w:cs="Times"/>
              </w:rPr>
              <w:t>X</w:t>
            </w:r>
          </w:p>
        </w:tc>
        <w:tc>
          <w:tcPr>
            <w:tcW w:w="1527" w:type="dxa"/>
            <w:shd w:val="clear" w:color="auto" w:fill="auto"/>
            <w:vAlign w:val="center"/>
          </w:tcPr>
          <w:p w14:paraId="6060D051" w14:textId="77777777" w:rsidR="0023282E" w:rsidRPr="00D001F6" w:rsidRDefault="0023282E">
            <w:pPr>
              <w:autoSpaceDE w:val="0"/>
              <w:ind w:firstLine="0"/>
              <w:jc w:val="center"/>
              <w:rPr>
                <w:rFonts w:ascii="Times" w:hAnsi="Times" w:cs="Times"/>
              </w:rPr>
            </w:pPr>
          </w:p>
        </w:tc>
        <w:tc>
          <w:tcPr>
            <w:tcW w:w="1455" w:type="dxa"/>
            <w:shd w:val="clear" w:color="auto" w:fill="auto"/>
            <w:vAlign w:val="center"/>
          </w:tcPr>
          <w:p w14:paraId="7D249B7F" w14:textId="77777777" w:rsidR="0023282E" w:rsidRPr="00D001F6" w:rsidRDefault="0023282E">
            <w:pPr>
              <w:autoSpaceDE w:val="0"/>
              <w:ind w:firstLine="0"/>
              <w:jc w:val="center"/>
              <w:rPr>
                <w:rFonts w:ascii="Times" w:hAnsi="Times" w:cs="Times"/>
              </w:rPr>
            </w:pPr>
          </w:p>
        </w:tc>
      </w:tr>
      <w:tr w:rsidR="0023282E" w:rsidRPr="00D001F6" w14:paraId="21E6D506" w14:textId="77777777">
        <w:tc>
          <w:tcPr>
            <w:tcW w:w="1482" w:type="dxa"/>
            <w:shd w:val="clear" w:color="auto" w:fill="auto"/>
            <w:vAlign w:val="center"/>
          </w:tcPr>
          <w:p w14:paraId="25D1427E" w14:textId="77777777" w:rsidR="0023282E" w:rsidRPr="00D001F6" w:rsidRDefault="0048414D">
            <w:pPr>
              <w:autoSpaceDE w:val="0"/>
              <w:ind w:firstLine="0"/>
              <w:jc w:val="center"/>
              <w:rPr>
                <w:rFonts w:ascii="Times" w:hAnsi="Times" w:cs="Times"/>
              </w:rPr>
            </w:pPr>
            <w:r w:rsidRPr="00D001F6">
              <w:rPr>
                <w:rFonts w:ascii="Times" w:hAnsi="Times" w:cs="Times"/>
              </w:rPr>
              <w:t>Localiza (2023)</w:t>
            </w:r>
          </w:p>
        </w:tc>
        <w:tc>
          <w:tcPr>
            <w:tcW w:w="1750" w:type="dxa"/>
            <w:shd w:val="clear" w:color="auto" w:fill="auto"/>
            <w:vAlign w:val="center"/>
          </w:tcPr>
          <w:p w14:paraId="67F0A474" w14:textId="77777777" w:rsidR="0023282E" w:rsidRPr="00D001F6" w:rsidRDefault="001C57EE">
            <w:pPr>
              <w:autoSpaceDE w:val="0"/>
              <w:ind w:firstLine="0"/>
              <w:jc w:val="center"/>
              <w:rPr>
                <w:rFonts w:ascii="Times" w:hAnsi="Times" w:cs="Times"/>
              </w:rPr>
            </w:pPr>
            <w:r>
              <w:rPr>
                <w:rFonts w:ascii="Times" w:hAnsi="Times" w:cs="Times"/>
              </w:rPr>
              <w:t>X</w:t>
            </w:r>
          </w:p>
        </w:tc>
        <w:tc>
          <w:tcPr>
            <w:tcW w:w="1590" w:type="dxa"/>
            <w:shd w:val="clear" w:color="auto" w:fill="auto"/>
            <w:vAlign w:val="center"/>
          </w:tcPr>
          <w:p w14:paraId="15E1E2D4" w14:textId="77777777" w:rsidR="0023282E" w:rsidRPr="00D001F6" w:rsidRDefault="0023282E">
            <w:pPr>
              <w:autoSpaceDE w:val="0"/>
              <w:ind w:firstLine="0"/>
              <w:jc w:val="center"/>
              <w:rPr>
                <w:rFonts w:ascii="Times" w:hAnsi="Times" w:cs="Times"/>
              </w:rPr>
            </w:pPr>
          </w:p>
        </w:tc>
        <w:tc>
          <w:tcPr>
            <w:tcW w:w="1483" w:type="dxa"/>
            <w:shd w:val="clear" w:color="auto" w:fill="auto"/>
            <w:vAlign w:val="center"/>
          </w:tcPr>
          <w:p w14:paraId="15C7915F" w14:textId="77777777" w:rsidR="0023282E" w:rsidRPr="00D001F6" w:rsidRDefault="001C57EE">
            <w:pPr>
              <w:autoSpaceDE w:val="0"/>
              <w:ind w:firstLine="0"/>
              <w:jc w:val="center"/>
              <w:rPr>
                <w:rFonts w:ascii="Times" w:hAnsi="Times" w:cs="Times"/>
              </w:rPr>
            </w:pPr>
            <w:r>
              <w:rPr>
                <w:rFonts w:ascii="Times" w:hAnsi="Times" w:cs="Times"/>
              </w:rPr>
              <w:t>X</w:t>
            </w:r>
          </w:p>
        </w:tc>
        <w:tc>
          <w:tcPr>
            <w:tcW w:w="1527" w:type="dxa"/>
            <w:shd w:val="clear" w:color="auto" w:fill="auto"/>
            <w:vAlign w:val="center"/>
          </w:tcPr>
          <w:p w14:paraId="24209F63" w14:textId="77777777" w:rsidR="0023282E" w:rsidRPr="00D001F6" w:rsidRDefault="0023282E">
            <w:pPr>
              <w:autoSpaceDE w:val="0"/>
              <w:ind w:firstLine="0"/>
              <w:jc w:val="center"/>
              <w:rPr>
                <w:rFonts w:ascii="Times" w:hAnsi="Times" w:cs="Times"/>
              </w:rPr>
            </w:pPr>
          </w:p>
        </w:tc>
        <w:tc>
          <w:tcPr>
            <w:tcW w:w="1455" w:type="dxa"/>
            <w:shd w:val="clear" w:color="auto" w:fill="auto"/>
            <w:vAlign w:val="center"/>
          </w:tcPr>
          <w:p w14:paraId="128F6372" w14:textId="77777777" w:rsidR="0023282E" w:rsidRPr="00D001F6" w:rsidRDefault="001C57EE">
            <w:pPr>
              <w:autoSpaceDE w:val="0"/>
              <w:ind w:firstLine="0"/>
              <w:jc w:val="center"/>
              <w:rPr>
                <w:rFonts w:ascii="Times" w:hAnsi="Times" w:cs="Times"/>
              </w:rPr>
            </w:pPr>
            <w:r>
              <w:rPr>
                <w:rFonts w:ascii="Times" w:hAnsi="Times" w:cs="Times"/>
              </w:rPr>
              <w:t>X</w:t>
            </w:r>
          </w:p>
        </w:tc>
      </w:tr>
      <w:tr w:rsidR="0023282E" w:rsidRPr="00D001F6" w14:paraId="7C59C36C" w14:textId="77777777">
        <w:tc>
          <w:tcPr>
            <w:tcW w:w="1482" w:type="dxa"/>
            <w:tcBorders>
              <w:bottom w:val="single" w:sz="18" w:space="0" w:color="auto"/>
            </w:tcBorders>
            <w:shd w:val="clear" w:color="auto" w:fill="auto"/>
            <w:vAlign w:val="center"/>
          </w:tcPr>
          <w:p w14:paraId="2F86FB08" w14:textId="77777777" w:rsidR="0023282E" w:rsidRPr="00D001F6" w:rsidRDefault="0048414D">
            <w:pPr>
              <w:autoSpaceDE w:val="0"/>
              <w:ind w:firstLine="0"/>
              <w:jc w:val="center"/>
              <w:rPr>
                <w:rFonts w:ascii="Times" w:hAnsi="Times" w:cs="Times"/>
              </w:rPr>
            </w:pPr>
            <w:r w:rsidRPr="00D001F6">
              <w:rPr>
                <w:rFonts w:ascii="Times" w:hAnsi="Times" w:cs="Times"/>
              </w:rPr>
              <w:t>Aplicação web proposta</w:t>
            </w:r>
          </w:p>
        </w:tc>
        <w:tc>
          <w:tcPr>
            <w:tcW w:w="1750" w:type="dxa"/>
            <w:tcBorders>
              <w:bottom w:val="single" w:sz="18" w:space="0" w:color="auto"/>
            </w:tcBorders>
            <w:shd w:val="clear" w:color="auto" w:fill="auto"/>
            <w:vAlign w:val="center"/>
          </w:tcPr>
          <w:p w14:paraId="6859300E" w14:textId="77777777" w:rsidR="0023282E" w:rsidRPr="00D001F6" w:rsidRDefault="001C57EE">
            <w:pPr>
              <w:autoSpaceDE w:val="0"/>
              <w:ind w:firstLine="0"/>
              <w:jc w:val="center"/>
              <w:rPr>
                <w:rFonts w:ascii="Times" w:hAnsi="Times" w:cs="Times"/>
              </w:rPr>
            </w:pPr>
            <w:r>
              <w:rPr>
                <w:rFonts w:ascii="Times" w:hAnsi="Times" w:cs="Times"/>
              </w:rPr>
              <w:t>X</w:t>
            </w:r>
          </w:p>
        </w:tc>
        <w:tc>
          <w:tcPr>
            <w:tcW w:w="1590" w:type="dxa"/>
            <w:tcBorders>
              <w:bottom w:val="single" w:sz="18" w:space="0" w:color="auto"/>
            </w:tcBorders>
            <w:shd w:val="clear" w:color="auto" w:fill="auto"/>
            <w:vAlign w:val="center"/>
          </w:tcPr>
          <w:p w14:paraId="4095743C" w14:textId="77777777" w:rsidR="0023282E" w:rsidRPr="00D001F6" w:rsidRDefault="001C57EE">
            <w:pPr>
              <w:autoSpaceDE w:val="0"/>
              <w:ind w:firstLine="0"/>
              <w:jc w:val="center"/>
              <w:rPr>
                <w:rFonts w:ascii="Times" w:hAnsi="Times" w:cs="Times"/>
              </w:rPr>
            </w:pPr>
            <w:r>
              <w:rPr>
                <w:rFonts w:ascii="Times" w:hAnsi="Times" w:cs="Times"/>
              </w:rPr>
              <w:t>X</w:t>
            </w:r>
          </w:p>
        </w:tc>
        <w:tc>
          <w:tcPr>
            <w:tcW w:w="1483" w:type="dxa"/>
            <w:tcBorders>
              <w:bottom w:val="single" w:sz="18" w:space="0" w:color="auto"/>
            </w:tcBorders>
            <w:shd w:val="clear" w:color="auto" w:fill="auto"/>
            <w:vAlign w:val="center"/>
          </w:tcPr>
          <w:p w14:paraId="4098F1E5" w14:textId="77777777" w:rsidR="0023282E" w:rsidRPr="00D001F6" w:rsidRDefault="001C57EE">
            <w:pPr>
              <w:autoSpaceDE w:val="0"/>
              <w:ind w:firstLine="0"/>
              <w:jc w:val="center"/>
              <w:rPr>
                <w:rFonts w:ascii="Times" w:hAnsi="Times" w:cs="Times"/>
              </w:rPr>
            </w:pPr>
            <w:r>
              <w:rPr>
                <w:rFonts w:ascii="Times" w:hAnsi="Times" w:cs="Times"/>
              </w:rPr>
              <w:t>X</w:t>
            </w:r>
          </w:p>
        </w:tc>
        <w:tc>
          <w:tcPr>
            <w:tcW w:w="1527" w:type="dxa"/>
            <w:tcBorders>
              <w:bottom w:val="single" w:sz="18" w:space="0" w:color="auto"/>
            </w:tcBorders>
            <w:shd w:val="clear" w:color="auto" w:fill="auto"/>
            <w:vAlign w:val="center"/>
          </w:tcPr>
          <w:p w14:paraId="4684BEB3" w14:textId="77777777" w:rsidR="0023282E" w:rsidRPr="00D001F6" w:rsidRDefault="001C57EE">
            <w:pPr>
              <w:autoSpaceDE w:val="0"/>
              <w:ind w:firstLine="0"/>
              <w:jc w:val="center"/>
              <w:rPr>
                <w:rFonts w:ascii="Times" w:hAnsi="Times" w:cs="Times"/>
              </w:rPr>
            </w:pPr>
            <w:r>
              <w:rPr>
                <w:rFonts w:ascii="Times" w:hAnsi="Times" w:cs="Times"/>
              </w:rPr>
              <w:t>X</w:t>
            </w:r>
          </w:p>
        </w:tc>
        <w:tc>
          <w:tcPr>
            <w:tcW w:w="1455" w:type="dxa"/>
            <w:tcBorders>
              <w:bottom w:val="single" w:sz="18" w:space="0" w:color="auto"/>
            </w:tcBorders>
            <w:shd w:val="clear" w:color="auto" w:fill="auto"/>
            <w:vAlign w:val="center"/>
          </w:tcPr>
          <w:p w14:paraId="6D94B111" w14:textId="77777777" w:rsidR="0023282E" w:rsidRPr="00D001F6" w:rsidRDefault="0023282E">
            <w:pPr>
              <w:autoSpaceDE w:val="0"/>
              <w:ind w:firstLine="0"/>
              <w:jc w:val="center"/>
              <w:rPr>
                <w:rFonts w:ascii="Times" w:hAnsi="Times" w:cs="Times"/>
              </w:rPr>
            </w:pPr>
          </w:p>
        </w:tc>
      </w:tr>
      <w:tr w:rsidR="0048414D" w14:paraId="2BAA64E3" w14:textId="77777777">
        <w:tc>
          <w:tcPr>
            <w:tcW w:w="9287" w:type="dxa"/>
            <w:gridSpan w:val="6"/>
            <w:tcBorders>
              <w:left w:val="single" w:sz="4" w:space="0" w:color="FFFFFF"/>
              <w:bottom w:val="single" w:sz="4" w:space="0" w:color="FFFFFF"/>
              <w:right w:val="single" w:sz="4" w:space="0" w:color="FFFFFF"/>
            </w:tcBorders>
            <w:shd w:val="clear" w:color="auto" w:fill="auto"/>
          </w:tcPr>
          <w:p w14:paraId="1AAAF5F4" w14:textId="77777777" w:rsidR="0048414D" w:rsidRDefault="0048414D">
            <w:pPr>
              <w:autoSpaceDE w:val="0"/>
              <w:ind w:firstLine="0"/>
              <w:rPr>
                <w:rFonts w:ascii="Times New Roman" w:hAnsi="Times New Roman" w:cs="Times New Roman"/>
              </w:rPr>
            </w:pPr>
            <w:r>
              <w:rPr>
                <w:rFonts w:ascii="Times New Roman" w:hAnsi="Times New Roman" w:cs="Times New Roman"/>
              </w:rPr>
              <w:t>Fonte: Autoria própria</w:t>
            </w:r>
          </w:p>
        </w:tc>
      </w:tr>
    </w:tbl>
    <w:p w14:paraId="42ED2ABC" w14:textId="77777777" w:rsidR="004B6063" w:rsidRDefault="004B6063">
      <w:pPr>
        <w:pStyle w:val="PargrafodaLista"/>
        <w:keepNext/>
        <w:numPr>
          <w:ilvl w:val="0"/>
          <w:numId w:val="4"/>
        </w:numPr>
        <w:spacing w:before="720" w:after="720"/>
        <w:outlineLvl w:val="1"/>
        <w:rPr>
          <w:rFonts w:ascii="Arial" w:hAnsi="Arial" w:cs="Arial"/>
          <w:b/>
          <w:bCs/>
          <w:iCs/>
          <w:vanish/>
          <w:sz w:val="28"/>
          <w:szCs w:val="28"/>
        </w:rPr>
      </w:pPr>
    </w:p>
    <w:p w14:paraId="1F8D5912" w14:textId="77777777" w:rsidR="007E685E" w:rsidRPr="007E685E" w:rsidRDefault="00FC6A78" w:rsidP="007E685E">
      <w:pPr>
        <w:pStyle w:val="Ttulo1"/>
        <w:pBdr>
          <w:bottom w:val="none" w:sz="0" w:space="0" w:color="000000"/>
        </w:pBdr>
      </w:pPr>
      <w:bookmarkStart w:id="3" w:name="_Toc142900250"/>
      <w:r>
        <w:t>3. Detalhamento do Projeto</w:t>
      </w:r>
      <w:bookmarkEnd w:id="3"/>
    </w:p>
    <w:p w14:paraId="0C9EDB2A" w14:textId="77777777" w:rsidR="007E685E" w:rsidRDefault="007E685E" w:rsidP="00D001F6">
      <w:pPr>
        <w:autoSpaceDE w:val="0"/>
        <w:ind w:firstLine="709"/>
        <w:rPr>
          <w:rFonts w:ascii="Times New Roman" w:hAnsi="Times New Roman" w:cs="Times New Roman"/>
          <w:color w:val="000000"/>
        </w:rPr>
      </w:pPr>
      <w:r>
        <w:rPr>
          <w:rFonts w:ascii="Times New Roman" w:hAnsi="Times New Roman" w:cs="Times New Roman"/>
          <w:color w:val="000000"/>
        </w:rPr>
        <w:t>V</w:t>
      </w:r>
      <w:r w:rsidRPr="007E685E">
        <w:rPr>
          <w:rFonts w:ascii="Times New Roman" w:hAnsi="Times New Roman" w:cs="Times New Roman"/>
          <w:color w:val="000000"/>
        </w:rPr>
        <w:t>isando atender os objetivos descritos anteriormente</w:t>
      </w:r>
      <w:r>
        <w:rPr>
          <w:rFonts w:ascii="Times New Roman" w:hAnsi="Times New Roman" w:cs="Times New Roman"/>
          <w:color w:val="000000"/>
        </w:rPr>
        <w:t xml:space="preserve">, </w:t>
      </w:r>
      <w:r w:rsidRPr="007E685E">
        <w:rPr>
          <w:rFonts w:ascii="Times New Roman" w:hAnsi="Times New Roman" w:cs="Times New Roman"/>
          <w:color w:val="000000"/>
        </w:rPr>
        <w:t xml:space="preserve">este trabalho propõe implementar um aplicativo de aluguel de veículos utilizando os princípios de plataforma multilateral. Portanto, o </w:t>
      </w:r>
      <w:r>
        <w:rPr>
          <w:rFonts w:ascii="Times New Roman" w:hAnsi="Times New Roman" w:cs="Times New Roman"/>
          <w:color w:val="000000"/>
        </w:rPr>
        <w:t>sistema</w:t>
      </w:r>
      <w:r w:rsidRPr="007E685E">
        <w:rPr>
          <w:rFonts w:ascii="Times New Roman" w:hAnsi="Times New Roman" w:cs="Times New Roman"/>
          <w:color w:val="000000"/>
        </w:rPr>
        <w:t xml:space="preserve"> deverá atender usuários locadores, ou seja, que desejam disponibilizar seus carros para serem alugados e usuários locatários, que são os que pretendem alugar os veículos cadastrados pelos locadores. Dessa forma, </w:t>
      </w:r>
      <w:r>
        <w:rPr>
          <w:rFonts w:ascii="Times New Roman" w:hAnsi="Times New Roman" w:cs="Times New Roman"/>
          <w:color w:val="000000"/>
        </w:rPr>
        <w:t>a aplicação web</w:t>
      </w:r>
      <w:r w:rsidRPr="007E685E">
        <w:rPr>
          <w:rFonts w:ascii="Times New Roman" w:hAnsi="Times New Roman" w:cs="Times New Roman"/>
          <w:color w:val="000000"/>
        </w:rPr>
        <w:t xml:space="preserve"> para aluguel de veículos consiste </w:t>
      </w:r>
      <w:r w:rsidR="00D001F6">
        <w:rPr>
          <w:rFonts w:ascii="Times New Roman" w:hAnsi="Times New Roman" w:cs="Times New Roman"/>
          <w:color w:val="000000"/>
        </w:rPr>
        <w:t>em</w:t>
      </w:r>
      <w:r w:rsidRPr="007E685E">
        <w:rPr>
          <w:rFonts w:ascii="Times New Roman" w:hAnsi="Times New Roman" w:cs="Times New Roman"/>
          <w:color w:val="000000"/>
        </w:rPr>
        <w:t xml:space="preserve"> um sistema para divulgação de veículos para locação e gerenciamento de aluguel no que diz respeito aos valores e aos usuários envolvidos.</w:t>
      </w:r>
    </w:p>
    <w:p w14:paraId="454A82A5" w14:textId="77777777" w:rsidR="007E685E" w:rsidRDefault="007E685E" w:rsidP="00D001F6">
      <w:pPr>
        <w:pStyle w:val="Ttulo2"/>
        <w:tabs>
          <w:tab w:val="clear" w:pos="0"/>
        </w:tabs>
        <w:contextualSpacing/>
      </w:pPr>
      <w:bookmarkStart w:id="4" w:name="_Toc142900251"/>
      <w:r>
        <w:t>Requisitos Funcionais</w:t>
      </w:r>
      <w:bookmarkEnd w:id="4"/>
    </w:p>
    <w:p w14:paraId="5682CA1C" w14:textId="77777777" w:rsidR="007E685E" w:rsidRPr="007E685E" w:rsidRDefault="007E685E" w:rsidP="00D001F6">
      <w:pPr>
        <w:ind w:firstLine="709"/>
        <w:rPr>
          <w:rFonts w:ascii="Times New Roman" w:hAnsi="Times New Roman" w:cs="Times New Roman"/>
        </w:rPr>
      </w:pPr>
      <w:r w:rsidRPr="007E685E">
        <w:rPr>
          <w:rFonts w:ascii="Times New Roman" w:hAnsi="Times New Roman" w:cs="Times New Roman"/>
        </w:rPr>
        <w:t xml:space="preserve">RF1. O sistema deve permitir o cadastro, remoção e alteração de usuários que possuem os seguintes atributos: nome, </w:t>
      </w:r>
      <w:r w:rsidR="0046635A">
        <w:rPr>
          <w:rFonts w:ascii="Times New Roman" w:hAnsi="Times New Roman" w:cs="Times New Roman"/>
        </w:rPr>
        <w:t>CPF</w:t>
      </w:r>
      <w:r w:rsidRPr="007E685E">
        <w:rPr>
          <w:rFonts w:ascii="Times New Roman" w:hAnsi="Times New Roman" w:cs="Times New Roman"/>
        </w:rPr>
        <w:t>, endereço (logradouro, número, bairro, cidade, estado e cep), telefone, e</w:t>
      </w:r>
      <w:r>
        <w:rPr>
          <w:rFonts w:ascii="Times New Roman" w:hAnsi="Times New Roman" w:cs="Times New Roman"/>
        </w:rPr>
        <w:t>-</w:t>
      </w:r>
      <w:r w:rsidRPr="007E685E">
        <w:rPr>
          <w:rFonts w:ascii="Times New Roman" w:hAnsi="Times New Roman" w:cs="Times New Roman"/>
        </w:rPr>
        <w:t xml:space="preserve">mail, data de nascimento e senha. </w:t>
      </w:r>
    </w:p>
    <w:p w14:paraId="729069AA" w14:textId="230AD182" w:rsidR="00BA1780" w:rsidRDefault="007E685E" w:rsidP="00D001F6">
      <w:pPr>
        <w:ind w:firstLine="709"/>
        <w:rPr>
          <w:rFonts w:ascii="Times New Roman" w:hAnsi="Times New Roman" w:cs="Times New Roman"/>
        </w:rPr>
      </w:pPr>
      <w:r w:rsidRPr="007E685E">
        <w:rPr>
          <w:rFonts w:ascii="Times New Roman" w:hAnsi="Times New Roman" w:cs="Times New Roman"/>
        </w:rPr>
        <w:lastRenderedPageBreak/>
        <w:t xml:space="preserve">RF2. O sistema deve permitir </w:t>
      </w:r>
      <w:r w:rsidR="00BA1780">
        <w:rPr>
          <w:rFonts w:ascii="Times New Roman" w:hAnsi="Times New Roman" w:cs="Times New Roman"/>
        </w:rPr>
        <w:t>que um usuário alugue um veículo. Para isso, é necessário complementar o cadastro inicial, adicionando a CNH. A CNH deve possuir número de registro, categoria e data de validade e não pode estar vencida. Caso a CNH esteja vencida, o usuário não poderá alugar um carro.</w:t>
      </w:r>
      <w:r w:rsidR="00DF2D8D">
        <w:rPr>
          <w:rFonts w:ascii="Times New Roman" w:hAnsi="Times New Roman" w:cs="Times New Roman"/>
        </w:rPr>
        <w:t xml:space="preserve"> </w:t>
      </w:r>
    </w:p>
    <w:p w14:paraId="29328244" w14:textId="1F98379A" w:rsidR="007E685E" w:rsidRPr="007E685E" w:rsidRDefault="007E685E" w:rsidP="00D001F6">
      <w:pPr>
        <w:ind w:firstLine="709"/>
        <w:rPr>
          <w:rFonts w:ascii="Times New Roman" w:hAnsi="Times New Roman" w:cs="Times New Roman"/>
        </w:rPr>
      </w:pPr>
      <w:r w:rsidRPr="007E685E">
        <w:rPr>
          <w:rFonts w:ascii="Times New Roman" w:hAnsi="Times New Roman" w:cs="Times New Roman"/>
        </w:rPr>
        <w:t xml:space="preserve">RF3. O sistema deve permitir o cadastro, remoção e alteração de veículos que pertencem a usuários. Os veículos possuem os seguintes atributos: marca, modelo, cor, placa, combustível (elétrico, álcool, gasolina, diesel, GNV ou </w:t>
      </w:r>
      <w:proofErr w:type="spellStart"/>
      <w:r w:rsidRPr="007E685E">
        <w:rPr>
          <w:rFonts w:ascii="Times New Roman" w:hAnsi="Times New Roman" w:cs="Times New Roman"/>
        </w:rPr>
        <w:t>flex</w:t>
      </w:r>
      <w:proofErr w:type="spellEnd"/>
      <w:r w:rsidRPr="007E685E">
        <w:rPr>
          <w:rFonts w:ascii="Times New Roman" w:hAnsi="Times New Roman" w:cs="Times New Roman"/>
        </w:rPr>
        <w:t>), opcionais (ar-condicionado, quatro portas, trio elétrico, rádio/GPS), quilometragem, CRLV-E e fotografias do veículo (</w:t>
      </w:r>
      <w:r w:rsidRPr="0046635A">
        <w:rPr>
          <w:rFonts w:ascii="Times New Roman" w:hAnsi="Times New Roman" w:cs="Times New Roman"/>
        </w:rPr>
        <w:t>ao menos uma foto da região frontal, lateral e traseira do veículo, além de ao menos uma fotografia do interior e dos pneus, certificando seu estado de conservação)</w:t>
      </w:r>
      <w:r w:rsidRPr="007E685E">
        <w:rPr>
          <w:rFonts w:ascii="Times New Roman" w:hAnsi="Times New Roman" w:cs="Times New Roman"/>
        </w:rPr>
        <w:t xml:space="preserve">. </w:t>
      </w:r>
    </w:p>
    <w:p w14:paraId="11BC2693" w14:textId="19436DDB" w:rsidR="007E685E" w:rsidRDefault="007E685E" w:rsidP="00D001F6">
      <w:pPr>
        <w:ind w:firstLine="709"/>
        <w:rPr>
          <w:rFonts w:ascii="Times New Roman" w:hAnsi="Times New Roman" w:cs="Times New Roman"/>
        </w:rPr>
      </w:pPr>
      <w:r w:rsidRPr="007E685E">
        <w:rPr>
          <w:rFonts w:ascii="Times New Roman" w:hAnsi="Times New Roman" w:cs="Times New Roman"/>
        </w:rPr>
        <w:t xml:space="preserve">RF4. O sistema deve permitir o cadastro e cancelamento de aluguel. O cancelamento do contrato de aluguel só pode ser solicitado em até </w:t>
      </w:r>
      <w:r w:rsidR="00BA1780">
        <w:rPr>
          <w:rFonts w:ascii="Times New Roman" w:hAnsi="Times New Roman" w:cs="Times New Roman"/>
        </w:rPr>
        <w:t>24h</w:t>
      </w:r>
      <w:r w:rsidRPr="007E685E">
        <w:rPr>
          <w:rFonts w:ascii="Times New Roman" w:hAnsi="Times New Roman" w:cs="Times New Roman"/>
        </w:rPr>
        <w:t xml:space="preserve"> antes da retirada. Caso o contrato não seja cumprido pelo locatário ou pelo locador, a parte afetada deverá ser indenizada por uma multa no valor do contrato firmado. O registro de um aluguel deve emitir um contrato contendo nome e </w:t>
      </w:r>
      <w:r w:rsidR="0046635A">
        <w:rPr>
          <w:rFonts w:ascii="Times New Roman" w:hAnsi="Times New Roman" w:cs="Times New Roman"/>
        </w:rPr>
        <w:t>CPF</w:t>
      </w:r>
      <w:r w:rsidRPr="007E685E">
        <w:rPr>
          <w:rFonts w:ascii="Times New Roman" w:hAnsi="Times New Roman" w:cs="Times New Roman"/>
        </w:rPr>
        <w:t xml:space="preserve"> do locador e locatário, veículo escolhido (placa, modelo, cor), período de locação (dias ou em horas), valor negociado entre os envolvidos para o período completo, declaração de co</w:t>
      </w:r>
      <w:r w:rsidR="00BA1780">
        <w:rPr>
          <w:rFonts w:ascii="Times New Roman" w:hAnsi="Times New Roman" w:cs="Times New Roman"/>
        </w:rPr>
        <w:t>mprometimento</w:t>
      </w:r>
      <w:r w:rsidRPr="007E685E">
        <w:rPr>
          <w:rFonts w:ascii="Times New Roman" w:hAnsi="Times New Roman" w:cs="Times New Roman"/>
        </w:rPr>
        <w:t>, data de retirada, data de entrega, local de retirada, local de entrega e declaração de consentimento</w:t>
      </w:r>
      <w:r w:rsidR="00BE344E">
        <w:rPr>
          <w:rFonts w:ascii="Times New Roman" w:hAnsi="Times New Roman" w:cs="Times New Roman"/>
        </w:rPr>
        <w:t>.</w:t>
      </w:r>
    </w:p>
    <w:p w14:paraId="638FD294" w14:textId="7FA13CB3" w:rsidR="00A03DCA" w:rsidRPr="007E685E" w:rsidRDefault="00A03DCA" w:rsidP="00D001F6">
      <w:pPr>
        <w:ind w:firstLine="709"/>
        <w:rPr>
          <w:rFonts w:ascii="Times New Roman" w:hAnsi="Times New Roman" w:cs="Times New Roman"/>
        </w:rPr>
      </w:pPr>
      <w:r>
        <w:rPr>
          <w:rFonts w:ascii="Times New Roman" w:hAnsi="Times New Roman" w:cs="Times New Roman"/>
        </w:rPr>
        <w:t>RF</w:t>
      </w:r>
      <w:r w:rsidR="004052DC">
        <w:rPr>
          <w:rFonts w:ascii="Times New Roman" w:hAnsi="Times New Roman" w:cs="Times New Roman"/>
        </w:rPr>
        <w:t>5</w:t>
      </w:r>
      <w:r>
        <w:rPr>
          <w:rFonts w:ascii="Times New Roman" w:hAnsi="Times New Roman" w:cs="Times New Roman"/>
        </w:rPr>
        <w:t xml:space="preserve">. </w:t>
      </w:r>
      <w:r w:rsidR="00505752">
        <w:rPr>
          <w:rFonts w:ascii="Times New Roman" w:hAnsi="Times New Roman" w:cs="Times New Roman"/>
        </w:rPr>
        <w:t xml:space="preserve">O sistema deve permitir a listagem de veículos que estão aptos a pertencer a um aluguel. </w:t>
      </w:r>
      <w:r>
        <w:rPr>
          <w:rFonts w:ascii="Times New Roman" w:hAnsi="Times New Roman" w:cs="Times New Roman"/>
        </w:rPr>
        <w:t xml:space="preserve">Caso o veículo já esteja </w:t>
      </w:r>
      <w:r w:rsidR="00E565D0">
        <w:rPr>
          <w:rFonts w:ascii="Times New Roman" w:hAnsi="Times New Roman" w:cs="Times New Roman"/>
        </w:rPr>
        <w:t>alugado para determinado período, não pode ser solicitado um novo aluguel</w:t>
      </w:r>
      <w:r w:rsidR="004052DC">
        <w:rPr>
          <w:rFonts w:ascii="Times New Roman" w:hAnsi="Times New Roman" w:cs="Times New Roman"/>
        </w:rPr>
        <w:t xml:space="preserve"> com este mesmo veículo e período.</w:t>
      </w:r>
      <w:r w:rsidR="00505752">
        <w:rPr>
          <w:rFonts w:ascii="Times New Roman" w:hAnsi="Times New Roman" w:cs="Times New Roman"/>
        </w:rPr>
        <w:t xml:space="preserve"> </w:t>
      </w:r>
    </w:p>
    <w:p w14:paraId="7A208DE5" w14:textId="10336D56" w:rsidR="007E685E" w:rsidRPr="007E685E" w:rsidRDefault="007E685E" w:rsidP="00D001F6">
      <w:pPr>
        <w:ind w:firstLine="709"/>
        <w:rPr>
          <w:rFonts w:ascii="Times New Roman" w:hAnsi="Times New Roman" w:cs="Times New Roman"/>
        </w:rPr>
      </w:pPr>
      <w:r w:rsidRPr="007E685E">
        <w:rPr>
          <w:rFonts w:ascii="Times New Roman" w:hAnsi="Times New Roman" w:cs="Times New Roman"/>
        </w:rPr>
        <w:t>RF</w:t>
      </w:r>
      <w:r w:rsidR="004052DC">
        <w:rPr>
          <w:rFonts w:ascii="Times New Roman" w:hAnsi="Times New Roman" w:cs="Times New Roman"/>
        </w:rPr>
        <w:t>6</w:t>
      </w:r>
      <w:r w:rsidRPr="007E685E">
        <w:rPr>
          <w:rFonts w:ascii="Times New Roman" w:hAnsi="Times New Roman" w:cs="Times New Roman"/>
        </w:rPr>
        <w:t>. O sistema deve emitir ao locatário, no ato do aluguel</w:t>
      </w:r>
      <w:r w:rsidR="00BA1780">
        <w:rPr>
          <w:rFonts w:ascii="Times New Roman" w:hAnsi="Times New Roman" w:cs="Times New Roman"/>
        </w:rPr>
        <w:t xml:space="preserve"> definido no RF4</w:t>
      </w:r>
      <w:r w:rsidRPr="007E685E">
        <w:rPr>
          <w:rFonts w:ascii="Times New Roman" w:hAnsi="Times New Roman" w:cs="Times New Roman"/>
        </w:rPr>
        <w:t>, o termo de consentimento em relação a avaria, furto/roubo e incêndio do veículo alugado. Este termo contém um valor de multa baseado nos danos causados, o veículo e o usuário dono do veículo.</w:t>
      </w:r>
      <w:r w:rsidR="00505752">
        <w:rPr>
          <w:rFonts w:ascii="Times New Roman" w:hAnsi="Times New Roman" w:cs="Times New Roman"/>
        </w:rPr>
        <w:t xml:space="preserve"> Além de informar as cláusulas de multa em caso de atraso na devolução.</w:t>
      </w:r>
      <w:r w:rsidRPr="007E685E">
        <w:rPr>
          <w:rFonts w:ascii="Times New Roman" w:hAnsi="Times New Roman" w:cs="Times New Roman"/>
        </w:rPr>
        <w:t xml:space="preserve"> Este termo deverá ser assinado digitalmente pelo usuário locatário.</w:t>
      </w:r>
    </w:p>
    <w:p w14:paraId="4DF088BF" w14:textId="057393B6" w:rsidR="007E685E" w:rsidRDefault="007E685E" w:rsidP="00D001F6">
      <w:pPr>
        <w:ind w:firstLine="709"/>
        <w:rPr>
          <w:rFonts w:ascii="Times New Roman" w:hAnsi="Times New Roman" w:cs="Times New Roman"/>
        </w:rPr>
      </w:pPr>
      <w:r w:rsidRPr="007E685E">
        <w:rPr>
          <w:rFonts w:ascii="Times New Roman" w:hAnsi="Times New Roman" w:cs="Times New Roman"/>
        </w:rPr>
        <w:t>RF</w:t>
      </w:r>
      <w:r w:rsidR="004052DC">
        <w:rPr>
          <w:rFonts w:ascii="Times New Roman" w:hAnsi="Times New Roman" w:cs="Times New Roman"/>
        </w:rPr>
        <w:t>7</w:t>
      </w:r>
      <w:r w:rsidRPr="007E685E">
        <w:rPr>
          <w:rFonts w:ascii="Times New Roman" w:hAnsi="Times New Roman" w:cs="Times New Roman"/>
        </w:rPr>
        <w:t>. O sistema deve emitir ao locador, no ato do aluguel</w:t>
      </w:r>
      <w:r w:rsidR="00BA1780">
        <w:rPr>
          <w:rFonts w:ascii="Times New Roman" w:hAnsi="Times New Roman" w:cs="Times New Roman"/>
        </w:rPr>
        <w:t>, definido no RF4</w:t>
      </w:r>
      <w:r w:rsidRPr="007E685E">
        <w:rPr>
          <w:rFonts w:ascii="Times New Roman" w:hAnsi="Times New Roman" w:cs="Times New Roman"/>
        </w:rPr>
        <w:t xml:space="preserve">, o termo de comprometimento em relação aos itens acordados no ato do aluguel para com o locatário. Este termo deverá ser assinado digitalmente pelo usuário locador. </w:t>
      </w:r>
      <w:r w:rsidR="00BA1780">
        <w:rPr>
          <w:rFonts w:ascii="Times New Roman" w:hAnsi="Times New Roman" w:cs="Times New Roman"/>
        </w:rPr>
        <w:t>Este item deve apresentar nome do locador e locatário, além das fotos do veículo cadastradas pelo locador.</w:t>
      </w:r>
    </w:p>
    <w:p w14:paraId="64C92BEB" w14:textId="5BCADAB6" w:rsidR="00505752" w:rsidRPr="007E685E" w:rsidRDefault="00505752" w:rsidP="00D001F6">
      <w:pPr>
        <w:ind w:firstLine="709"/>
        <w:rPr>
          <w:rFonts w:ascii="Times New Roman" w:hAnsi="Times New Roman" w:cs="Times New Roman"/>
        </w:rPr>
      </w:pPr>
      <w:r>
        <w:rPr>
          <w:rFonts w:ascii="Times New Roman" w:hAnsi="Times New Roman" w:cs="Times New Roman"/>
        </w:rPr>
        <w:t xml:space="preserve">RF8. O sistema deve permitir a finalização do aluguel. Para isso, o locador deve confirmar o recebimento do veículo. Este recebimento deve estar dentro do período de locação definido no ato do aluguel. Caso seja feito antes, não deve haver alteração no valor </w:t>
      </w:r>
      <w:r>
        <w:rPr>
          <w:rFonts w:ascii="Times New Roman" w:hAnsi="Times New Roman" w:cs="Times New Roman"/>
        </w:rPr>
        <w:lastRenderedPageBreak/>
        <w:t xml:space="preserve">acordado. Caso seja feito com atraso, deve ser cobrado uma taxa de multa de 10% do valor acordado a cada dia de atraso. </w:t>
      </w:r>
    </w:p>
    <w:p w14:paraId="1FBAD949" w14:textId="6CBAA5F4" w:rsidR="007E685E" w:rsidRPr="007E685E" w:rsidRDefault="007E685E" w:rsidP="00D001F6">
      <w:pPr>
        <w:ind w:firstLine="709"/>
        <w:rPr>
          <w:rFonts w:ascii="Times New Roman" w:hAnsi="Times New Roman" w:cs="Times New Roman"/>
        </w:rPr>
      </w:pPr>
      <w:r w:rsidRPr="007E685E">
        <w:rPr>
          <w:rFonts w:ascii="Times New Roman" w:hAnsi="Times New Roman" w:cs="Times New Roman"/>
        </w:rPr>
        <w:t>RF</w:t>
      </w:r>
      <w:r w:rsidR="00505752">
        <w:rPr>
          <w:rFonts w:ascii="Times New Roman" w:hAnsi="Times New Roman" w:cs="Times New Roman"/>
        </w:rPr>
        <w:t>9</w:t>
      </w:r>
      <w:r w:rsidRPr="007E685E">
        <w:rPr>
          <w:rFonts w:ascii="Times New Roman" w:hAnsi="Times New Roman" w:cs="Times New Roman"/>
        </w:rPr>
        <w:t>. O sistema deve permitir o login dos usuários, tendo como campos obrigatórios e</w:t>
      </w:r>
      <w:r w:rsidR="0046635A">
        <w:rPr>
          <w:rFonts w:ascii="Times New Roman" w:hAnsi="Times New Roman" w:cs="Times New Roman"/>
        </w:rPr>
        <w:t>-</w:t>
      </w:r>
      <w:r w:rsidRPr="007E685E">
        <w:rPr>
          <w:rFonts w:ascii="Times New Roman" w:hAnsi="Times New Roman" w:cs="Times New Roman"/>
        </w:rPr>
        <w:t xml:space="preserve">mail e senha. </w:t>
      </w:r>
    </w:p>
    <w:p w14:paraId="5E2E8D73" w14:textId="0ED1F99F" w:rsidR="007E685E" w:rsidRPr="007E685E" w:rsidRDefault="007E685E" w:rsidP="00D001F6">
      <w:pPr>
        <w:ind w:firstLine="709"/>
        <w:rPr>
          <w:rFonts w:ascii="Times New Roman" w:hAnsi="Times New Roman" w:cs="Times New Roman"/>
        </w:rPr>
      </w:pPr>
      <w:r w:rsidRPr="007E685E">
        <w:rPr>
          <w:rFonts w:ascii="Times New Roman" w:hAnsi="Times New Roman" w:cs="Times New Roman"/>
        </w:rPr>
        <w:t>RF</w:t>
      </w:r>
      <w:r w:rsidR="00505752">
        <w:rPr>
          <w:rFonts w:ascii="Times New Roman" w:hAnsi="Times New Roman" w:cs="Times New Roman"/>
        </w:rPr>
        <w:t>10</w:t>
      </w:r>
      <w:r w:rsidRPr="007E685E">
        <w:rPr>
          <w:rFonts w:ascii="Times New Roman" w:hAnsi="Times New Roman" w:cs="Times New Roman"/>
        </w:rPr>
        <w:t xml:space="preserve">. O aluguel somente pode ser efetivado se a CNH do locatário estiver regular (devidamente cadastrada e não vencida). </w:t>
      </w:r>
    </w:p>
    <w:p w14:paraId="3AF55D01" w14:textId="5369B292" w:rsidR="007E685E" w:rsidRDefault="007E685E" w:rsidP="00D001F6">
      <w:pPr>
        <w:ind w:firstLine="709"/>
        <w:rPr>
          <w:rFonts w:ascii="Times New Roman" w:hAnsi="Times New Roman" w:cs="Times New Roman"/>
        </w:rPr>
      </w:pPr>
      <w:r w:rsidRPr="007E685E">
        <w:rPr>
          <w:rFonts w:ascii="Times New Roman" w:hAnsi="Times New Roman" w:cs="Times New Roman"/>
        </w:rPr>
        <w:t>RF</w:t>
      </w:r>
      <w:r w:rsidR="004052DC">
        <w:rPr>
          <w:rFonts w:ascii="Times New Roman" w:hAnsi="Times New Roman" w:cs="Times New Roman"/>
        </w:rPr>
        <w:t>1</w:t>
      </w:r>
      <w:r w:rsidR="00505752">
        <w:rPr>
          <w:rFonts w:ascii="Times New Roman" w:hAnsi="Times New Roman" w:cs="Times New Roman"/>
        </w:rPr>
        <w:t>1</w:t>
      </w:r>
      <w:r w:rsidRPr="007E685E">
        <w:rPr>
          <w:rFonts w:ascii="Times New Roman" w:hAnsi="Times New Roman" w:cs="Times New Roman"/>
        </w:rPr>
        <w:t>. O aluguel somente pode ser efetuado se o documento do veículo</w:t>
      </w:r>
      <w:r w:rsidR="00BA1780">
        <w:rPr>
          <w:rFonts w:ascii="Times New Roman" w:hAnsi="Times New Roman" w:cs="Times New Roman"/>
        </w:rPr>
        <w:t xml:space="preserve"> (</w:t>
      </w:r>
      <w:r w:rsidR="00BA1780" w:rsidRPr="007E685E">
        <w:rPr>
          <w:rFonts w:ascii="Times New Roman" w:hAnsi="Times New Roman" w:cs="Times New Roman"/>
        </w:rPr>
        <w:t>CRLV-E</w:t>
      </w:r>
      <w:r w:rsidR="00BA1780">
        <w:rPr>
          <w:rFonts w:ascii="Times New Roman" w:hAnsi="Times New Roman" w:cs="Times New Roman"/>
        </w:rPr>
        <w:t>)</w:t>
      </w:r>
      <w:r w:rsidRPr="007E685E">
        <w:rPr>
          <w:rFonts w:ascii="Times New Roman" w:hAnsi="Times New Roman" w:cs="Times New Roman"/>
        </w:rPr>
        <w:t xml:space="preserve"> do locador estiver regular (devidamente cadastrado e não vencido).</w:t>
      </w:r>
    </w:p>
    <w:p w14:paraId="51D3B019" w14:textId="03D90C2A" w:rsidR="00505752" w:rsidRDefault="00505752" w:rsidP="00D001F6">
      <w:pPr>
        <w:ind w:firstLine="709"/>
        <w:rPr>
          <w:rFonts w:ascii="Times New Roman" w:hAnsi="Times New Roman" w:cs="Times New Roman"/>
        </w:rPr>
      </w:pPr>
      <w:r>
        <w:rPr>
          <w:rFonts w:ascii="Times New Roman" w:hAnsi="Times New Roman" w:cs="Times New Roman"/>
        </w:rPr>
        <w:t xml:space="preserve">RF12. O sistema não disponibiliza formas de pagamento integradas. Portanto, o pagamento do aluguel deve ser acordado entre os interessados sem a infraestrutura do sistema. </w:t>
      </w:r>
    </w:p>
    <w:p w14:paraId="71FDBC3D" w14:textId="77777777" w:rsidR="007E685E" w:rsidRDefault="007E685E" w:rsidP="007E685E">
      <w:pPr>
        <w:pStyle w:val="Ttulo2"/>
        <w:tabs>
          <w:tab w:val="clear" w:pos="0"/>
        </w:tabs>
      </w:pPr>
      <w:bookmarkStart w:id="5" w:name="_Toc142900252"/>
      <w:r>
        <w:t>Requisitos Não Funcionais</w:t>
      </w:r>
      <w:bookmarkEnd w:id="5"/>
    </w:p>
    <w:p w14:paraId="2E2B57F0" w14:textId="02E81C84" w:rsidR="007E685E" w:rsidRPr="00964D49" w:rsidRDefault="007E685E" w:rsidP="00D001F6">
      <w:pPr>
        <w:ind w:firstLine="709"/>
        <w:rPr>
          <w:rFonts w:ascii="Times New Roman" w:hAnsi="Times New Roman" w:cs="Times New Roman"/>
        </w:rPr>
      </w:pPr>
      <w:r w:rsidRPr="00964D49">
        <w:rPr>
          <w:rFonts w:ascii="Times New Roman" w:hAnsi="Times New Roman" w:cs="Times New Roman"/>
        </w:rPr>
        <w:t xml:space="preserve">RNF1. </w:t>
      </w:r>
      <w:r w:rsidR="00964D49" w:rsidRPr="00964D49">
        <w:rPr>
          <w:rFonts w:ascii="Times New Roman" w:hAnsi="Times New Roman" w:cs="Times New Roman"/>
        </w:rPr>
        <w:t>O sistema deve ser desenvolvido utilizando a linguagem Java</w:t>
      </w:r>
      <w:r w:rsidR="00EE3482">
        <w:rPr>
          <w:rStyle w:val="Refdenotaderodap"/>
          <w:rFonts w:ascii="Times New Roman" w:hAnsi="Times New Roman" w:cs="Times New Roman"/>
        </w:rPr>
        <w:footnoteReference w:id="2"/>
      </w:r>
      <w:r w:rsidR="00505752">
        <w:rPr>
          <w:rFonts w:ascii="Times New Roman" w:hAnsi="Times New Roman" w:cs="Times New Roman"/>
        </w:rPr>
        <w:t xml:space="preserve"> </w:t>
      </w:r>
      <w:r w:rsidR="00964D49" w:rsidRPr="00964D49">
        <w:rPr>
          <w:rFonts w:ascii="Times New Roman" w:hAnsi="Times New Roman" w:cs="Times New Roman"/>
        </w:rPr>
        <w:t xml:space="preserve">e seguir os paradigmas da programação orientada a objetos. </w:t>
      </w:r>
    </w:p>
    <w:p w14:paraId="4FD95BB1" w14:textId="4CB63FAA" w:rsidR="007E685E" w:rsidRPr="00964D49" w:rsidRDefault="007E685E" w:rsidP="00D001F6">
      <w:pPr>
        <w:ind w:firstLine="709"/>
        <w:rPr>
          <w:rFonts w:ascii="Times New Roman" w:hAnsi="Times New Roman" w:cs="Times New Roman"/>
        </w:rPr>
      </w:pPr>
      <w:r w:rsidRPr="00964D49">
        <w:rPr>
          <w:rFonts w:ascii="Times New Roman" w:hAnsi="Times New Roman" w:cs="Times New Roman"/>
        </w:rPr>
        <w:t xml:space="preserve">RNF2. </w:t>
      </w:r>
      <w:r w:rsidR="00964D49" w:rsidRPr="00964D49">
        <w:rPr>
          <w:rFonts w:ascii="Times New Roman" w:hAnsi="Times New Roman" w:cs="Times New Roman"/>
        </w:rPr>
        <w:t>O sistema deve ser uma aplicação web com framework Spring</w:t>
      </w:r>
      <w:r w:rsidR="00D314CA">
        <w:rPr>
          <w:rStyle w:val="Refdenotaderodap"/>
          <w:rFonts w:ascii="Times New Roman" w:hAnsi="Times New Roman" w:cs="Times New Roman"/>
        </w:rPr>
        <w:footnoteReference w:id="3"/>
      </w:r>
      <w:r w:rsidR="00964D49" w:rsidRPr="00964D49">
        <w:rPr>
          <w:rFonts w:ascii="Times New Roman" w:hAnsi="Times New Roman" w:cs="Times New Roman"/>
        </w:rPr>
        <w:t>.</w:t>
      </w:r>
    </w:p>
    <w:p w14:paraId="609F7668" w14:textId="189CDF8A" w:rsidR="007E685E" w:rsidRPr="00964D49" w:rsidRDefault="007E685E" w:rsidP="00D001F6">
      <w:pPr>
        <w:ind w:firstLine="709"/>
        <w:rPr>
          <w:rFonts w:ascii="Times New Roman" w:hAnsi="Times New Roman" w:cs="Times New Roman"/>
        </w:rPr>
      </w:pPr>
      <w:r w:rsidRPr="00964D49">
        <w:rPr>
          <w:rFonts w:ascii="Times New Roman" w:hAnsi="Times New Roman" w:cs="Times New Roman"/>
        </w:rPr>
        <w:t xml:space="preserve">RNF3. O sistema deve ser capaz de armazenar os dados em bancos de dados </w:t>
      </w:r>
      <w:r w:rsidR="00964D49" w:rsidRPr="00964D49">
        <w:rPr>
          <w:rFonts w:ascii="Times New Roman" w:hAnsi="Times New Roman" w:cs="Times New Roman"/>
        </w:rPr>
        <w:t>MySQL</w:t>
      </w:r>
      <w:r w:rsidR="00BB12D4">
        <w:rPr>
          <w:rStyle w:val="Refdenotaderodap"/>
          <w:rFonts w:ascii="Times New Roman" w:hAnsi="Times New Roman" w:cs="Times New Roman"/>
        </w:rPr>
        <w:footnoteReference w:id="4"/>
      </w:r>
      <w:r w:rsidRPr="00964D49">
        <w:rPr>
          <w:rFonts w:ascii="Times New Roman" w:hAnsi="Times New Roman" w:cs="Times New Roman"/>
        </w:rPr>
        <w:t xml:space="preserve">. </w:t>
      </w:r>
    </w:p>
    <w:p w14:paraId="608E5D34" w14:textId="77777777" w:rsidR="007E685E" w:rsidRPr="00964D49" w:rsidRDefault="007E685E" w:rsidP="00D001F6">
      <w:pPr>
        <w:ind w:firstLine="709"/>
        <w:rPr>
          <w:rFonts w:ascii="Times New Roman" w:hAnsi="Times New Roman" w:cs="Times New Roman"/>
        </w:rPr>
      </w:pPr>
      <w:r w:rsidRPr="00964D49">
        <w:rPr>
          <w:rFonts w:ascii="Times New Roman" w:hAnsi="Times New Roman" w:cs="Times New Roman"/>
        </w:rPr>
        <w:t>RNF4.</w:t>
      </w:r>
      <w:r w:rsidR="0046635A">
        <w:rPr>
          <w:rFonts w:ascii="Times New Roman" w:hAnsi="Times New Roman" w:cs="Times New Roman"/>
        </w:rPr>
        <w:t xml:space="preserve"> </w:t>
      </w:r>
      <w:r w:rsidRPr="00964D49">
        <w:rPr>
          <w:rFonts w:ascii="Times New Roman" w:hAnsi="Times New Roman" w:cs="Times New Roman"/>
        </w:rPr>
        <w:t xml:space="preserve">O sistema deve utilizar algum mecanismo de criptografia para senha dos usuários. </w:t>
      </w:r>
    </w:p>
    <w:p w14:paraId="509A8388" w14:textId="77777777" w:rsidR="007E685E" w:rsidRDefault="007E685E" w:rsidP="00D001F6">
      <w:pPr>
        <w:ind w:firstLine="709"/>
        <w:rPr>
          <w:rFonts w:ascii="Times New Roman" w:hAnsi="Times New Roman" w:cs="Times New Roman"/>
        </w:rPr>
      </w:pPr>
      <w:r w:rsidRPr="00964D49">
        <w:rPr>
          <w:rFonts w:ascii="Times New Roman" w:hAnsi="Times New Roman" w:cs="Times New Roman"/>
        </w:rPr>
        <w:t>RNF</w:t>
      </w:r>
      <w:r w:rsidR="0046635A">
        <w:rPr>
          <w:rFonts w:ascii="Times New Roman" w:hAnsi="Times New Roman" w:cs="Times New Roman"/>
        </w:rPr>
        <w:t>5</w:t>
      </w:r>
      <w:r w:rsidRPr="00964D49">
        <w:rPr>
          <w:rFonts w:ascii="Times New Roman" w:hAnsi="Times New Roman" w:cs="Times New Roman"/>
        </w:rPr>
        <w:t xml:space="preserve">. O sistema não deve exibir informações confidenciais dos usuários, a menos que sejam as exceções permitidas na emissão dos contratos de aluguel. </w:t>
      </w:r>
    </w:p>
    <w:p w14:paraId="52B4EAF9" w14:textId="77777777" w:rsidR="00276C2E" w:rsidRDefault="00276C2E" w:rsidP="00276C2E">
      <w:pPr>
        <w:pStyle w:val="Ttulo2"/>
        <w:tabs>
          <w:tab w:val="clear" w:pos="0"/>
        </w:tabs>
      </w:pPr>
      <w:bookmarkStart w:id="6" w:name="_Toc142900253"/>
      <w:r>
        <w:t>Organização de Desenvolvimento</w:t>
      </w:r>
      <w:bookmarkEnd w:id="6"/>
    </w:p>
    <w:p w14:paraId="01A721E3" w14:textId="77777777" w:rsidR="00276C2E" w:rsidRPr="00046E09" w:rsidRDefault="00276C2E" w:rsidP="00D001F6">
      <w:pPr>
        <w:ind w:firstLine="709"/>
        <w:rPr>
          <w:rFonts w:ascii="Times New Roman" w:hAnsi="Times New Roman" w:cs="Times New Roman"/>
        </w:rPr>
      </w:pPr>
      <w:r w:rsidRPr="00046E09">
        <w:rPr>
          <w:rFonts w:ascii="Times New Roman" w:hAnsi="Times New Roman" w:cs="Times New Roman"/>
        </w:rPr>
        <w:t>O desenvolvimento do sistema utilizará de metodologia ágil composta de três sprints de aproximadamente 30 dias cada uma. A primeira sprint deverá ser finalizada no dia 25/09/2023, a segunda no dia 30/10/2023 e a última, contemplando a disponibilização para usuários, no dia 27/11/2023.</w:t>
      </w:r>
    </w:p>
    <w:p w14:paraId="03CBA343" w14:textId="1F8FD3EE" w:rsidR="00276C2E" w:rsidRPr="00046E09" w:rsidRDefault="00276C2E" w:rsidP="00D001F6">
      <w:pPr>
        <w:ind w:firstLine="709"/>
        <w:rPr>
          <w:rFonts w:ascii="Times New Roman" w:hAnsi="Times New Roman" w:cs="Times New Roman"/>
        </w:rPr>
      </w:pPr>
      <w:r w:rsidRPr="00046E09">
        <w:rPr>
          <w:rFonts w:ascii="Times New Roman" w:hAnsi="Times New Roman" w:cs="Times New Roman"/>
        </w:rPr>
        <w:t xml:space="preserve">O backlog do sistema, considerando todos os elementos de implementação, testes e estilização será organizado na ferramenta </w:t>
      </w:r>
      <w:proofErr w:type="spellStart"/>
      <w:r w:rsidRPr="00046E09">
        <w:rPr>
          <w:rFonts w:ascii="Times New Roman" w:hAnsi="Times New Roman" w:cs="Times New Roman"/>
        </w:rPr>
        <w:t>Trello</w:t>
      </w:r>
      <w:proofErr w:type="spellEnd"/>
      <w:r w:rsidR="00F10A59">
        <w:rPr>
          <w:rStyle w:val="Refdenotaderodap"/>
          <w:rFonts w:ascii="Times New Roman" w:hAnsi="Times New Roman" w:cs="Times New Roman"/>
        </w:rPr>
        <w:footnoteReference w:id="5"/>
      </w:r>
      <w:r w:rsidRPr="00046E09">
        <w:rPr>
          <w:rFonts w:ascii="Times New Roman" w:hAnsi="Times New Roman" w:cs="Times New Roman"/>
        </w:rPr>
        <w:t xml:space="preserve">, onde também serão definidos os </w:t>
      </w:r>
      <w:r w:rsidRPr="00046E09">
        <w:rPr>
          <w:rFonts w:ascii="Times New Roman" w:hAnsi="Times New Roman" w:cs="Times New Roman"/>
        </w:rPr>
        <w:lastRenderedPageBreak/>
        <w:t xml:space="preserve">responsáveis por cada </w:t>
      </w:r>
      <w:r w:rsidR="00046E09" w:rsidRPr="00046E09">
        <w:rPr>
          <w:rFonts w:ascii="Times New Roman" w:hAnsi="Times New Roman" w:cs="Times New Roman"/>
        </w:rPr>
        <w:t>item do backlog e sua respectiva data de entrega, além da descrição do item. Os itens serão dispostos em quatro colunas, sendo a primeira chamada de “A iniciar”, contendo todos os itens pendentes para desenvolvimento. A segunda será “Em andamento”, indicando os itens que estão sendo desenvolvidos. A terceira, chamada de “Fase de Testes”, trará os itens que precisam ser testados antes de serem devidamente concluídos. Por fim, terá a coluna “Concluída”, listando todos os itens implementados e testados.</w:t>
      </w:r>
    </w:p>
    <w:p w14:paraId="3642F1BF" w14:textId="2D77A4A0" w:rsidR="00046E09" w:rsidRPr="00046E09" w:rsidRDefault="00046E09" w:rsidP="00D001F6">
      <w:pPr>
        <w:ind w:firstLine="709"/>
        <w:rPr>
          <w:rFonts w:ascii="Times New Roman" w:hAnsi="Times New Roman" w:cs="Times New Roman"/>
        </w:rPr>
      </w:pPr>
      <w:r w:rsidRPr="00046E09">
        <w:rPr>
          <w:rFonts w:ascii="Times New Roman" w:hAnsi="Times New Roman" w:cs="Times New Roman"/>
        </w:rPr>
        <w:t>Para organização das entregas dos itens, será utilizado versionamento de código através do GitHub</w:t>
      </w:r>
      <w:r w:rsidR="00A51D85">
        <w:rPr>
          <w:rStyle w:val="Refdenotaderodap"/>
          <w:rFonts w:ascii="Times New Roman" w:hAnsi="Times New Roman" w:cs="Times New Roman"/>
        </w:rPr>
        <w:footnoteReference w:id="6"/>
      </w:r>
      <w:r w:rsidRPr="00046E09">
        <w:rPr>
          <w:rFonts w:ascii="Times New Roman" w:hAnsi="Times New Roman" w:cs="Times New Roman"/>
        </w:rPr>
        <w:t>.</w:t>
      </w:r>
    </w:p>
    <w:p w14:paraId="4140F866" w14:textId="77777777" w:rsidR="00276C2E" w:rsidRDefault="00276C2E" w:rsidP="00276C2E">
      <w:pPr>
        <w:pStyle w:val="Ttulo2"/>
        <w:tabs>
          <w:tab w:val="clear" w:pos="0"/>
        </w:tabs>
      </w:pPr>
      <w:bookmarkStart w:id="7" w:name="_Toc142900254"/>
      <w:r>
        <w:t>Tecnologias</w:t>
      </w:r>
      <w:bookmarkEnd w:id="7"/>
    </w:p>
    <w:p w14:paraId="74862AA2" w14:textId="07976EC0" w:rsidR="00046E09" w:rsidRPr="00046E09" w:rsidRDefault="00046E09" w:rsidP="00D001F6">
      <w:pPr>
        <w:ind w:firstLine="709"/>
        <w:rPr>
          <w:rFonts w:ascii="Times New Roman" w:hAnsi="Times New Roman" w:cs="Times New Roman"/>
        </w:rPr>
      </w:pPr>
      <w:r w:rsidRPr="00046E09">
        <w:rPr>
          <w:rFonts w:ascii="Times New Roman" w:hAnsi="Times New Roman" w:cs="Times New Roman"/>
        </w:rPr>
        <w:t>As modelagens do sistema, contemplando os diagramas UML de sequência, casos de uso e classes, serão realizadas utilizando a plataforma Modelio</w:t>
      </w:r>
      <w:r w:rsidR="004B2F56">
        <w:rPr>
          <w:rStyle w:val="Refdenotaderodap"/>
          <w:rFonts w:ascii="Times New Roman" w:hAnsi="Times New Roman" w:cs="Times New Roman"/>
        </w:rPr>
        <w:footnoteReference w:id="7"/>
      </w:r>
      <w:r w:rsidRPr="00046E09">
        <w:rPr>
          <w:rFonts w:ascii="Times New Roman" w:hAnsi="Times New Roman" w:cs="Times New Roman"/>
        </w:rPr>
        <w:t>.</w:t>
      </w:r>
      <w:r w:rsidR="0046635A">
        <w:rPr>
          <w:rFonts w:ascii="Times New Roman" w:hAnsi="Times New Roman" w:cs="Times New Roman"/>
        </w:rPr>
        <w:t xml:space="preserve"> </w:t>
      </w:r>
      <w:r w:rsidRPr="00046E09">
        <w:rPr>
          <w:rFonts w:ascii="Times New Roman" w:hAnsi="Times New Roman" w:cs="Times New Roman"/>
        </w:rPr>
        <w:t>Para desenvolvimento do diagrama entidade-relacionamento do banco de dados, será utilizada a ferramenta BR Modelo</w:t>
      </w:r>
      <w:r w:rsidR="009F78EB">
        <w:rPr>
          <w:rStyle w:val="Refdenotaderodap"/>
          <w:rFonts w:ascii="Times New Roman" w:hAnsi="Times New Roman" w:cs="Times New Roman"/>
        </w:rPr>
        <w:footnoteReference w:id="8"/>
      </w:r>
      <w:r w:rsidRPr="00046E09">
        <w:rPr>
          <w:rFonts w:ascii="Times New Roman" w:hAnsi="Times New Roman" w:cs="Times New Roman"/>
        </w:rPr>
        <w:t>.</w:t>
      </w:r>
      <w:r w:rsidR="0046635A">
        <w:rPr>
          <w:rFonts w:ascii="Times New Roman" w:hAnsi="Times New Roman" w:cs="Times New Roman"/>
        </w:rPr>
        <w:t xml:space="preserve"> </w:t>
      </w:r>
      <w:r w:rsidRPr="00046E09">
        <w:rPr>
          <w:rFonts w:ascii="Times New Roman" w:hAnsi="Times New Roman" w:cs="Times New Roman"/>
        </w:rPr>
        <w:t xml:space="preserve">Para prototipação das telas do sistema e algumas funcionalidades, será utilizado o </w:t>
      </w:r>
      <w:proofErr w:type="spellStart"/>
      <w:r w:rsidRPr="00046E09">
        <w:rPr>
          <w:rFonts w:ascii="Times New Roman" w:hAnsi="Times New Roman" w:cs="Times New Roman"/>
        </w:rPr>
        <w:t>Figma</w:t>
      </w:r>
      <w:proofErr w:type="spellEnd"/>
      <w:r w:rsidR="005F4973">
        <w:rPr>
          <w:rStyle w:val="Refdenotaderodap"/>
          <w:rFonts w:ascii="Times New Roman" w:hAnsi="Times New Roman" w:cs="Times New Roman"/>
        </w:rPr>
        <w:footnoteReference w:id="9"/>
      </w:r>
      <w:r w:rsidRPr="00046E09">
        <w:rPr>
          <w:rFonts w:ascii="Times New Roman" w:hAnsi="Times New Roman" w:cs="Times New Roman"/>
        </w:rPr>
        <w:t>.</w:t>
      </w:r>
    </w:p>
    <w:p w14:paraId="5A1E70ED" w14:textId="4B3BC50E" w:rsidR="00046E09" w:rsidRDefault="00046E09" w:rsidP="00D001F6">
      <w:pPr>
        <w:ind w:firstLine="709"/>
        <w:rPr>
          <w:rFonts w:ascii="Times New Roman" w:hAnsi="Times New Roman" w:cs="Times New Roman"/>
        </w:rPr>
      </w:pPr>
      <w:r w:rsidRPr="00046E09">
        <w:rPr>
          <w:rFonts w:ascii="Times New Roman" w:hAnsi="Times New Roman" w:cs="Times New Roman"/>
        </w:rPr>
        <w:t xml:space="preserve">Quanto ao desenvolvimento, o </w:t>
      </w:r>
      <w:proofErr w:type="spellStart"/>
      <w:r w:rsidRPr="00046E09">
        <w:rPr>
          <w:rFonts w:ascii="Times New Roman" w:hAnsi="Times New Roman" w:cs="Times New Roman"/>
        </w:rPr>
        <w:t>backend</w:t>
      </w:r>
      <w:proofErr w:type="spellEnd"/>
      <w:r w:rsidRPr="00046E09">
        <w:rPr>
          <w:rFonts w:ascii="Times New Roman" w:hAnsi="Times New Roman" w:cs="Times New Roman"/>
        </w:rPr>
        <w:t xml:space="preserve"> será em Java utilizando o framework Spring. O </w:t>
      </w:r>
      <w:proofErr w:type="spellStart"/>
      <w:r w:rsidRPr="00046E09">
        <w:rPr>
          <w:rFonts w:ascii="Times New Roman" w:hAnsi="Times New Roman" w:cs="Times New Roman"/>
        </w:rPr>
        <w:t>frontend</w:t>
      </w:r>
      <w:proofErr w:type="spellEnd"/>
      <w:r w:rsidRPr="00046E09">
        <w:rPr>
          <w:rFonts w:ascii="Times New Roman" w:hAnsi="Times New Roman" w:cs="Times New Roman"/>
        </w:rPr>
        <w:t xml:space="preserve"> utilizará </w:t>
      </w:r>
      <w:proofErr w:type="spellStart"/>
      <w:r w:rsidRPr="00046E09">
        <w:rPr>
          <w:rFonts w:ascii="Times New Roman" w:hAnsi="Times New Roman" w:cs="Times New Roman"/>
        </w:rPr>
        <w:t>Bootstrap</w:t>
      </w:r>
      <w:proofErr w:type="spellEnd"/>
      <w:r w:rsidR="00EA257D">
        <w:rPr>
          <w:rStyle w:val="Refdenotaderodap"/>
          <w:rFonts w:ascii="Times New Roman" w:hAnsi="Times New Roman" w:cs="Times New Roman"/>
        </w:rPr>
        <w:footnoteReference w:id="10"/>
      </w:r>
      <w:r w:rsidR="004B6BE1">
        <w:rPr>
          <w:rFonts w:ascii="Times New Roman" w:hAnsi="Times New Roman" w:cs="Times New Roman"/>
        </w:rPr>
        <w:t xml:space="preserve"> </w:t>
      </w:r>
      <w:proofErr w:type="gramStart"/>
      <w:r w:rsidRPr="00046E09">
        <w:rPr>
          <w:rFonts w:ascii="Times New Roman" w:hAnsi="Times New Roman" w:cs="Times New Roman"/>
        </w:rPr>
        <w:t>e Angular</w:t>
      </w:r>
      <w:proofErr w:type="gramEnd"/>
      <w:r w:rsidR="004B6BE1">
        <w:rPr>
          <w:rStyle w:val="Refdenotaderodap"/>
          <w:rFonts w:ascii="Times New Roman" w:hAnsi="Times New Roman" w:cs="Times New Roman"/>
        </w:rPr>
        <w:footnoteReference w:id="11"/>
      </w:r>
      <w:r w:rsidRPr="00046E09">
        <w:rPr>
          <w:rFonts w:ascii="Times New Roman" w:hAnsi="Times New Roman" w:cs="Times New Roman"/>
        </w:rPr>
        <w:t xml:space="preserve">. Tanto </w:t>
      </w:r>
      <w:proofErr w:type="spellStart"/>
      <w:r w:rsidRPr="00046E09">
        <w:rPr>
          <w:rFonts w:ascii="Times New Roman" w:hAnsi="Times New Roman" w:cs="Times New Roman"/>
        </w:rPr>
        <w:t>backend</w:t>
      </w:r>
      <w:proofErr w:type="spellEnd"/>
      <w:r w:rsidRPr="00046E09">
        <w:rPr>
          <w:rFonts w:ascii="Times New Roman" w:hAnsi="Times New Roman" w:cs="Times New Roman"/>
        </w:rPr>
        <w:t xml:space="preserve"> quanto </w:t>
      </w:r>
      <w:proofErr w:type="spellStart"/>
      <w:r w:rsidRPr="00046E09">
        <w:rPr>
          <w:rFonts w:ascii="Times New Roman" w:hAnsi="Times New Roman" w:cs="Times New Roman"/>
        </w:rPr>
        <w:t>frontend</w:t>
      </w:r>
      <w:proofErr w:type="spellEnd"/>
      <w:r w:rsidRPr="00046E09">
        <w:rPr>
          <w:rFonts w:ascii="Times New Roman" w:hAnsi="Times New Roman" w:cs="Times New Roman"/>
        </w:rPr>
        <w:t xml:space="preserve"> serão implementados utilizando o ambiente de desenvolvimento Spring </w:t>
      </w:r>
      <w:r w:rsidRPr="004C089C">
        <w:rPr>
          <w:rFonts w:ascii="Times New Roman" w:hAnsi="Times New Roman" w:cs="Times New Roman"/>
        </w:rPr>
        <w:t>Tools</w:t>
      </w:r>
      <w:r w:rsidRPr="00046E09">
        <w:rPr>
          <w:rFonts w:ascii="Times New Roman" w:hAnsi="Times New Roman" w:cs="Times New Roman"/>
        </w:rPr>
        <w:t xml:space="preserve"> </w:t>
      </w:r>
      <w:proofErr w:type="spellStart"/>
      <w:r w:rsidRPr="00046E09">
        <w:rPr>
          <w:rFonts w:ascii="Times New Roman" w:hAnsi="Times New Roman" w:cs="Times New Roman"/>
        </w:rPr>
        <w:t>Suite</w:t>
      </w:r>
      <w:proofErr w:type="spellEnd"/>
      <w:r w:rsidRPr="00046E09">
        <w:rPr>
          <w:rFonts w:ascii="Times New Roman" w:hAnsi="Times New Roman" w:cs="Times New Roman"/>
        </w:rPr>
        <w:t>.</w:t>
      </w:r>
      <w:r w:rsidR="0046635A">
        <w:rPr>
          <w:rFonts w:ascii="Times New Roman" w:hAnsi="Times New Roman" w:cs="Times New Roman"/>
        </w:rPr>
        <w:t xml:space="preserve"> </w:t>
      </w:r>
      <w:r w:rsidRPr="00046E09">
        <w:rPr>
          <w:rFonts w:ascii="Times New Roman" w:hAnsi="Times New Roman" w:cs="Times New Roman"/>
        </w:rPr>
        <w:t>Como SGBD, será utilizado o MySQL com banco de dados respeitando o diagrama entidade-relacionamento elaborado.</w:t>
      </w:r>
      <w:r w:rsidR="0046635A">
        <w:rPr>
          <w:rFonts w:ascii="Times New Roman" w:hAnsi="Times New Roman" w:cs="Times New Roman"/>
        </w:rPr>
        <w:t xml:space="preserve"> </w:t>
      </w:r>
      <w:r w:rsidRPr="00046E09">
        <w:rPr>
          <w:rFonts w:ascii="Times New Roman" w:hAnsi="Times New Roman" w:cs="Times New Roman"/>
        </w:rPr>
        <w:t xml:space="preserve">Na fase de testes, será utilizada a ferramenta </w:t>
      </w:r>
      <w:proofErr w:type="spellStart"/>
      <w:r w:rsidRPr="00046E09">
        <w:rPr>
          <w:rFonts w:ascii="Times New Roman" w:hAnsi="Times New Roman" w:cs="Times New Roman"/>
        </w:rPr>
        <w:t>Postman</w:t>
      </w:r>
      <w:proofErr w:type="spellEnd"/>
      <w:r w:rsidR="00AD07F8">
        <w:rPr>
          <w:rStyle w:val="Refdenotaderodap"/>
          <w:rFonts w:ascii="Times New Roman" w:hAnsi="Times New Roman" w:cs="Times New Roman"/>
        </w:rPr>
        <w:footnoteReference w:id="12"/>
      </w:r>
      <w:r w:rsidRPr="00046E09">
        <w:rPr>
          <w:rFonts w:ascii="Times New Roman" w:hAnsi="Times New Roman" w:cs="Times New Roman"/>
        </w:rPr>
        <w:t>.</w:t>
      </w:r>
    </w:p>
    <w:p w14:paraId="5CDF1979" w14:textId="77777777" w:rsidR="00046E09" w:rsidRDefault="00046E09" w:rsidP="00046E09">
      <w:pPr>
        <w:pStyle w:val="Ttulo2"/>
        <w:tabs>
          <w:tab w:val="clear" w:pos="0"/>
        </w:tabs>
      </w:pPr>
      <w:bookmarkStart w:id="8" w:name="_Toc142900255"/>
      <w:r>
        <w:t>Testes de Validação</w:t>
      </w:r>
      <w:bookmarkEnd w:id="8"/>
    </w:p>
    <w:p w14:paraId="75E12DF1" w14:textId="26997CFD" w:rsidR="00046E09" w:rsidRPr="00046E09" w:rsidRDefault="00046E09" w:rsidP="00D001F6">
      <w:pPr>
        <w:ind w:firstLine="709"/>
        <w:rPr>
          <w:rFonts w:ascii="Times New Roman" w:hAnsi="Times New Roman" w:cs="Times New Roman"/>
        </w:rPr>
      </w:pPr>
      <w:r w:rsidRPr="00046E09">
        <w:rPr>
          <w:rFonts w:ascii="Times New Roman" w:hAnsi="Times New Roman" w:cs="Times New Roman"/>
        </w:rPr>
        <w:t xml:space="preserve">Com o sistema desenvolvido disponível para acesso, um grupo de usuários voluntários será convidado para testá-lo. Este grupo será composto por quem se disponibilizar após ter sido divulgada em mídias sociais o teste do aplicativo. Com o intuito de verificar a satisfação </w:t>
      </w:r>
      <w:r w:rsidRPr="00046E09">
        <w:rPr>
          <w:rFonts w:ascii="Times New Roman" w:hAnsi="Times New Roman" w:cs="Times New Roman"/>
        </w:rPr>
        <w:lastRenderedPageBreak/>
        <w:t xml:space="preserve">dos usuários que testarão o sistema, serão utilizados formulários online em forma de questionário, utilizando o Google </w:t>
      </w:r>
      <w:proofErr w:type="spellStart"/>
      <w:r w:rsidRPr="00046E09">
        <w:rPr>
          <w:rFonts w:ascii="Times New Roman" w:hAnsi="Times New Roman" w:cs="Times New Roman"/>
        </w:rPr>
        <w:t>Forms</w:t>
      </w:r>
      <w:proofErr w:type="spellEnd"/>
      <w:r w:rsidR="001A2016">
        <w:rPr>
          <w:rStyle w:val="Refdenotaderodap"/>
          <w:rFonts w:ascii="Times New Roman" w:hAnsi="Times New Roman" w:cs="Times New Roman"/>
        </w:rPr>
        <w:footnoteReference w:id="13"/>
      </w:r>
      <w:r w:rsidRPr="00046E09">
        <w:rPr>
          <w:rFonts w:ascii="Times New Roman" w:hAnsi="Times New Roman" w:cs="Times New Roman"/>
        </w:rPr>
        <w:t xml:space="preserve">. O questionário será estruturado com método avaliativo </w:t>
      </w:r>
      <w:proofErr w:type="spellStart"/>
      <w:r w:rsidRPr="00046E09">
        <w:rPr>
          <w:rFonts w:ascii="Times New Roman" w:hAnsi="Times New Roman" w:cs="Times New Roman"/>
        </w:rPr>
        <w:t>Likert</w:t>
      </w:r>
      <w:proofErr w:type="spellEnd"/>
      <w:r w:rsidRPr="00046E09">
        <w:rPr>
          <w:rFonts w:ascii="Times New Roman" w:hAnsi="Times New Roman" w:cs="Times New Roman"/>
        </w:rPr>
        <w:t xml:space="preserve">, conceituado por </w:t>
      </w:r>
      <w:proofErr w:type="spellStart"/>
      <w:r w:rsidRPr="00046E09">
        <w:rPr>
          <w:rFonts w:ascii="Times New Roman" w:hAnsi="Times New Roman" w:cs="Times New Roman"/>
        </w:rPr>
        <w:t>Filardi</w:t>
      </w:r>
      <w:proofErr w:type="spellEnd"/>
      <w:r w:rsidRPr="00046E09">
        <w:rPr>
          <w:rFonts w:ascii="Times New Roman" w:hAnsi="Times New Roman" w:cs="Times New Roman"/>
        </w:rPr>
        <w:t xml:space="preserve"> e Traina (2008) como uma escala de intensidade a fim de mensurar a concordância do usuário para com uma afirmação, seguindo uma escala linear de 1 a 5, em que 1 representa total discordância e o valor 5 representa total concordância. O questionário será elaborado com afirmações no âmbito de usabilidade e facilidade de uso do sistema, complexidade das funcionalidades, satisfação com o serviço prestado </w:t>
      </w:r>
      <w:r w:rsidR="00F4695B">
        <w:rPr>
          <w:rFonts w:ascii="Times New Roman" w:hAnsi="Times New Roman" w:cs="Times New Roman"/>
        </w:rPr>
        <w:t>pela aplicação</w:t>
      </w:r>
      <w:r w:rsidRPr="00046E09">
        <w:rPr>
          <w:rFonts w:ascii="Times New Roman" w:hAnsi="Times New Roman" w:cs="Times New Roman"/>
        </w:rPr>
        <w:t xml:space="preserve"> e identificação de possíveis erros.</w:t>
      </w:r>
    </w:p>
    <w:p w14:paraId="5AAC6179" w14:textId="77777777" w:rsidR="00276C2E" w:rsidRPr="00046E09" w:rsidRDefault="00046E09" w:rsidP="00D001F6">
      <w:pPr>
        <w:ind w:firstLine="709"/>
        <w:rPr>
          <w:rFonts w:ascii="Times New Roman" w:hAnsi="Times New Roman" w:cs="Times New Roman"/>
        </w:rPr>
      </w:pPr>
      <w:r w:rsidRPr="00046E09">
        <w:rPr>
          <w:rFonts w:ascii="Times New Roman" w:hAnsi="Times New Roman" w:cs="Times New Roman"/>
        </w:rPr>
        <w:t>Após a avaliação dos usuários, será possível identificar possíveis falhas ou inconsistências de interação com servidor ou com a interface gráfica. Identificando tais pontos, será possível traçar uma estratégia para corrigi-los e integrá-los ao sistema.</w:t>
      </w:r>
    </w:p>
    <w:p w14:paraId="22244097" w14:textId="3F378C51" w:rsidR="00276C2E" w:rsidRDefault="00A00E90" w:rsidP="00276C2E">
      <w:pPr>
        <w:pStyle w:val="Ttulo2"/>
        <w:tabs>
          <w:tab w:val="clear" w:pos="0"/>
        </w:tabs>
      </w:pPr>
      <w:bookmarkStart w:id="9" w:name="_Toc142900256"/>
      <w:r>
        <w:rPr>
          <w:noProof/>
        </w:rPr>
        <w:pict w14:anchorId="2978CC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9pt;margin-top:51.75pt;width:453pt;height:214.2pt;z-index:1;mso-position-horizontal-relative:text;mso-position-vertical-relative:text;mso-width-relative:page;mso-height-relative:page">
            <v:imagedata r:id="rId18" o:title="casosDeUso2_page-0001" cropbottom="43656f"/>
            <w10:wrap type="square"/>
          </v:shape>
        </w:pict>
      </w:r>
      <w:r w:rsidR="00276C2E">
        <w:t>Diagrama de Casos de Uso</w:t>
      </w:r>
      <w:bookmarkEnd w:id="9"/>
    </w:p>
    <w:p w14:paraId="6AB3897A" w14:textId="3B1F6A23" w:rsidR="00BE7F57" w:rsidRDefault="00BE7F57" w:rsidP="00BE7F57">
      <w:pPr>
        <w:keepNext/>
      </w:pPr>
    </w:p>
    <w:p w14:paraId="648F66CB" w14:textId="39C48D46" w:rsidR="00BE7F57" w:rsidRPr="00BE7F57" w:rsidRDefault="00BE7F57" w:rsidP="00AF5833">
      <w:pPr>
        <w:pStyle w:val="Legenda"/>
        <w:rPr>
          <w:rFonts w:ascii="Times New Roman" w:hAnsi="Times New Roman" w:cs="Times New Roman"/>
          <w:b w:val="0"/>
          <w:bCs w:val="0"/>
        </w:rPr>
      </w:pPr>
      <w:r w:rsidRPr="00BE7F57">
        <w:rPr>
          <w:rFonts w:ascii="Times New Roman" w:hAnsi="Times New Roman" w:cs="Times New Roman"/>
          <w:b w:val="0"/>
          <w:bCs w:val="0"/>
        </w:rPr>
        <w:t xml:space="preserve">Figura </w:t>
      </w:r>
      <w:r w:rsidRPr="00BE7F57">
        <w:rPr>
          <w:rFonts w:ascii="Times New Roman" w:hAnsi="Times New Roman" w:cs="Times New Roman"/>
          <w:b w:val="0"/>
          <w:bCs w:val="0"/>
        </w:rPr>
        <w:fldChar w:fldCharType="begin"/>
      </w:r>
      <w:r w:rsidRPr="00BE7F57">
        <w:rPr>
          <w:rFonts w:ascii="Times New Roman" w:hAnsi="Times New Roman" w:cs="Times New Roman"/>
          <w:b w:val="0"/>
          <w:bCs w:val="0"/>
        </w:rPr>
        <w:instrText xml:space="preserve"> SEQ Figura \* ARABIC </w:instrText>
      </w:r>
      <w:r w:rsidRPr="00BE7F57">
        <w:rPr>
          <w:rFonts w:ascii="Times New Roman" w:hAnsi="Times New Roman" w:cs="Times New Roman"/>
          <w:b w:val="0"/>
          <w:bCs w:val="0"/>
        </w:rPr>
        <w:fldChar w:fldCharType="separate"/>
      </w:r>
      <w:r w:rsidR="00DD1E4E">
        <w:rPr>
          <w:rFonts w:ascii="Times New Roman" w:hAnsi="Times New Roman" w:cs="Times New Roman"/>
          <w:b w:val="0"/>
          <w:bCs w:val="0"/>
          <w:noProof/>
        </w:rPr>
        <w:t>1</w:t>
      </w:r>
      <w:r w:rsidRPr="00BE7F57">
        <w:rPr>
          <w:rFonts w:ascii="Times New Roman" w:hAnsi="Times New Roman" w:cs="Times New Roman"/>
          <w:b w:val="0"/>
          <w:bCs w:val="0"/>
        </w:rPr>
        <w:fldChar w:fldCharType="end"/>
      </w:r>
      <w:r w:rsidRPr="00BE7F57">
        <w:rPr>
          <w:rFonts w:ascii="Times New Roman" w:hAnsi="Times New Roman" w:cs="Times New Roman"/>
          <w:b w:val="0"/>
          <w:bCs w:val="0"/>
        </w:rPr>
        <w:t>: Diagrama de Casos de Uso</w:t>
      </w:r>
    </w:p>
    <w:p w14:paraId="63CEAE54" w14:textId="77777777" w:rsidR="00276C2E" w:rsidRDefault="00276C2E" w:rsidP="00276C2E">
      <w:pPr>
        <w:pStyle w:val="Ttulo2"/>
        <w:tabs>
          <w:tab w:val="clear" w:pos="0"/>
        </w:tabs>
      </w:pPr>
      <w:bookmarkStart w:id="10" w:name="_Toc142900257"/>
      <w:r>
        <w:lastRenderedPageBreak/>
        <w:t>Diagrama de Classes</w:t>
      </w:r>
      <w:bookmarkEnd w:id="10"/>
    </w:p>
    <w:p w14:paraId="0B02C5AE" w14:textId="77777777" w:rsidR="00276C2E" w:rsidRDefault="00276C2E" w:rsidP="00276C2E">
      <w:pPr>
        <w:pStyle w:val="Ttulo2"/>
        <w:tabs>
          <w:tab w:val="clear" w:pos="0"/>
        </w:tabs>
      </w:pPr>
      <w:bookmarkStart w:id="11" w:name="_Toc142900258"/>
      <w:r>
        <w:t>Diagrama de Sequência</w:t>
      </w:r>
      <w:bookmarkEnd w:id="11"/>
    </w:p>
    <w:p w14:paraId="04664CAD" w14:textId="77777777" w:rsidR="00276C2E" w:rsidRPr="00276C2E" w:rsidRDefault="00276C2E" w:rsidP="00276C2E">
      <w:pPr>
        <w:pStyle w:val="Ttulo2"/>
        <w:tabs>
          <w:tab w:val="clear" w:pos="0"/>
        </w:tabs>
      </w:pPr>
      <w:bookmarkStart w:id="12" w:name="_Toc142900259"/>
      <w:r>
        <w:t>Diagrama Entidade Relacionamento</w:t>
      </w:r>
      <w:bookmarkEnd w:id="12"/>
    </w:p>
    <w:p w14:paraId="63983F9E" w14:textId="77777777" w:rsidR="004B6063" w:rsidRDefault="00FC6A78">
      <w:pPr>
        <w:pStyle w:val="Ttulo1"/>
        <w:pBdr>
          <w:bottom w:val="none" w:sz="0" w:space="0" w:color="000000"/>
        </w:pBdr>
      </w:pPr>
      <w:bookmarkStart w:id="13" w:name="_Toc142900260"/>
      <w:r>
        <w:t>4. CRONOGRAMA DE TRABALHO</w:t>
      </w:r>
      <w:bookmarkEnd w:id="13"/>
    </w:p>
    <w:p w14:paraId="62CD8822" w14:textId="77777777" w:rsidR="00051AE2" w:rsidRPr="00051AE2" w:rsidRDefault="00051AE2" w:rsidP="00051AE2">
      <w:pPr>
        <w:rPr>
          <w:rFonts w:ascii="Times New Roman" w:hAnsi="Times New Roman" w:cs="Times New Roman"/>
          <w:vanish/>
        </w:rPr>
      </w:pPr>
      <w:r w:rsidRPr="00051AE2">
        <w:rPr>
          <w:rFonts w:ascii="Times New Roman" w:hAnsi="Times New Roman" w:cs="Times New Roman"/>
        </w:rPr>
        <w:fldChar w:fldCharType="begin"/>
      </w:r>
      <w:r w:rsidRPr="00051AE2">
        <w:rPr>
          <w:rFonts w:ascii="Times New Roman" w:hAnsi="Times New Roman" w:cs="Times New Roman"/>
        </w:rPr>
        <w:instrText>HYPERLINK "https://trello.com/invite/b/jXpopSTy/ATTIbf19a16ab6683d77da4a0054c71465a37D4BBB3C/alucar</w:instrText>
      </w:r>
    </w:p>
    <w:p w14:paraId="01EC643C" w14:textId="77777777" w:rsidR="00051AE2" w:rsidRPr="00051AE2" w:rsidRDefault="00051AE2" w:rsidP="00051AE2">
      <w:pPr>
        <w:rPr>
          <w:rStyle w:val="Hyperlink"/>
          <w:rFonts w:ascii="Times New Roman" w:hAnsi="Times New Roman" w:cs="Times New Roman"/>
          <w:iCs/>
          <w:vanish/>
        </w:rPr>
      </w:pPr>
      <w:r w:rsidRPr="00051AE2">
        <w:rPr>
          <w:rFonts w:ascii="Times New Roman" w:hAnsi="Times New Roman" w:cs="Times New Roman"/>
        </w:rPr>
        <w:instrText>"</w:instrText>
      </w:r>
      <w:r w:rsidRPr="00051AE2">
        <w:rPr>
          <w:rFonts w:ascii="Times New Roman" w:hAnsi="Times New Roman" w:cs="Times New Roman"/>
        </w:rPr>
      </w:r>
      <w:r w:rsidRPr="00051AE2">
        <w:rPr>
          <w:rFonts w:ascii="Times New Roman" w:hAnsi="Times New Roman" w:cs="Times New Roman"/>
        </w:rPr>
        <w:fldChar w:fldCharType="separate"/>
      </w:r>
      <w:r w:rsidRPr="00051AE2">
        <w:rPr>
          <w:rStyle w:val="Hyperlink"/>
          <w:rFonts w:ascii="Times New Roman" w:hAnsi="Times New Roman" w:cs="Times New Roman"/>
          <w:iCs/>
        </w:rPr>
        <w:t>https://trello.com/invite/b/jXpopSTy/ATTIbf19a16ab6683d77da4a0054c71465a37D4BBB3C/alucar</w:t>
      </w:r>
    </w:p>
    <w:p w14:paraId="64CE0A24" w14:textId="77777777" w:rsidR="004B6063" w:rsidRDefault="00051AE2" w:rsidP="00051AE2">
      <w:pPr>
        <w:rPr>
          <w:b/>
          <w:bCs/>
          <w:vanish/>
          <w:sz w:val="28"/>
          <w:szCs w:val="28"/>
        </w:rPr>
      </w:pPr>
      <w:r w:rsidRPr="00051AE2">
        <w:rPr>
          <w:rFonts w:ascii="Times New Roman" w:hAnsi="Times New Roman" w:cs="Times New Roman"/>
        </w:rPr>
        <w:fldChar w:fldCharType="end"/>
      </w:r>
    </w:p>
    <w:p w14:paraId="4F67F7B2" w14:textId="77777777" w:rsidR="004B6063" w:rsidRDefault="004B6063">
      <w:pPr>
        <w:autoSpaceDE w:val="0"/>
        <w:ind w:firstLine="567"/>
        <w:rPr>
          <w:rFonts w:ascii="Times New Roman" w:hAnsi="Times New Roman" w:cs="Times New Roman"/>
          <w:b/>
          <w:bCs/>
          <w:iCs/>
          <w:vanish/>
          <w:sz w:val="28"/>
          <w:szCs w:val="28"/>
        </w:rPr>
      </w:pPr>
    </w:p>
    <w:p w14:paraId="629658BB" w14:textId="77777777" w:rsidR="00051AE2" w:rsidRDefault="00051AE2">
      <w:pPr>
        <w:pStyle w:val="Ttulo1"/>
        <w:pBdr>
          <w:bottom w:val="none" w:sz="0" w:space="0" w:color="000000"/>
        </w:pBdr>
      </w:pPr>
    </w:p>
    <w:p w14:paraId="3CD6DB72" w14:textId="77777777" w:rsidR="004B6063" w:rsidRDefault="007E685E">
      <w:pPr>
        <w:pStyle w:val="Ttulo1"/>
        <w:pBdr>
          <w:bottom w:val="none" w:sz="0" w:space="0" w:color="000000"/>
        </w:pBdr>
      </w:pPr>
      <w:bookmarkStart w:id="14" w:name="_Toc142900261"/>
      <w:r>
        <w:t>5. Considerações Finais</w:t>
      </w:r>
      <w:bookmarkEnd w:id="14"/>
    </w:p>
    <w:p w14:paraId="19AD7244" w14:textId="77777777" w:rsidR="002A0558" w:rsidRPr="002A0558" w:rsidRDefault="002A0558" w:rsidP="002A0558">
      <w:pPr>
        <w:autoSpaceDE w:val="0"/>
        <w:ind w:firstLine="709"/>
        <w:rPr>
          <w:rFonts w:ascii="Times New Roman" w:hAnsi="Times New Roman" w:cs="Times New Roman"/>
        </w:rPr>
      </w:pPr>
      <w:r w:rsidRPr="002A0558">
        <w:rPr>
          <w:rFonts w:ascii="Times New Roman" w:hAnsi="Times New Roman" w:cs="Times New Roman"/>
        </w:rPr>
        <w:t xml:space="preserve">As plataformas de aluguel de carro disponíveis atualmente possuem algumas restrições de público, costumam estar atrelados a agências físicas e são unilaterais, apenas a empresa proprietária dos veículos possui algum tipo de lucro ou benefício. Tendo em vista esses aspectos, a aplicação proposta neste trabalho pretende minimizar tais dificuldades e promover vantagens a todos os usuários do aplicativo, sejam os locadores ou locatários. </w:t>
      </w:r>
    </w:p>
    <w:p w14:paraId="2E0569FB" w14:textId="77777777" w:rsidR="002A0558" w:rsidRPr="002A0558" w:rsidRDefault="002A0558" w:rsidP="002A0558">
      <w:pPr>
        <w:autoSpaceDE w:val="0"/>
        <w:ind w:firstLine="709"/>
        <w:rPr>
          <w:rFonts w:ascii="Times New Roman" w:hAnsi="Times New Roman" w:cs="Times New Roman"/>
        </w:rPr>
      </w:pPr>
      <w:r w:rsidRPr="002A0558">
        <w:rPr>
          <w:rFonts w:ascii="Times New Roman" w:hAnsi="Times New Roman" w:cs="Times New Roman"/>
        </w:rPr>
        <w:t xml:space="preserve">No aspecto de implementação do sistema, foram realizadas a definição dos requisitos funcionais e não funcionais. Os demais itens propostos no cronograma e detalhamento do projeto serão desenvolvidos conforme as tecnologias envolvidas no projeto forem estudadas. Além disso, os diagramas serão organizados respeitando os requisitos definidos. </w:t>
      </w:r>
    </w:p>
    <w:p w14:paraId="20BF7C68" w14:textId="77777777" w:rsidR="002A0558" w:rsidRPr="002A0558" w:rsidRDefault="002A0558" w:rsidP="002A0558">
      <w:pPr>
        <w:autoSpaceDE w:val="0"/>
        <w:ind w:firstLine="709"/>
        <w:rPr>
          <w:rFonts w:ascii="Times New Roman" w:hAnsi="Times New Roman" w:cs="Times New Roman"/>
        </w:rPr>
      </w:pPr>
      <w:r w:rsidRPr="002A0558">
        <w:rPr>
          <w:rFonts w:ascii="Times New Roman" w:hAnsi="Times New Roman" w:cs="Times New Roman"/>
        </w:rPr>
        <w:t>Como resultados esperados para este trabalho, é possível citar a disponibilização de uma aplicação web que permita que um usuário disponibilize seu veículo para aluguel ou alugue um veículo de outro usuário. Com esta aplicação, será possível tornar o aluguel de veículos atrativo e flexível, sendo vantajoso para todos os envolvidos neste processo.</w:t>
      </w:r>
    </w:p>
    <w:p w14:paraId="6D145A6D" w14:textId="77777777" w:rsidR="004B6063" w:rsidRDefault="00D001F6" w:rsidP="00D001F6">
      <w:pPr>
        <w:pStyle w:val="TtuloNoNumerado"/>
        <w:jc w:val="center"/>
      </w:pPr>
      <w:r>
        <w:rPr>
          <w:rFonts w:ascii="Times New Roman" w:hAnsi="Times New Roman" w:cs="Times New Roman"/>
          <w:caps/>
          <w:spacing w:val="10"/>
          <w:sz w:val="40"/>
          <w:szCs w:val="20"/>
          <w:lang w:eastAsia="en-US"/>
        </w:rPr>
        <w:br w:type="page"/>
      </w:r>
      <w:bookmarkStart w:id="15" w:name="_Toc142900262"/>
      <w:r>
        <w:rPr>
          <w:rFonts w:ascii="Times New Roman" w:hAnsi="Times New Roman" w:cs="Times New Roman"/>
          <w:caps/>
          <w:spacing w:val="10"/>
          <w:sz w:val="40"/>
          <w:szCs w:val="20"/>
          <w:lang w:eastAsia="en-US"/>
        </w:rPr>
        <w:lastRenderedPageBreak/>
        <w:t>Referências</w:t>
      </w:r>
      <w:bookmarkEnd w:id="15"/>
    </w:p>
    <w:p w14:paraId="40DDEDBA" w14:textId="77777777" w:rsidR="002A0558" w:rsidRDefault="002A0558" w:rsidP="008F7F6E">
      <w:pPr>
        <w:spacing w:line="240" w:lineRule="auto"/>
        <w:ind w:firstLine="0"/>
        <w:rPr>
          <w:rFonts w:ascii="Times New Roman" w:hAnsi="Times New Roman" w:cs="Times New Roman"/>
          <w:lang w:val="en-US"/>
        </w:rPr>
      </w:pPr>
      <w:r w:rsidRPr="00D001F6">
        <w:rPr>
          <w:rFonts w:ascii="Times New Roman" w:hAnsi="Times New Roman" w:cs="Times New Roman"/>
        </w:rPr>
        <w:t xml:space="preserve">AIRBNB. </w:t>
      </w:r>
      <w:proofErr w:type="spellStart"/>
      <w:r w:rsidRPr="00D001F6">
        <w:rPr>
          <w:rFonts w:ascii="Times New Roman" w:hAnsi="Times New Roman" w:cs="Times New Roman"/>
          <w:b/>
          <w:bCs/>
        </w:rPr>
        <w:t>Airbnb</w:t>
      </w:r>
      <w:proofErr w:type="spellEnd"/>
      <w:r w:rsidRPr="00D001F6">
        <w:rPr>
          <w:rFonts w:ascii="Times New Roman" w:hAnsi="Times New Roman" w:cs="Times New Roman"/>
        </w:rPr>
        <w:t xml:space="preserve">. Disponível em: &lt;https://play.google.com/store/apps/details?id=com.airbnb.android&amp;hl=pt_BR&amp;gl=US&gt;. </w:t>
      </w:r>
      <w:proofErr w:type="spellStart"/>
      <w:r w:rsidRPr="002A0558">
        <w:rPr>
          <w:rFonts w:ascii="Times New Roman" w:hAnsi="Times New Roman" w:cs="Times New Roman"/>
          <w:lang w:val="en-US"/>
        </w:rPr>
        <w:t>Acesso</w:t>
      </w:r>
      <w:proofErr w:type="spellEnd"/>
      <w:r w:rsidRPr="002A0558">
        <w:rPr>
          <w:rFonts w:ascii="Times New Roman" w:hAnsi="Times New Roman" w:cs="Times New Roman"/>
          <w:lang w:val="en-US"/>
        </w:rPr>
        <w:t xml:space="preserve"> </w:t>
      </w:r>
      <w:proofErr w:type="spellStart"/>
      <w:r w:rsidRPr="002A0558">
        <w:rPr>
          <w:rFonts w:ascii="Times New Roman" w:hAnsi="Times New Roman" w:cs="Times New Roman"/>
          <w:lang w:val="en-US"/>
        </w:rPr>
        <w:t>em</w:t>
      </w:r>
      <w:proofErr w:type="spellEnd"/>
      <w:r w:rsidRPr="002A0558">
        <w:rPr>
          <w:rFonts w:ascii="Times New Roman" w:hAnsi="Times New Roman" w:cs="Times New Roman"/>
          <w:lang w:val="en-US"/>
        </w:rPr>
        <w:t xml:space="preserve"> 15 </w:t>
      </w:r>
      <w:proofErr w:type="spellStart"/>
      <w:r w:rsidRPr="002A0558">
        <w:rPr>
          <w:rFonts w:ascii="Times New Roman" w:hAnsi="Times New Roman" w:cs="Times New Roman"/>
          <w:lang w:val="en-US"/>
        </w:rPr>
        <w:t>junho</w:t>
      </w:r>
      <w:proofErr w:type="spellEnd"/>
      <w:r w:rsidRPr="002A0558">
        <w:rPr>
          <w:rFonts w:ascii="Times New Roman" w:hAnsi="Times New Roman" w:cs="Times New Roman"/>
          <w:lang w:val="en-US"/>
        </w:rPr>
        <w:t xml:space="preserve"> 2023.</w:t>
      </w:r>
    </w:p>
    <w:p w14:paraId="1CF5C23A" w14:textId="77777777" w:rsidR="002A0558" w:rsidRPr="002A0558" w:rsidRDefault="002A0558" w:rsidP="008F7F6E">
      <w:pPr>
        <w:spacing w:line="240" w:lineRule="auto"/>
        <w:ind w:firstLine="0"/>
        <w:rPr>
          <w:rFonts w:ascii="Times New Roman" w:hAnsi="Times New Roman" w:cs="Times New Roman"/>
          <w:lang w:val="en-US"/>
        </w:rPr>
      </w:pPr>
    </w:p>
    <w:p w14:paraId="1B28F3C1" w14:textId="77777777" w:rsidR="002A0558" w:rsidRPr="00D001F6" w:rsidRDefault="002A0558" w:rsidP="008F7F6E">
      <w:pPr>
        <w:spacing w:line="240" w:lineRule="auto"/>
        <w:ind w:firstLine="0"/>
        <w:rPr>
          <w:rFonts w:ascii="Times New Roman" w:hAnsi="Times New Roman" w:cs="Times New Roman"/>
        </w:rPr>
      </w:pPr>
      <w:r w:rsidRPr="002A0558">
        <w:rPr>
          <w:rFonts w:ascii="Times New Roman" w:hAnsi="Times New Roman" w:cs="Times New Roman"/>
          <w:lang w:val="en-US"/>
        </w:rPr>
        <w:t xml:space="preserve">EVANS, David S.; SCHMALENSEE, Richard. </w:t>
      </w:r>
      <w:r w:rsidRPr="009C430F">
        <w:rPr>
          <w:rFonts w:ascii="Times New Roman" w:hAnsi="Times New Roman" w:cs="Times New Roman"/>
          <w:b/>
          <w:bCs/>
          <w:lang w:val="en-US"/>
        </w:rPr>
        <w:t xml:space="preserve">Matchmakers: the new economics </w:t>
      </w:r>
      <w:proofErr w:type="gramStart"/>
      <w:r w:rsidRPr="009C430F">
        <w:rPr>
          <w:rFonts w:ascii="Times New Roman" w:hAnsi="Times New Roman" w:cs="Times New Roman"/>
          <w:b/>
          <w:bCs/>
          <w:lang w:val="en-US"/>
        </w:rPr>
        <w:t xml:space="preserve">of </w:t>
      </w:r>
      <w:r w:rsidR="008F7F6E" w:rsidRPr="009C430F">
        <w:rPr>
          <w:rFonts w:ascii="Times New Roman" w:hAnsi="Times New Roman" w:cs="Times New Roman"/>
          <w:b/>
          <w:bCs/>
          <w:lang w:val="en-US"/>
        </w:rPr>
        <w:t xml:space="preserve"> </w:t>
      </w:r>
      <w:r w:rsidRPr="009C430F">
        <w:rPr>
          <w:rFonts w:ascii="Times New Roman" w:hAnsi="Times New Roman" w:cs="Times New Roman"/>
          <w:b/>
          <w:bCs/>
          <w:lang w:val="en-US"/>
        </w:rPr>
        <w:t>multisided</w:t>
      </w:r>
      <w:proofErr w:type="gramEnd"/>
      <w:r w:rsidRPr="009C430F">
        <w:rPr>
          <w:rFonts w:ascii="Times New Roman" w:hAnsi="Times New Roman" w:cs="Times New Roman"/>
          <w:b/>
          <w:bCs/>
          <w:lang w:val="en-US"/>
        </w:rPr>
        <w:t xml:space="preserve"> platforms. </w:t>
      </w:r>
      <w:r w:rsidRPr="00D001F6">
        <w:rPr>
          <w:rFonts w:ascii="Times New Roman" w:hAnsi="Times New Roman" w:cs="Times New Roman"/>
        </w:rPr>
        <w:t>Boston: Harvard Business Review Press, 2016.</w:t>
      </w:r>
    </w:p>
    <w:p w14:paraId="0D1BEDEF" w14:textId="77777777" w:rsidR="002A0558" w:rsidRPr="00D001F6" w:rsidRDefault="002A0558" w:rsidP="008F7F6E">
      <w:pPr>
        <w:spacing w:line="240" w:lineRule="auto"/>
        <w:ind w:firstLine="0"/>
        <w:rPr>
          <w:rFonts w:ascii="Times New Roman" w:hAnsi="Times New Roman" w:cs="Times New Roman"/>
        </w:rPr>
      </w:pPr>
    </w:p>
    <w:p w14:paraId="0383B3DB" w14:textId="77777777" w:rsidR="002A0558" w:rsidRPr="00D001F6" w:rsidRDefault="002A0558" w:rsidP="008F7F6E">
      <w:pPr>
        <w:spacing w:line="240" w:lineRule="auto"/>
        <w:ind w:firstLine="0"/>
        <w:rPr>
          <w:rFonts w:ascii="Times New Roman" w:hAnsi="Times New Roman" w:cs="Times New Roman"/>
        </w:rPr>
      </w:pPr>
      <w:r w:rsidRPr="00D001F6">
        <w:rPr>
          <w:rFonts w:ascii="Times New Roman" w:hAnsi="Times New Roman" w:cs="Times New Roman"/>
        </w:rPr>
        <w:t xml:space="preserve">FILARDI, A. L.; TRAINA, A. J. M. </w:t>
      </w:r>
      <w:r w:rsidRPr="00D001F6">
        <w:rPr>
          <w:rFonts w:ascii="Times New Roman" w:hAnsi="Times New Roman" w:cs="Times New Roman"/>
          <w:b/>
          <w:bCs/>
        </w:rPr>
        <w:t>Montando questionários para medir a satisfação</w:t>
      </w:r>
      <w:r w:rsidR="008F7F6E" w:rsidRPr="00D001F6">
        <w:rPr>
          <w:rFonts w:ascii="Times New Roman" w:hAnsi="Times New Roman" w:cs="Times New Roman"/>
          <w:b/>
          <w:bCs/>
        </w:rPr>
        <w:t xml:space="preserve"> </w:t>
      </w:r>
      <w:r w:rsidRPr="00D001F6">
        <w:rPr>
          <w:rFonts w:ascii="Times New Roman" w:hAnsi="Times New Roman" w:cs="Times New Roman"/>
          <w:b/>
          <w:bCs/>
        </w:rPr>
        <w:t>do usuário: avaliação de interface de um sistema que utiliza técnica de recuperação de imagens</w:t>
      </w:r>
      <w:r w:rsidR="008F7F6E" w:rsidRPr="00D001F6">
        <w:rPr>
          <w:rFonts w:ascii="Times New Roman" w:hAnsi="Times New Roman" w:cs="Times New Roman"/>
          <w:b/>
          <w:bCs/>
        </w:rPr>
        <w:t xml:space="preserve"> </w:t>
      </w:r>
      <w:r w:rsidRPr="00D001F6">
        <w:rPr>
          <w:rFonts w:ascii="Times New Roman" w:hAnsi="Times New Roman" w:cs="Times New Roman"/>
          <w:b/>
          <w:bCs/>
        </w:rPr>
        <w:t>por conteúdo.</w:t>
      </w:r>
      <w:r w:rsidRPr="00D001F6">
        <w:rPr>
          <w:rFonts w:ascii="Times New Roman" w:hAnsi="Times New Roman" w:cs="Times New Roman"/>
        </w:rPr>
        <w:t xml:space="preserve"> In: IN: SIMPÓSIO BRASILEIRO DE FATORES HUMANOS EM SISTEMAS COMPUTACIONAIS, 8 </w:t>
      </w:r>
      <w:proofErr w:type="gramStart"/>
      <w:r w:rsidRPr="00D001F6">
        <w:rPr>
          <w:rFonts w:ascii="Times New Roman" w:hAnsi="Times New Roman" w:cs="Times New Roman"/>
        </w:rPr>
        <w:t>. . . .</w:t>
      </w:r>
      <w:proofErr w:type="gramEnd"/>
      <w:r w:rsidRPr="00D001F6">
        <w:rPr>
          <w:rFonts w:ascii="Times New Roman" w:hAnsi="Times New Roman" w:cs="Times New Roman"/>
        </w:rPr>
        <w:t xml:space="preserve"> Embrapa Territorial-Artigo em anais de congresso (ALICE). [</w:t>
      </w:r>
      <w:proofErr w:type="spellStart"/>
      <w:r w:rsidRPr="00D001F6">
        <w:rPr>
          <w:rFonts w:ascii="Times New Roman" w:hAnsi="Times New Roman" w:cs="Times New Roman"/>
        </w:rPr>
        <w:t>S.l</w:t>
      </w:r>
      <w:proofErr w:type="spellEnd"/>
      <w:r w:rsidRPr="00D001F6">
        <w:rPr>
          <w:rFonts w:ascii="Times New Roman" w:hAnsi="Times New Roman" w:cs="Times New Roman"/>
        </w:rPr>
        <w:t>.], 2008.</w:t>
      </w:r>
    </w:p>
    <w:p w14:paraId="6E979DB7" w14:textId="77777777" w:rsidR="002A0558" w:rsidRPr="00D001F6" w:rsidRDefault="002A0558" w:rsidP="008F7F6E">
      <w:pPr>
        <w:spacing w:line="240" w:lineRule="auto"/>
        <w:ind w:firstLine="0"/>
        <w:rPr>
          <w:rFonts w:ascii="Times New Roman" w:hAnsi="Times New Roman" w:cs="Times New Roman"/>
        </w:rPr>
      </w:pPr>
    </w:p>
    <w:p w14:paraId="498A686C" w14:textId="77777777" w:rsidR="002A0558" w:rsidRPr="00D001F6" w:rsidRDefault="002A0558" w:rsidP="008F7F6E">
      <w:pPr>
        <w:spacing w:line="240" w:lineRule="auto"/>
        <w:ind w:firstLine="0"/>
        <w:rPr>
          <w:rFonts w:ascii="Times New Roman" w:hAnsi="Times New Roman" w:cs="Times New Roman"/>
        </w:rPr>
      </w:pPr>
      <w:r w:rsidRPr="00D001F6">
        <w:rPr>
          <w:rFonts w:ascii="Times New Roman" w:hAnsi="Times New Roman" w:cs="Times New Roman"/>
        </w:rPr>
        <w:t xml:space="preserve">LOCALIZA. </w:t>
      </w:r>
      <w:r w:rsidRPr="00D001F6">
        <w:rPr>
          <w:rFonts w:ascii="Times New Roman" w:hAnsi="Times New Roman" w:cs="Times New Roman"/>
          <w:b/>
          <w:bCs/>
        </w:rPr>
        <w:t>Localiza - Aluguel de Carros</w:t>
      </w:r>
      <w:r w:rsidRPr="00D001F6">
        <w:rPr>
          <w:rFonts w:ascii="Times New Roman" w:hAnsi="Times New Roman" w:cs="Times New Roman"/>
        </w:rPr>
        <w:t>. Disponível em: &lt;https://play.google.com/store/apps/details?id=com.localiza.mobile&gt;. Acesso em: 21 maio 2023.</w:t>
      </w:r>
    </w:p>
    <w:p w14:paraId="5DD4C349" w14:textId="77777777" w:rsidR="002A0558" w:rsidRPr="00D001F6" w:rsidRDefault="002A0558" w:rsidP="008F7F6E">
      <w:pPr>
        <w:spacing w:line="240" w:lineRule="auto"/>
        <w:ind w:firstLine="0"/>
        <w:rPr>
          <w:rFonts w:ascii="Times New Roman" w:hAnsi="Times New Roman" w:cs="Times New Roman"/>
        </w:rPr>
      </w:pPr>
    </w:p>
    <w:p w14:paraId="4654AF5F" w14:textId="77777777" w:rsidR="002A0558" w:rsidRPr="00D001F6" w:rsidRDefault="002A0558" w:rsidP="008F7F6E">
      <w:pPr>
        <w:spacing w:line="240" w:lineRule="auto"/>
        <w:ind w:firstLine="0"/>
        <w:rPr>
          <w:rFonts w:ascii="Times New Roman" w:hAnsi="Times New Roman" w:cs="Times New Roman"/>
        </w:rPr>
      </w:pPr>
      <w:r w:rsidRPr="00D001F6">
        <w:rPr>
          <w:rFonts w:ascii="Times New Roman" w:hAnsi="Times New Roman" w:cs="Times New Roman"/>
        </w:rPr>
        <w:t xml:space="preserve">PENA, </w:t>
      </w:r>
      <w:proofErr w:type="spellStart"/>
      <w:r w:rsidRPr="00D001F6">
        <w:rPr>
          <w:rFonts w:ascii="Times New Roman" w:hAnsi="Times New Roman" w:cs="Times New Roman"/>
        </w:rPr>
        <w:t>Lourena</w:t>
      </w:r>
      <w:proofErr w:type="spellEnd"/>
      <w:r w:rsidRPr="00D001F6">
        <w:rPr>
          <w:rFonts w:ascii="Times New Roman" w:hAnsi="Times New Roman" w:cs="Times New Roman"/>
        </w:rPr>
        <w:t xml:space="preserve"> Pereira Mota. </w:t>
      </w:r>
      <w:r w:rsidRPr="00D001F6">
        <w:rPr>
          <w:rFonts w:ascii="Times New Roman" w:hAnsi="Times New Roman" w:cs="Times New Roman"/>
          <w:b/>
          <w:bCs/>
        </w:rPr>
        <w:t>A tecnologia da Informação como Ferramenta para Inovações de Gestão da Localiza na Indústria de Aluguel de Carros: estudo de caso</w:t>
      </w:r>
      <w:r w:rsidRPr="00D001F6">
        <w:rPr>
          <w:rFonts w:ascii="Times New Roman" w:hAnsi="Times New Roman" w:cs="Times New Roman"/>
        </w:rPr>
        <w:t>. 2010. Tese</w:t>
      </w:r>
      <w:r w:rsidR="009C430F" w:rsidRPr="00D001F6">
        <w:rPr>
          <w:rFonts w:ascii="Times New Roman" w:hAnsi="Times New Roman" w:cs="Times New Roman"/>
        </w:rPr>
        <w:t xml:space="preserve"> </w:t>
      </w:r>
      <w:r w:rsidRPr="00D001F6">
        <w:rPr>
          <w:rFonts w:ascii="Times New Roman" w:hAnsi="Times New Roman" w:cs="Times New Roman"/>
        </w:rPr>
        <w:t>(Mestrado) - Graduação em Administração, Universidade Federal da Bahia, Salvador, 2010.</w:t>
      </w:r>
    </w:p>
    <w:p w14:paraId="39D89FE9" w14:textId="77777777" w:rsidR="008F7F6E" w:rsidRPr="00D001F6" w:rsidRDefault="008F7F6E" w:rsidP="008F7F6E">
      <w:pPr>
        <w:spacing w:line="240" w:lineRule="auto"/>
        <w:ind w:firstLine="0"/>
        <w:rPr>
          <w:rFonts w:ascii="Times New Roman" w:hAnsi="Times New Roman" w:cs="Times New Roman"/>
        </w:rPr>
      </w:pPr>
    </w:p>
    <w:p w14:paraId="467B83AA" w14:textId="77777777" w:rsidR="008F7F6E" w:rsidRPr="008F7F6E" w:rsidRDefault="008F7F6E" w:rsidP="008F7F6E">
      <w:pPr>
        <w:pStyle w:val="TextodoTrabalho"/>
        <w:ind w:firstLine="0"/>
        <w:rPr>
          <w:rFonts w:ascii="Times New Roman" w:hAnsi="Times New Roman" w:cs="Times New Roman"/>
        </w:rPr>
      </w:pPr>
      <w:r w:rsidRPr="003250B4">
        <w:rPr>
          <w:rFonts w:ascii="Times New Roman" w:hAnsi="Times New Roman" w:cs="Times New Roman"/>
        </w:rPr>
        <w:t xml:space="preserve">PRESSMMAN, R. S. </w:t>
      </w:r>
      <w:r w:rsidRPr="009C430F">
        <w:rPr>
          <w:rFonts w:ascii="Times New Roman" w:hAnsi="Times New Roman" w:cs="Times New Roman"/>
          <w:b/>
          <w:bCs/>
        </w:rPr>
        <w:t>Engenharia de software</w:t>
      </w:r>
      <w:r w:rsidRPr="003250B4">
        <w:rPr>
          <w:rFonts w:ascii="Times New Roman" w:hAnsi="Times New Roman" w:cs="Times New Roman"/>
        </w:rPr>
        <w:t>. 2011.</w:t>
      </w:r>
    </w:p>
    <w:p w14:paraId="0B76D851" w14:textId="77777777" w:rsidR="002A0558" w:rsidRPr="00D001F6" w:rsidRDefault="002A0558" w:rsidP="008F7F6E">
      <w:pPr>
        <w:spacing w:line="240" w:lineRule="auto"/>
        <w:ind w:firstLine="0"/>
        <w:rPr>
          <w:rFonts w:ascii="Times New Roman" w:hAnsi="Times New Roman" w:cs="Times New Roman"/>
        </w:rPr>
      </w:pPr>
      <w:r w:rsidRPr="00D001F6">
        <w:rPr>
          <w:rFonts w:ascii="Times New Roman" w:hAnsi="Times New Roman" w:cs="Times New Roman"/>
        </w:rPr>
        <w:t xml:space="preserve">SILVA, Luisiana Paganelli. </w:t>
      </w:r>
      <w:r w:rsidRPr="00D001F6">
        <w:rPr>
          <w:rFonts w:ascii="Times New Roman" w:hAnsi="Times New Roman" w:cs="Times New Roman"/>
          <w:b/>
          <w:bCs/>
        </w:rPr>
        <w:t>Integração entre o sistema de carro compartilhado e políticas públicas de planejamento urbano</w:t>
      </w:r>
      <w:r w:rsidRPr="00D001F6">
        <w:rPr>
          <w:rFonts w:ascii="Times New Roman" w:hAnsi="Times New Roman" w:cs="Times New Roman"/>
        </w:rPr>
        <w:t>. In: ANAIS DO XV ENANPUR. v. 15 n.</w:t>
      </w:r>
      <w:r w:rsidR="008F7F6E" w:rsidRPr="00D001F6">
        <w:rPr>
          <w:rFonts w:ascii="Times New Roman" w:hAnsi="Times New Roman" w:cs="Times New Roman"/>
        </w:rPr>
        <w:t xml:space="preserve">1 </w:t>
      </w:r>
      <w:r w:rsidRPr="00D001F6">
        <w:rPr>
          <w:rFonts w:ascii="Times New Roman" w:hAnsi="Times New Roman" w:cs="Times New Roman"/>
        </w:rPr>
        <w:t>2013.</w:t>
      </w:r>
    </w:p>
    <w:p w14:paraId="695560CF" w14:textId="77777777" w:rsidR="002A0558" w:rsidRPr="00D001F6" w:rsidRDefault="002A0558" w:rsidP="008F7F6E">
      <w:pPr>
        <w:spacing w:line="240" w:lineRule="auto"/>
        <w:ind w:firstLine="0"/>
        <w:rPr>
          <w:rFonts w:ascii="Times New Roman" w:hAnsi="Times New Roman" w:cs="Times New Roman"/>
        </w:rPr>
      </w:pPr>
    </w:p>
    <w:p w14:paraId="0B6FC6AF" w14:textId="77777777" w:rsidR="002A0558" w:rsidRPr="00D001F6" w:rsidRDefault="002A0558" w:rsidP="008F7F6E">
      <w:pPr>
        <w:spacing w:line="240" w:lineRule="auto"/>
        <w:ind w:firstLine="0"/>
        <w:rPr>
          <w:rFonts w:ascii="Times New Roman" w:hAnsi="Times New Roman" w:cs="Times New Roman"/>
        </w:rPr>
      </w:pPr>
      <w:r w:rsidRPr="00D001F6">
        <w:rPr>
          <w:rFonts w:ascii="Times New Roman" w:hAnsi="Times New Roman" w:cs="Times New Roman"/>
        </w:rPr>
        <w:t xml:space="preserve">TURBI - LOCADORA DE VEÍCULOS. </w:t>
      </w:r>
      <w:proofErr w:type="spellStart"/>
      <w:r w:rsidRPr="00D001F6">
        <w:rPr>
          <w:rFonts w:ascii="Times New Roman" w:hAnsi="Times New Roman" w:cs="Times New Roman"/>
          <w:b/>
          <w:bCs/>
        </w:rPr>
        <w:t>Turbi</w:t>
      </w:r>
      <w:proofErr w:type="spellEnd"/>
      <w:r w:rsidRPr="00D001F6">
        <w:rPr>
          <w:rFonts w:ascii="Times New Roman" w:hAnsi="Times New Roman" w:cs="Times New Roman"/>
          <w:b/>
          <w:bCs/>
        </w:rPr>
        <w:t xml:space="preserve"> - Aluguel de Carros</w:t>
      </w:r>
      <w:r w:rsidRPr="00D001F6">
        <w:rPr>
          <w:rFonts w:ascii="Times New Roman" w:hAnsi="Times New Roman" w:cs="Times New Roman"/>
        </w:rPr>
        <w:t>. Disponível em: &lt;https://play.google.com/store/apps/details?id=br.com.turbi.turbi&gt;. Acesso em: 21</w:t>
      </w:r>
      <w:r w:rsidR="009C430F" w:rsidRPr="00D001F6">
        <w:rPr>
          <w:rFonts w:ascii="Times New Roman" w:hAnsi="Times New Roman" w:cs="Times New Roman"/>
        </w:rPr>
        <w:t xml:space="preserve"> </w:t>
      </w:r>
      <w:r w:rsidRPr="00D001F6">
        <w:rPr>
          <w:rFonts w:ascii="Times New Roman" w:hAnsi="Times New Roman" w:cs="Times New Roman"/>
        </w:rPr>
        <w:t>maio 2023.</w:t>
      </w:r>
    </w:p>
    <w:p w14:paraId="5A25E71D" w14:textId="77777777" w:rsidR="002A0558" w:rsidRPr="00D001F6" w:rsidRDefault="002A0558" w:rsidP="008F7F6E">
      <w:pPr>
        <w:spacing w:line="240" w:lineRule="auto"/>
        <w:ind w:firstLine="0"/>
        <w:rPr>
          <w:rFonts w:ascii="Times New Roman" w:hAnsi="Times New Roman" w:cs="Times New Roman"/>
        </w:rPr>
      </w:pPr>
    </w:p>
    <w:p w14:paraId="7B201E92" w14:textId="77777777" w:rsidR="00E60BAD" w:rsidRPr="009C430F" w:rsidRDefault="002A0558" w:rsidP="008F7F6E">
      <w:pPr>
        <w:spacing w:line="240" w:lineRule="auto"/>
        <w:ind w:firstLine="0"/>
        <w:rPr>
          <w:rFonts w:ascii="Times New Roman" w:hAnsi="Times New Roman" w:cs="Times New Roman"/>
          <w:lang w:val="en-US"/>
        </w:rPr>
      </w:pPr>
      <w:r w:rsidRPr="00D001F6">
        <w:rPr>
          <w:rFonts w:ascii="Times New Roman" w:hAnsi="Times New Roman" w:cs="Times New Roman"/>
        </w:rPr>
        <w:t xml:space="preserve">TURO </w:t>
      </w:r>
      <w:proofErr w:type="gramStart"/>
      <w:r w:rsidRPr="00D001F6">
        <w:rPr>
          <w:rFonts w:ascii="Times New Roman" w:hAnsi="Times New Roman" w:cs="Times New Roman"/>
        </w:rPr>
        <w:t>INC..</w:t>
      </w:r>
      <w:proofErr w:type="gramEnd"/>
      <w:r w:rsidRPr="00D001F6">
        <w:rPr>
          <w:rFonts w:ascii="Times New Roman" w:hAnsi="Times New Roman" w:cs="Times New Roman"/>
        </w:rPr>
        <w:t xml:space="preserve"> </w:t>
      </w:r>
      <w:proofErr w:type="spellStart"/>
      <w:r w:rsidRPr="00D001F6">
        <w:rPr>
          <w:rFonts w:ascii="Times New Roman" w:hAnsi="Times New Roman" w:cs="Times New Roman"/>
          <w:b/>
          <w:bCs/>
        </w:rPr>
        <w:t>Turo</w:t>
      </w:r>
      <w:proofErr w:type="spellEnd"/>
      <w:r w:rsidRPr="00D001F6">
        <w:rPr>
          <w:rFonts w:ascii="Times New Roman" w:hAnsi="Times New Roman" w:cs="Times New Roman"/>
          <w:b/>
          <w:bCs/>
        </w:rPr>
        <w:t xml:space="preserve"> - </w:t>
      </w:r>
      <w:proofErr w:type="spellStart"/>
      <w:r w:rsidRPr="00D001F6">
        <w:rPr>
          <w:rFonts w:ascii="Times New Roman" w:hAnsi="Times New Roman" w:cs="Times New Roman"/>
          <w:b/>
          <w:bCs/>
        </w:rPr>
        <w:t>Find</w:t>
      </w:r>
      <w:proofErr w:type="spellEnd"/>
      <w:r w:rsidRPr="00D001F6">
        <w:rPr>
          <w:rFonts w:ascii="Times New Roman" w:hAnsi="Times New Roman" w:cs="Times New Roman"/>
          <w:b/>
          <w:bCs/>
        </w:rPr>
        <w:t xml:space="preserve"> </w:t>
      </w:r>
      <w:proofErr w:type="spellStart"/>
      <w:r w:rsidRPr="00D001F6">
        <w:rPr>
          <w:rFonts w:ascii="Times New Roman" w:hAnsi="Times New Roman" w:cs="Times New Roman"/>
          <w:b/>
          <w:bCs/>
        </w:rPr>
        <w:t>your</w:t>
      </w:r>
      <w:proofErr w:type="spellEnd"/>
      <w:r w:rsidRPr="00D001F6">
        <w:rPr>
          <w:rFonts w:ascii="Times New Roman" w:hAnsi="Times New Roman" w:cs="Times New Roman"/>
          <w:b/>
          <w:bCs/>
        </w:rPr>
        <w:t xml:space="preserve"> drive</w:t>
      </w:r>
      <w:r w:rsidRPr="00D001F6">
        <w:rPr>
          <w:rFonts w:ascii="Times New Roman" w:hAnsi="Times New Roman" w:cs="Times New Roman"/>
        </w:rPr>
        <w:t>. Disponível em: &lt;https://play.google.com/store/apps/details?id=com.relayrides.android.relayrides&gt;.</w:t>
      </w:r>
      <w:r w:rsidR="009C430F" w:rsidRPr="00D001F6">
        <w:rPr>
          <w:rFonts w:ascii="Times New Roman" w:hAnsi="Times New Roman" w:cs="Times New Roman"/>
        </w:rPr>
        <w:t xml:space="preserve"> </w:t>
      </w:r>
      <w:proofErr w:type="spellStart"/>
      <w:r w:rsidRPr="002A0558">
        <w:rPr>
          <w:rFonts w:ascii="Times New Roman" w:hAnsi="Times New Roman" w:cs="Times New Roman"/>
          <w:lang w:val="en-US"/>
        </w:rPr>
        <w:t>Acesso</w:t>
      </w:r>
      <w:proofErr w:type="spellEnd"/>
      <w:r w:rsidRPr="002A0558">
        <w:rPr>
          <w:rFonts w:ascii="Times New Roman" w:hAnsi="Times New Roman" w:cs="Times New Roman"/>
          <w:lang w:val="en-US"/>
        </w:rPr>
        <w:t xml:space="preserve"> </w:t>
      </w:r>
      <w:proofErr w:type="spellStart"/>
      <w:r w:rsidRPr="002A0558">
        <w:rPr>
          <w:rFonts w:ascii="Times New Roman" w:hAnsi="Times New Roman" w:cs="Times New Roman"/>
          <w:lang w:val="en-US"/>
        </w:rPr>
        <w:t>em</w:t>
      </w:r>
      <w:proofErr w:type="spellEnd"/>
      <w:r w:rsidRPr="002A0558">
        <w:rPr>
          <w:rFonts w:ascii="Times New Roman" w:hAnsi="Times New Roman" w:cs="Times New Roman"/>
          <w:lang w:val="en-US"/>
        </w:rPr>
        <w:t xml:space="preserve">: 21 </w:t>
      </w:r>
      <w:proofErr w:type="spellStart"/>
      <w:r w:rsidRPr="002A0558">
        <w:rPr>
          <w:rFonts w:ascii="Times New Roman" w:hAnsi="Times New Roman" w:cs="Times New Roman"/>
          <w:lang w:val="en-US"/>
        </w:rPr>
        <w:t>maio</w:t>
      </w:r>
      <w:proofErr w:type="spellEnd"/>
      <w:r w:rsidRPr="002A0558">
        <w:rPr>
          <w:rFonts w:ascii="Times New Roman" w:hAnsi="Times New Roman" w:cs="Times New Roman"/>
          <w:lang w:val="en-US"/>
        </w:rPr>
        <w:t xml:space="preserve"> 202</w:t>
      </w:r>
      <w:r w:rsidR="009C430F">
        <w:rPr>
          <w:rFonts w:ascii="Times New Roman" w:hAnsi="Times New Roman" w:cs="Times New Roman"/>
          <w:lang w:val="en-US"/>
        </w:rPr>
        <w:t>3.</w:t>
      </w:r>
    </w:p>
    <w:sectPr w:rsidR="00E60BAD" w:rsidRPr="009C430F">
      <w:headerReference w:type="even" r:id="rId19"/>
      <w:headerReference w:type="default" r:id="rId20"/>
      <w:headerReference w:type="first" r:id="rId21"/>
      <w:pgSz w:w="11906" w:h="16838"/>
      <w:pgMar w:top="1701" w:right="1134" w:bottom="1134" w:left="1701" w:header="113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885AB" w14:textId="77777777" w:rsidR="0059198A" w:rsidRDefault="0059198A">
      <w:pPr>
        <w:spacing w:line="240" w:lineRule="auto"/>
      </w:pPr>
      <w:r>
        <w:separator/>
      </w:r>
    </w:p>
  </w:endnote>
  <w:endnote w:type="continuationSeparator" w:id="0">
    <w:p w14:paraId="2F8D8736" w14:textId="77777777" w:rsidR="0059198A" w:rsidRDefault="0059198A">
      <w:pPr>
        <w:spacing w:line="240" w:lineRule="auto"/>
      </w:pPr>
      <w:r>
        <w:continuationSeparator/>
      </w:r>
    </w:p>
  </w:endnote>
  <w:endnote w:type="continuationNotice" w:id="1">
    <w:p w14:paraId="184CF18F" w14:textId="77777777" w:rsidR="0059198A" w:rsidRDefault="0059198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Vivaldi">
    <w:panose1 w:val="03020602050506090804"/>
    <w:charset w:val="00"/>
    <w:family w:val="script"/>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60E1D" w14:textId="77777777" w:rsidR="0059198A" w:rsidRDefault="0059198A">
      <w:pPr>
        <w:spacing w:line="240" w:lineRule="auto"/>
      </w:pPr>
      <w:r>
        <w:separator/>
      </w:r>
    </w:p>
  </w:footnote>
  <w:footnote w:type="continuationSeparator" w:id="0">
    <w:p w14:paraId="6E70ACA4" w14:textId="77777777" w:rsidR="0059198A" w:rsidRDefault="0059198A">
      <w:pPr>
        <w:spacing w:line="240" w:lineRule="auto"/>
      </w:pPr>
      <w:r>
        <w:continuationSeparator/>
      </w:r>
    </w:p>
  </w:footnote>
  <w:footnote w:type="continuationNotice" w:id="1">
    <w:p w14:paraId="444746B7" w14:textId="77777777" w:rsidR="0059198A" w:rsidRDefault="0059198A">
      <w:pPr>
        <w:spacing w:line="240" w:lineRule="auto"/>
      </w:pPr>
    </w:p>
  </w:footnote>
  <w:footnote w:id="2">
    <w:p w14:paraId="695E2556" w14:textId="48F750BB" w:rsidR="00EE3482" w:rsidRPr="00EE3482" w:rsidRDefault="00EE3482">
      <w:pPr>
        <w:pStyle w:val="Textodenotaderodap"/>
        <w:rPr>
          <w:lang w:val="pt-BR"/>
        </w:rPr>
      </w:pPr>
      <w:r>
        <w:rPr>
          <w:rStyle w:val="Refdenotaderodap"/>
        </w:rPr>
        <w:footnoteRef/>
      </w:r>
      <w:r w:rsidRPr="00930702">
        <w:rPr>
          <w:lang w:val="pt-BR"/>
        </w:rPr>
        <w:t xml:space="preserve"> </w:t>
      </w:r>
      <w:r>
        <w:rPr>
          <w:lang w:val="pt-BR"/>
        </w:rPr>
        <w:t>JAVA. Oracle</w:t>
      </w:r>
      <w:r w:rsidR="007C2F9D">
        <w:rPr>
          <w:lang w:val="pt-BR"/>
        </w:rPr>
        <w:t xml:space="preserve">. Disponível em: </w:t>
      </w:r>
      <w:hyperlink r:id="rId1" w:history="1">
        <w:r w:rsidR="007C2F9D" w:rsidRPr="00F367F5">
          <w:rPr>
            <w:rStyle w:val="Hyperlink"/>
            <w:lang w:val="pt-BR"/>
          </w:rPr>
          <w:t>https://www.java.com/pt-BR/</w:t>
        </w:r>
      </w:hyperlink>
      <w:r w:rsidR="007C2F9D">
        <w:rPr>
          <w:lang w:val="pt-BR"/>
        </w:rPr>
        <w:t xml:space="preserve"> </w:t>
      </w:r>
    </w:p>
  </w:footnote>
  <w:footnote w:id="3">
    <w:p w14:paraId="06B54643" w14:textId="44E145E3" w:rsidR="00D314CA" w:rsidRPr="00D314CA" w:rsidRDefault="00D314CA">
      <w:pPr>
        <w:pStyle w:val="Textodenotaderodap"/>
        <w:rPr>
          <w:lang w:val="pt-BR"/>
        </w:rPr>
      </w:pPr>
      <w:r>
        <w:rPr>
          <w:rStyle w:val="Refdenotaderodap"/>
        </w:rPr>
        <w:footnoteRef/>
      </w:r>
      <w:r w:rsidRPr="00930702">
        <w:rPr>
          <w:lang w:val="pt-BR"/>
        </w:rPr>
        <w:t xml:space="preserve"> </w:t>
      </w:r>
      <w:r w:rsidR="007C3F68" w:rsidRPr="00930702">
        <w:rPr>
          <w:lang w:val="pt-BR"/>
        </w:rPr>
        <w:t xml:space="preserve">SPRING. </w:t>
      </w:r>
      <w:proofErr w:type="spellStart"/>
      <w:r w:rsidR="00722DF2" w:rsidRPr="00930702">
        <w:rPr>
          <w:lang w:val="pt-BR"/>
        </w:rPr>
        <w:t>Vmware</w:t>
      </w:r>
      <w:proofErr w:type="spellEnd"/>
      <w:r w:rsidR="00722DF2" w:rsidRPr="00930702">
        <w:rPr>
          <w:lang w:val="pt-BR"/>
        </w:rPr>
        <w:t>, Inc. Disponível em</w:t>
      </w:r>
      <w:r w:rsidR="00917A60" w:rsidRPr="00930702">
        <w:rPr>
          <w:lang w:val="pt-BR"/>
        </w:rPr>
        <w:t>:</w:t>
      </w:r>
      <w:r w:rsidR="00722DF2" w:rsidRPr="00930702">
        <w:rPr>
          <w:lang w:val="pt-BR"/>
        </w:rPr>
        <w:t xml:space="preserve"> </w:t>
      </w:r>
      <w:hyperlink r:id="rId2" w:history="1">
        <w:r w:rsidR="00917A60" w:rsidRPr="00930702">
          <w:rPr>
            <w:rStyle w:val="Hyperlink"/>
            <w:lang w:val="pt-BR"/>
          </w:rPr>
          <w:t>https://spring.io/</w:t>
        </w:r>
      </w:hyperlink>
      <w:r w:rsidR="00917A60" w:rsidRPr="00930702">
        <w:rPr>
          <w:lang w:val="pt-BR"/>
        </w:rPr>
        <w:t xml:space="preserve"> </w:t>
      </w:r>
    </w:p>
  </w:footnote>
  <w:footnote w:id="4">
    <w:p w14:paraId="55385DCA" w14:textId="6540AFCB" w:rsidR="00BB12D4" w:rsidRPr="00BB12D4" w:rsidRDefault="00BB12D4">
      <w:pPr>
        <w:pStyle w:val="Textodenotaderodap"/>
        <w:rPr>
          <w:lang w:val="pt-BR"/>
        </w:rPr>
      </w:pPr>
      <w:r>
        <w:rPr>
          <w:rStyle w:val="Refdenotaderodap"/>
        </w:rPr>
        <w:footnoteRef/>
      </w:r>
      <w:r w:rsidRPr="00930702">
        <w:rPr>
          <w:lang w:val="pt-BR"/>
        </w:rPr>
        <w:t xml:space="preserve"> </w:t>
      </w:r>
      <w:r>
        <w:rPr>
          <w:lang w:val="pt-BR"/>
        </w:rPr>
        <w:t xml:space="preserve">MYSQL. </w:t>
      </w:r>
      <w:r w:rsidR="00CF7743">
        <w:rPr>
          <w:lang w:val="pt-BR"/>
        </w:rPr>
        <w:t xml:space="preserve">Oracle. Disponível em: </w:t>
      </w:r>
      <w:hyperlink r:id="rId3" w:history="1">
        <w:r w:rsidR="00CF7743" w:rsidRPr="00F367F5">
          <w:rPr>
            <w:rStyle w:val="Hyperlink"/>
            <w:lang w:val="pt-BR"/>
          </w:rPr>
          <w:t>https://www.mysql.com/</w:t>
        </w:r>
      </w:hyperlink>
      <w:r w:rsidR="00CF7743">
        <w:rPr>
          <w:lang w:val="pt-BR"/>
        </w:rPr>
        <w:t xml:space="preserve"> </w:t>
      </w:r>
    </w:p>
  </w:footnote>
  <w:footnote w:id="5">
    <w:p w14:paraId="6BC221B5" w14:textId="3BF28420" w:rsidR="00F10A59" w:rsidRPr="00F10A59" w:rsidRDefault="00F10A59">
      <w:pPr>
        <w:pStyle w:val="Textodenotaderodap"/>
        <w:rPr>
          <w:lang w:val="pt-BR"/>
        </w:rPr>
      </w:pPr>
      <w:r>
        <w:rPr>
          <w:rStyle w:val="Refdenotaderodap"/>
        </w:rPr>
        <w:footnoteRef/>
      </w:r>
      <w:r w:rsidRPr="00930702">
        <w:rPr>
          <w:lang w:val="pt-BR"/>
        </w:rPr>
        <w:t xml:space="preserve"> </w:t>
      </w:r>
      <w:r w:rsidR="00335F0A">
        <w:rPr>
          <w:lang w:val="pt-BR"/>
        </w:rPr>
        <w:t xml:space="preserve">TRELLO. </w:t>
      </w:r>
      <w:proofErr w:type="spellStart"/>
      <w:r w:rsidR="00335F0A">
        <w:rPr>
          <w:lang w:val="pt-BR"/>
        </w:rPr>
        <w:t>Atla</w:t>
      </w:r>
      <w:r w:rsidR="00DC0A4C">
        <w:rPr>
          <w:lang w:val="pt-BR"/>
        </w:rPr>
        <w:t>ssian</w:t>
      </w:r>
      <w:proofErr w:type="spellEnd"/>
      <w:r w:rsidR="00DC0A4C">
        <w:rPr>
          <w:lang w:val="pt-BR"/>
        </w:rPr>
        <w:t xml:space="preserve">. Disponível em: </w:t>
      </w:r>
      <w:hyperlink r:id="rId4" w:history="1">
        <w:r w:rsidR="00DC0A4C" w:rsidRPr="00F367F5">
          <w:rPr>
            <w:rStyle w:val="Hyperlink"/>
            <w:lang w:val="pt-BR"/>
          </w:rPr>
          <w:t>https://trello.com/pt-BR</w:t>
        </w:r>
      </w:hyperlink>
      <w:r w:rsidR="00DC0A4C">
        <w:rPr>
          <w:lang w:val="pt-BR"/>
        </w:rPr>
        <w:t xml:space="preserve"> </w:t>
      </w:r>
    </w:p>
  </w:footnote>
  <w:footnote w:id="6">
    <w:p w14:paraId="61F36604" w14:textId="142BFEED" w:rsidR="00A51D85" w:rsidRPr="00A51D85" w:rsidRDefault="00A51D85">
      <w:pPr>
        <w:pStyle w:val="Textodenotaderodap"/>
        <w:rPr>
          <w:lang w:val="pt-BR"/>
        </w:rPr>
      </w:pPr>
      <w:r>
        <w:rPr>
          <w:rStyle w:val="Refdenotaderodap"/>
        </w:rPr>
        <w:footnoteRef/>
      </w:r>
      <w:r w:rsidRPr="00930702">
        <w:rPr>
          <w:lang w:val="pt-BR"/>
        </w:rPr>
        <w:t xml:space="preserve"> </w:t>
      </w:r>
      <w:r>
        <w:rPr>
          <w:lang w:val="pt-BR"/>
        </w:rPr>
        <w:t xml:space="preserve">GITHUB. GitHub, Inc. Disponível em: </w:t>
      </w:r>
      <w:hyperlink r:id="rId5" w:history="1">
        <w:r w:rsidRPr="00F367F5">
          <w:rPr>
            <w:rStyle w:val="Hyperlink"/>
            <w:lang w:val="pt-BR"/>
          </w:rPr>
          <w:t>https://github.com/</w:t>
        </w:r>
      </w:hyperlink>
      <w:r>
        <w:rPr>
          <w:lang w:val="pt-BR"/>
        </w:rPr>
        <w:t xml:space="preserve"> </w:t>
      </w:r>
    </w:p>
  </w:footnote>
  <w:footnote w:id="7">
    <w:p w14:paraId="49394B89" w14:textId="3068998F" w:rsidR="004B2F56" w:rsidRPr="004B2F56" w:rsidRDefault="004B2F56">
      <w:pPr>
        <w:pStyle w:val="Textodenotaderodap"/>
        <w:rPr>
          <w:lang w:val="pt-BR"/>
        </w:rPr>
      </w:pPr>
      <w:r>
        <w:rPr>
          <w:rStyle w:val="Refdenotaderodap"/>
        </w:rPr>
        <w:footnoteRef/>
      </w:r>
      <w:r w:rsidRPr="00930702">
        <w:rPr>
          <w:lang w:val="pt-BR"/>
        </w:rPr>
        <w:t xml:space="preserve"> </w:t>
      </w:r>
      <w:r w:rsidR="009F78EB">
        <w:rPr>
          <w:lang w:val="pt-BR"/>
        </w:rPr>
        <w:t xml:space="preserve">MODELIO. </w:t>
      </w:r>
      <w:proofErr w:type="spellStart"/>
      <w:r w:rsidR="009F78EB">
        <w:rPr>
          <w:lang w:val="pt-BR"/>
        </w:rPr>
        <w:t>Docaposte</w:t>
      </w:r>
      <w:proofErr w:type="spellEnd"/>
      <w:r w:rsidR="009F78EB">
        <w:rPr>
          <w:lang w:val="pt-BR"/>
        </w:rPr>
        <w:t xml:space="preserve">. Disponível em: </w:t>
      </w:r>
      <w:r w:rsidR="006A082C">
        <w:rPr>
          <w:lang w:val="pt-BR"/>
        </w:rPr>
        <w:t>&lt;</w:t>
      </w:r>
      <w:hyperlink r:id="rId6" w:history="1">
        <w:r w:rsidR="006A082C" w:rsidRPr="00F367F5">
          <w:rPr>
            <w:rStyle w:val="Hyperlink"/>
            <w:lang w:val="pt-BR"/>
          </w:rPr>
          <w:t>https://www.modelio.org/index.htm</w:t>
        </w:r>
      </w:hyperlink>
      <w:r w:rsidR="006A082C">
        <w:rPr>
          <w:lang w:val="pt-BR"/>
        </w:rPr>
        <w:t>&gt;</w:t>
      </w:r>
      <w:r w:rsidR="009F78EB">
        <w:rPr>
          <w:lang w:val="pt-BR"/>
        </w:rPr>
        <w:t xml:space="preserve"> </w:t>
      </w:r>
    </w:p>
  </w:footnote>
  <w:footnote w:id="8">
    <w:p w14:paraId="07F21636" w14:textId="1E3DE35E" w:rsidR="009F78EB" w:rsidRPr="009F78EB" w:rsidRDefault="009F78EB">
      <w:pPr>
        <w:pStyle w:val="Textodenotaderodap"/>
        <w:rPr>
          <w:lang w:val="pt-BR"/>
        </w:rPr>
      </w:pPr>
      <w:r>
        <w:rPr>
          <w:rStyle w:val="Refdenotaderodap"/>
        </w:rPr>
        <w:footnoteRef/>
      </w:r>
      <w:r w:rsidRPr="00930702">
        <w:rPr>
          <w:lang w:val="pt-BR"/>
        </w:rPr>
        <w:t xml:space="preserve"> </w:t>
      </w:r>
      <w:r w:rsidR="00FF6D85">
        <w:rPr>
          <w:lang w:val="pt-BR"/>
        </w:rPr>
        <w:t xml:space="preserve">BR MODELO. Br Modelo. Disponível em: </w:t>
      </w:r>
      <w:r w:rsidR="006A082C">
        <w:rPr>
          <w:lang w:val="pt-BR"/>
        </w:rPr>
        <w:t>&lt;</w:t>
      </w:r>
      <w:hyperlink r:id="rId7" w:history="1">
        <w:r w:rsidR="006A082C" w:rsidRPr="00F367F5">
          <w:rPr>
            <w:rStyle w:val="Hyperlink"/>
            <w:lang w:val="pt-BR"/>
          </w:rPr>
          <w:t>https://www.brmodeloweb.com/lang/pt-br/index.html</w:t>
        </w:r>
      </w:hyperlink>
      <w:r w:rsidR="006A082C">
        <w:rPr>
          <w:lang w:val="pt-BR"/>
        </w:rPr>
        <w:t>&gt;</w:t>
      </w:r>
      <w:r w:rsidR="00FF6D85">
        <w:rPr>
          <w:lang w:val="pt-BR"/>
        </w:rPr>
        <w:t xml:space="preserve"> </w:t>
      </w:r>
    </w:p>
  </w:footnote>
  <w:footnote w:id="9">
    <w:p w14:paraId="57806A6E" w14:textId="252E6CBE" w:rsidR="005F4973" w:rsidRPr="005F4973" w:rsidRDefault="005F4973">
      <w:pPr>
        <w:pStyle w:val="Textodenotaderodap"/>
        <w:rPr>
          <w:lang w:val="pt-BR"/>
        </w:rPr>
      </w:pPr>
      <w:r>
        <w:rPr>
          <w:rStyle w:val="Refdenotaderodap"/>
        </w:rPr>
        <w:footnoteRef/>
      </w:r>
      <w:r w:rsidRPr="00930702">
        <w:rPr>
          <w:lang w:val="pt-BR"/>
        </w:rPr>
        <w:t xml:space="preserve"> </w:t>
      </w:r>
      <w:r>
        <w:rPr>
          <w:lang w:val="pt-BR"/>
        </w:rPr>
        <w:t xml:space="preserve">FIGMA. </w:t>
      </w:r>
      <w:proofErr w:type="spellStart"/>
      <w:r>
        <w:rPr>
          <w:lang w:val="pt-BR"/>
        </w:rPr>
        <w:t>Figma</w:t>
      </w:r>
      <w:proofErr w:type="spellEnd"/>
      <w:r>
        <w:rPr>
          <w:lang w:val="pt-BR"/>
        </w:rPr>
        <w:t xml:space="preserve">. Disponível em: </w:t>
      </w:r>
      <w:r w:rsidR="006A082C">
        <w:rPr>
          <w:lang w:val="pt-BR"/>
        </w:rPr>
        <w:t>&lt;</w:t>
      </w:r>
      <w:hyperlink r:id="rId8" w:history="1">
        <w:r w:rsidR="006A082C" w:rsidRPr="00F367F5">
          <w:rPr>
            <w:rStyle w:val="Hyperlink"/>
            <w:lang w:val="pt-BR"/>
          </w:rPr>
          <w:t>https://www.figma.com/</w:t>
        </w:r>
      </w:hyperlink>
      <w:r w:rsidR="006A082C">
        <w:rPr>
          <w:lang w:val="pt-BR"/>
        </w:rPr>
        <w:t>&gt;</w:t>
      </w:r>
      <w:r w:rsidR="001D72CE">
        <w:rPr>
          <w:lang w:val="pt-BR"/>
        </w:rPr>
        <w:t xml:space="preserve"> </w:t>
      </w:r>
    </w:p>
  </w:footnote>
  <w:footnote w:id="10">
    <w:p w14:paraId="2FF5E4BB" w14:textId="1E717A4C" w:rsidR="00EA257D" w:rsidRPr="00EA257D" w:rsidRDefault="00EA257D">
      <w:pPr>
        <w:pStyle w:val="Textodenotaderodap"/>
        <w:rPr>
          <w:lang w:val="pt-BR"/>
        </w:rPr>
      </w:pPr>
      <w:r>
        <w:rPr>
          <w:rStyle w:val="Refdenotaderodap"/>
        </w:rPr>
        <w:footnoteRef/>
      </w:r>
      <w:r w:rsidRPr="00930702">
        <w:rPr>
          <w:lang w:val="pt-BR"/>
        </w:rPr>
        <w:t xml:space="preserve"> </w:t>
      </w:r>
      <w:r>
        <w:rPr>
          <w:lang w:val="pt-BR"/>
        </w:rPr>
        <w:t xml:space="preserve">BOOTSTRAP. </w:t>
      </w:r>
      <w:proofErr w:type="spellStart"/>
      <w:r>
        <w:rPr>
          <w:lang w:val="pt-BR"/>
        </w:rPr>
        <w:t>Bootstrap</w:t>
      </w:r>
      <w:proofErr w:type="spellEnd"/>
      <w:r>
        <w:rPr>
          <w:lang w:val="pt-BR"/>
        </w:rPr>
        <w:t xml:space="preserve">. Disponível em: </w:t>
      </w:r>
      <w:r w:rsidR="006A082C">
        <w:rPr>
          <w:lang w:val="pt-BR"/>
        </w:rPr>
        <w:t>&lt;</w:t>
      </w:r>
      <w:hyperlink r:id="rId9" w:history="1">
        <w:r w:rsidR="006A082C" w:rsidRPr="00F367F5">
          <w:rPr>
            <w:rStyle w:val="Hyperlink"/>
            <w:lang w:val="pt-BR"/>
          </w:rPr>
          <w:t>https://getbootstrap.com/</w:t>
        </w:r>
      </w:hyperlink>
      <w:r w:rsidR="006A082C">
        <w:rPr>
          <w:lang w:val="pt-BR"/>
        </w:rPr>
        <w:t>&gt;</w:t>
      </w:r>
      <w:r w:rsidR="00261901">
        <w:rPr>
          <w:lang w:val="pt-BR"/>
        </w:rPr>
        <w:t xml:space="preserve"> </w:t>
      </w:r>
    </w:p>
  </w:footnote>
  <w:footnote w:id="11">
    <w:p w14:paraId="3203C8C5" w14:textId="4E92C7FD" w:rsidR="004B6BE1" w:rsidRPr="004B6BE1" w:rsidRDefault="004B6BE1">
      <w:pPr>
        <w:pStyle w:val="Textodenotaderodap"/>
        <w:rPr>
          <w:lang w:val="pt-BR"/>
        </w:rPr>
      </w:pPr>
      <w:r>
        <w:rPr>
          <w:rStyle w:val="Refdenotaderodap"/>
        </w:rPr>
        <w:footnoteRef/>
      </w:r>
      <w:r w:rsidRPr="00930702">
        <w:rPr>
          <w:lang w:val="pt-BR"/>
        </w:rPr>
        <w:t xml:space="preserve"> </w:t>
      </w:r>
      <w:r w:rsidR="00E361CC">
        <w:rPr>
          <w:lang w:val="pt-BR"/>
        </w:rPr>
        <w:t xml:space="preserve">ANGULAR. </w:t>
      </w:r>
      <w:r w:rsidR="007E1F4D">
        <w:rPr>
          <w:lang w:val="pt-BR"/>
        </w:rPr>
        <w:t xml:space="preserve">Google. Disponível em: </w:t>
      </w:r>
      <w:r w:rsidR="006A082C">
        <w:rPr>
          <w:lang w:val="pt-BR"/>
        </w:rPr>
        <w:t>&lt;</w:t>
      </w:r>
      <w:hyperlink r:id="rId10" w:history="1">
        <w:r w:rsidR="006A082C" w:rsidRPr="00F367F5">
          <w:rPr>
            <w:rStyle w:val="Hyperlink"/>
            <w:lang w:val="pt-BR"/>
          </w:rPr>
          <w:t>https://angular.io/</w:t>
        </w:r>
      </w:hyperlink>
      <w:r w:rsidR="006A082C">
        <w:rPr>
          <w:lang w:val="pt-BR"/>
        </w:rPr>
        <w:t>&gt;</w:t>
      </w:r>
      <w:r w:rsidR="007E1F4D">
        <w:rPr>
          <w:lang w:val="pt-BR"/>
        </w:rPr>
        <w:t xml:space="preserve"> </w:t>
      </w:r>
    </w:p>
  </w:footnote>
  <w:footnote w:id="12">
    <w:p w14:paraId="536D689A" w14:textId="0CD2492E" w:rsidR="00AD07F8" w:rsidRPr="00AD07F8" w:rsidRDefault="00AD07F8">
      <w:pPr>
        <w:pStyle w:val="Textodenotaderodap"/>
        <w:rPr>
          <w:lang w:val="pt-BR"/>
        </w:rPr>
      </w:pPr>
      <w:r>
        <w:rPr>
          <w:rStyle w:val="Refdenotaderodap"/>
        </w:rPr>
        <w:footnoteRef/>
      </w:r>
      <w:r w:rsidRPr="00930702">
        <w:rPr>
          <w:lang w:val="pt-BR"/>
        </w:rPr>
        <w:t xml:space="preserve"> </w:t>
      </w:r>
      <w:r>
        <w:rPr>
          <w:lang w:val="pt-BR"/>
        </w:rPr>
        <w:t xml:space="preserve">POSTMAN. </w:t>
      </w:r>
      <w:proofErr w:type="spellStart"/>
      <w:r>
        <w:rPr>
          <w:lang w:val="pt-BR"/>
        </w:rPr>
        <w:t>Postman</w:t>
      </w:r>
      <w:proofErr w:type="spellEnd"/>
      <w:r>
        <w:rPr>
          <w:lang w:val="pt-BR"/>
        </w:rPr>
        <w:t xml:space="preserve">, Inc. Disponível em: </w:t>
      </w:r>
      <w:r w:rsidR="006A082C">
        <w:rPr>
          <w:lang w:val="pt-BR"/>
        </w:rPr>
        <w:t>&lt;</w:t>
      </w:r>
      <w:hyperlink r:id="rId11" w:history="1">
        <w:r w:rsidR="006A082C" w:rsidRPr="00F367F5">
          <w:rPr>
            <w:rStyle w:val="Hyperlink"/>
            <w:lang w:val="pt-BR"/>
          </w:rPr>
          <w:t>https://www.postman.com/</w:t>
        </w:r>
      </w:hyperlink>
      <w:r w:rsidR="006A082C">
        <w:rPr>
          <w:lang w:val="pt-BR"/>
        </w:rPr>
        <w:t>&gt;</w:t>
      </w:r>
      <w:r>
        <w:rPr>
          <w:lang w:val="pt-BR"/>
        </w:rPr>
        <w:t xml:space="preserve"> </w:t>
      </w:r>
    </w:p>
  </w:footnote>
  <w:footnote w:id="13">
    <w:p w14:paraId="695CCE19" w14:textId="2D0B9E85" w:rsidR="001A2016" w:rsidRPr="001A2016" w:rsidRDefault="001A2016">
      <w:pPr>
        <w:pStyle w:val="Textodenotaderodap"/>
        <w:rPr>
          <w:lang w:val="pt-BR"/>
        </w:rPr>
      </w:pPr>
      <w:r>
        <w:rPr>
          <w:rStyle w:val="Refdenotaderodap"/>
        </w:rPr>
        <w:footnoteRef/>
      </w:r>
      <w:r w:rsidRPr="00930702">
        <w:rPr>
          <w:lang w:val="pt-BR"/>
        </w:rPr>
        <w:t xml:space="preserve"> </w:t>
      </w:r>
      <w:r>
        <w:rPr>
          <w:lang w:val="pt-BR"/>
        </w:rPr>
        <w:t>FORMS. Google. Disponível em: &lt;</w:t>
      </w:r>
      <w:hyperlink r:id="rId12" w:history="1">
        <w:r w:rsidR="00E24B6F" w:rsidRPr="00F367F5">
          <w:rPr>
            <w:rStyle w:val="Hyperlink"/>
            <w:lang w:val="pt-BR"/>
          </w:rPr>
          <w:t>https://docs.google.com/forms/u/0/</w:t>
        </w:r>
      </w:hyperlink>
      <w:r>
        <w:rPr>
          <w:lang w:val="pt-BR"/>
        </w:rPr>
        <w:t xml:space="preserve">&gt;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32312" w14:textId="77777777" w:rsidR="004B6063" w:rsidRDefault="00FC6A78">
    <w:pPr>
      <w:pStyle w:val="Cabealho"/>
      <w:pBdr>
        <w:top w:val="none" w:sz="0" w:space="0" w:color="000000"/>
        <w:left w:val="none" w:sz="0" w:space="0" w:color="000000"/>
        <w:bottom w:val="single" w:sz="4" w:space="1" w:color="000000"/>
        <w:right w:val="none" w:sz="0" w:space="0" w:color="000000"/>
      </w:pBdr>
      <w:tabs>
        <w:tab w:val="clear" w:pos="4419"/>
        <w:tab w:val="clear" w:pos="8838"/>
        <w:tab w:val="right" w:pos="9072"/>
      </w:tabs>
      <w:spacing w:line="276" w:lineRule="auto"/>
      <w:ind w:firstLine="0"/>
      <w:jc w:val="right"/>
    </w:pPr>
    <w:r>
      <w:rPr>
        <w:sz w:val="20"/>
        <w:szCs w:val="20"/>
      </w:rPr>
      <w:fldChar w:fldCharType="begin"/>
    </w:r>
    <w:r>
      <w:rPr>
        <w:sz w:val="20"/>
        <w:szCs w:val="20"/>
      </w:rPr>
      <w:instrText xml:space="preserve"> PAGE \* ARABIC </w:instrText>
    </w:r>
    <w:r>
      <w:rPr>
        <w:sz w:val="20"/>
        <w:szCs w:val="20"/>
      </w:rPr>
      <w:fldChar w:fldCharType="separate"/>
    </w:r>
    <w:r>
      <w:rPr>
        <w:sz w:val="20"/>
        <w:szCs w:val="20"/>
      </w:rPr>
      <w:t>2</w:t>
    </w:r>
    <w:r>
      <w:rPr>
        <w:sz w:val="20"/>
        <w:szCs w:val="20"/>
      </w:rPr>
      <w:fldChar w:fldCharType="end"/>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059D1" w14:textId="77777777" w:rsidR="004B6063" w:rsidRDefault="004B6063">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23DEB" w14:textId="77777777" w:rsidR="004B6063" w:rsidRDefault="004B606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ABC10" w14:textId="77777777" w:rsidR="004B6063" w:rsidRDefault="00FC6A78">
    <w:pPr>
      <w:pStyle w:val="Cabealho"/>
      <w:pBdr>
        <w:top w:val="none" w:sz="0" w:space="0" w:color="000000"/>
        <w:left w:val="none" w:sz="0" w:space="0" w:color="000000"/>
        <w:bottom w:val="single" w:sz="4" w:space="1" w:color="000000"/>
        <w:right w:val="none" w:sz="0" w:space="0" w:color="000000"/>
      </w:pBdr>
      <w:tabs>
        <w:tab w:val="clear" w:pos="4419"/>
        <w:tab w:val="clear" w:pos="8838"/>
        <w:tab w:val="right" w:pos="9072"/>
      </w:tabs>
      <w:spacing w:line="276" w:lineRule="auto"/>
      <w:ind w:firstLine="0"/>
      <w:jc w:val="right"/>
    </w:pPr>
    <w:r>
      <w:rPr>
        <w:sz w:val="20"/>
        <w:szCs w:val="20"/>
      </w:rPr>
      <w:fldChar w:fldCharType="begin"/>
    </w:r>
    <w:r>
      <w:rPr>
        <w:sz w:val="20"/>
        <w:szCs w:val="20"/>
      </w:rPr>
      <w:instrText xml:space="preserve"> PAGE \* ARABIC </w:instrText>
    </w:r>
    <w:r>
      <w:rPr>
        <w:sz w:val="20"/>
        <w:szCs w:val="20"/>
      </w:rPr>
      <w:fldChar w:fldCharType="separate"/>
    </w:r>
    <w:r>
      <w:rPr>
        <w:sz w:val="20"/>
        <w:szCs w:val="20"/>
      </w:rPr>
      <w:t>0</w:t>
    </w:r>
    <w:r>
      <w:rPr>
        <w:sz w:val="20"/>
        <w:szCs w:val="20"/>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6AD71" w14:textId="77777777" w:rsidR="004B6063" w:rsidRDefault="004B6063">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5EF8E" w14:textId="77777777" w:rsidR="004B6063" w:rsidRDefault="004B6063"/>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39060" w14:textId="77777777" w:rsidR="004B6063" w:rsidRDefault="00FC6A78">
    <w:pPr>
      <w:pStyle w:val="Cabealho"/>
      <w:pBdr>
        <w:top w:val="none" w:sz="0" w:space="0" w:color="000000"/>
        <w:left w:val="none" w:sz="0" w:space="0" w:color="000000"/>
        <w:bottom w:val="single" w:sz="4" w:space="1" w:color="000000"/>
        <w:right w:val="none" w:sz="0" w:space="0" w:color="000000"/>
      </w:pBdr>
      <w:tabs>
        <w:tab w:val="clear" w:pos="4419"/>
        <w:tab w:val="clear" w:pos="8838"/>
        <w:tab w:val="right" w:pos="9072"/>
      </w:tabs>
      <w:spacing w:line="276" w:lineRule="auto"/>
      <w:ind w:firstLine="0"/>
      <w:jc w:val="right"/>
    </w:pPr>
    <w:r>
      <w:rPr>
        <w:sz w:val="20"/>
        <w:szCs w:val="20"/>
      </w:rPr>
      <w:fldChar w:fldCharType="begin"/>
    </w:r>
    <w:r>
      <w:rPr>
        <w:sz w:val="20"/>
        <w:szCs w:val="20"/>
      </w:rPr>
      <w:instrText xml:space="preserve"> PAGE \* ARABIC </w:instrText>
    </w:r>
    <w:r>
      <w:rPr>
        <w:sz w:val="20"/>
        <w:szCs w:val="20"/>
      </w:rPr>
      <w:fldChar w:fldCharType="separate"/>
    </w:r>
    <w:r>
      <w:rPr>
        <w:sz w:val="20"/>
        <w:szCs w:val="20"/>
      </w:rPr>
      <w:t>0</w:t>
    </w:r>
    <w:r>
      <w:rPr>
        <w:sz w:val="20"/>
        <w:szCs w:val="20"/>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27015" w14:textId="77777777" w:rsidR="004B6063" w:rsidRDefault="004B6063">
    <w:pPr>
      <w:pStyle w:val="Cabealh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34E9E" w14:textId="77777777" w:rsidR="004B6063" w:rsidRDefault="004B6063"/>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1A271" w14:textId="77777777" w:rsidR="004B6063" w:rsidRDefault="00FC6A78">
    <w:pPr>
      <w:pStyle w:val="Cabealho"/>
      <w:pBdr>
        <w:top w:val="none" w:sz="0" w:space="0" w:color="000000"/>
        <w:left w:val="none" w:sz="0" w:space="0" w:color="000000"/>
        <w:bottom w:val="single" w:sz="4" w:space="1" w:color="000000"/>
        <w:right w:val="none" w:sz="0" w:space="0" w:color="000000"/>
      </w:pBdr>
      <w:tabs>
        <w:tab w:val="clear" w:pos="4419"/>
        <w:tab w:val="clear" w:pos="8838"/>
        <w:tab w:val="right" w:pos="9072"/>
      </w:tabs>
      <w:spacing w:line="276" w:lineRule="auto"/>
      <w:ind w:firstLine="0"/>
      <w:jc w:val="left"/>
    </w:pPr>
    <w:r>
      <w:rPr>
        <w:b/>
        <w:sz w:val="20"/>
        <w:szCs w:val="20"/>
      </w:rPr>
      <w:tab/>
    </w:r>
    <w:r>
      <w:rPr>
        <w:b/>
        <w:sz w:val="20"/>
        <w:szCs w:val="20"/>
      </w:rPr>
      <w:fldChar w:fldCharType="begin"/>
    </w:r>
    <w:r>
      <w:rPr>
        <w:b/>
        <w:sz w:val="20"/>
        <w:szCs w:val="20"/>
      </w:rPr>
      <w:instrText xml:space="preserve"> PAGE \* ARABIC </w:instrText>
    </w:r>
    <w:r>
      <w:rPr>
        <w:b/>
        <w:sz w:val="20"/>
        <w:szCs w:val="20"/>
      </w:rPr>
      <w:fldChar w:fldCharType="separate"/>
    </w:r>
    <w:r>
      <w:rPr>
        <w:b/>
        <w:sz w:val="20"/>
        <w:szCs w:val="20"/>
      </w:rPr>
      <w:t>0</w:t>
    </w:r>
    <w:r>
      <w:rPr>
        <w:b/>
        <w:sz w:val="20"/>
        <w:szCs w:val="20"/>
      </w:rPr>
      <w:fldChar w:fldCharType="end"/>
    </w:r>
  </w:p>
  <w:p w14:paraId="23A175B6" w14:textId="77777777" w:rsidR="004B6063" w:rsidRDefault="004B606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decimal"/>
      <w:suff w:val="space"/>
      <w:lvlText w:val="%1.%2"/>
      <w:lvlJc w:val="left"/>
      <w:pPr>
        <w:tabs>
          <w:tab w:val="num" w:pos="0"/>
        </w:tabs>
        <w:ind w:left="576" w:hanging="576"/>
      </w:pPr>
      <w:rPr>
        <w:rFonts w:ascii="Times New Roman" w:hAnsi="Times New Roman" w:cs="Times New Roman" w:hint="default"/>
      </w:rPr>
    </w:lvl>
    <w:lvl w:ilvl="2">
      <w:start w:val="1"/>
      <w:numFmt w:val="decimal"/>
      <w:suff w:val="space"/>
      <w:lvlText w:val="%1.%2.%3"/>
      <w:lvlJc w:val="left"/>
      <w:pPr>
        <w:tabs>
          <w:tab w:val="num" w:pos="0"/>
        </w:tabs>
        <w:ind w:left="9792" w:hanging="720"/>
      </w:pPr>
      <w:rPr>
        <w:rFonts w:ascii="Times New Roman" w:hAnsi="Times New Roman" w:cs="Times New Roman" w:hint="default"/>
      </w:rPr>
    </w:lvl>
    <w:lvl w:ilvl="3">
      <w:start w:val="1"/>
      <w:numFmt w:val="decimal"/>
      <w:suff w:val="space"/>
      <w:lvlText w:val="%1.%2.%3.%4"/>
      <w:lvlJc w:val="left"/>
      <w:pPr>
        <w:tabs>
          <w:tab w:val="num" w:pos="0"/>
        </w:tabs>
        <w:ind w:left="2304" w:hanging="864"/>
      </w:pPr>
      <w:rPr>
        <w:rFonts w:ascii="Times New Roman" w:hAnsi="Times New Roman" w:cs="Times New Roman" w:hint="default"/>
      </w:rPr>
    </w:lvl>
    <w:lvl w:ilvl="4">
      <w:start w:val="1"/>
      <w:numFmt w:val="decimal"/>
      <w:suff w:val="space"/>
      <w:lvlText w:val="%1.%2.%3.%4.%5"/>
      <w:lvlJc w:val="left"/>
      <w:pPr>
        <w:tabs>
          <w:tab w:val="num" w:pos="0"/>
        </w:tabs>
        <w:ind w:left="2448" w:hanging="1008"/>
      </w:pPr>
      <w:rPr>
        <w:rFonts w:ascii="Times New Roman" w:hAnsi="Times New Roman" w:cs="Times New Roman" w:hint="default"/>
      </w:rPr>
    </w:lvl>
    <w:lvl w:ilvl="5">
      <w:start w:val="1"/>
      <w:numFmt w:val="decimal"/>
      <w:suff w:val="space"/>
      <w:lvlText w:val="%1.%2.%3.%4.%5.%6"/>
      <w:lvlJc w:val="left"/>
      <w:pPr>
        <w:tabs>
          <w:tab w:val="num" w:pos="0"/>
        </w:tabs>
        <w:ind w:left="2592" w:hanging="1152"/>
      </w:pPr>
      <w:rPr>
        <w:rFonts w:ascii="Times New Roman" w:hAnsi="Times New Roman" w:cs="Times New Roman" w:hint="default"/>
      </w:rPr>
    </w:lvl>
    <w:lvl w:ilvl="6">
      <w:start w:val="1"/>
      <w:numFmt w:val="decimal"/>
      <w:suff w:val="space"/>
      <w:lvlText w:val="%1.%2.%3.%4.%5.%6.%7"/>
      <w:lvlJc w:val="left"/>
      <w:pPr>
        <w:tabs>
          <w:tab w:val="num" w:pos="0"/>
        </w:tabs>
        <w:ind w:left="2736" w:hanging="1296"/>
      </w:pPr>
      <w:rPr>
        <w:rFonts w:ascii="Times New Roman" w:hAnsi="Times New Roman" w:cs="Times New Roman" w:hint="default"/>
      </w:rPr>
    </w:lvl>
    <w:lvl w:ilvl="7">
      <w:start w:val="1"/>
      <w:numFmt w:val="decimal"/>
      <w:suff w:val="space"/>
      <w:lvlText w:val="%1.%2.%3.%4.%5.%6.%7.%8"/>
      <w:lvlJc w:val="left"/>
      <w:pPr>
        <w:tabs>
          <w:tab w:val="num" w:pos="0"/>
        </w:tabs>
        <w:ind w:left="2880" w:hanging="1440"/>
      </w:pPr>
      <w:rPr>
        <w:rFonts w:ascii="Times New Roman" w:hAnsi="Times New Roman" w:cs="Times New Roman" w:hint="default"/>
      </w:rPr>
    </w:lvl>
    <w:lvl w:ilvl="8">
      <w:start w:val="1"/>
      <w:numFmt w:val="decimal"/>
      <w:suff w:val="space"/>
      <w:lvlText w:val="%1.%2.%3.%4.%5.%6.%7.%8.%9"/>
      <w:lvlJc w:val="left"/>
      <w:pPr>
        <w:tabs>
          <w:tab w:val="num" w:pos="0"/>
        </w:tabs>
        <w:ind w:left="3024" w:hanging="1584"/>
      </w:pPr>
      <w:rPr>
        <w:rFonts w:ascii="Times New Roman" w:hAnsi="Times New Roman" w:cs="Times New Roman" w:hint="default"/>
      </w:rPr>
    </w:lvl>
  </w:abstractNum>
  <w:abstractNum w:abstractNumId="1"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Symbol" w:hAnsi="Symbol" w:cs="Symbol" w:hint="default"/>
      </w:rPr>
    </w:lvl>
  </w:abstractNum>
  <w:abstractNum w:abstractNumId="2" w15:restartNumberingAfterBreak="0">
    <w:nsid w:val="00000003"/>
    <w:multiLevelType w:val="multilevel"/>
    <w:tmpl w:val="00000003"/>
    <w:name w:val="WW8Num3"/>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cs="Courier New" w:hint="default"/>
      </w:rPr>
    </w:lvl>
    <w:lvl w:ilvl="3">
      <w:start w:val="1"/>
      <w:numFmt w:val="bullet"/>
      <w:lvlText w:val=""/>
      <w:lvlJc w:val="left"/>
      <w:pPr>
        <w:tabs>
          <w:tab w:val="num" w:pos="907"/>
        </w:tabs>
        <w:ind w:left="907" w:hanging="227"/>
      </w:pPr>
      <w:rPr>
        <w:rFonts w:ascii="Wingdings" w:hAnsi="Wingdings" w:cs="Wingdings" w:hint="default"/>
      </w:rPr>
    </w:lvl>
    <w:lvl w:ilvl="4">
      <w:start w:val="1"/>
      <w:numFmt w:val="bullet"/>
      <w:lvlText w:val="o"/>
      <w:lvlJc w:val="left"/>
      <w:pPr>
        <w:tabs>
          <w:tab w:val="num" w:pos="1134"/>
        </w:tabs>
        <w:ind w:left="1134" w:hanging="227"/>
      </w:pPr>
      <w:rPr>
        <w:rFonts w:ascii="Courier New" w:hAnsi="Courier New" w:cs="Courier New" w:hint="default"/>
      </w:rPr>
    </w:lvl>
    <w:lvl w:ilvl="5">
      <w:start w:val="1"/>
      <w:numFmt w:val="bullet"/>
      <w:lvlText w:val=""/>
      <w:lvlJc w:val="left"/>
      <w:pPr>
        <w:tabs>
          <w:tab w:val="num" w:pos="1361"/>
        </w:tabs>
        <w:ind w:left="1361" w:hanging="227"/>
      </w:pPr>
      <w:rPr>
        <w:rFonts w:ascii="Wingdings" w:hAnsi="Wingdings" w:cs="Wingdings" w:hint="default"/>
      </w:rPr>
    </w:lvl>
    <w:lvl w:ilvl="6">
      <w:start w:val="1"/>
      <w:numFmt w:val="bullet"/>
      <w:lvlText w:val=""/>
      <w:lvlJc w:val="left"/>
      <w:pPr>
        <w:tabs>
          <w:tab w:val="num" w:pos="1588"/>
        </w:tabs>
        <w:ind w:left="1588" w:hanging="227"/>
      </w:pPr>
      <w:rPr>
        <w:rFonts w:ascii="Symbol" w:hAnsi="Symbol" w:cs="Symbol" w:hint="default"/>
      </w:rPr>
    </w:lvl>
    <w:lvl w:ilvl="7">
      <w:start w:val="1"/>
      <w:numFmt w:val="bullet"/>
      <w:lvlText w:val="o"/>
      <w:lvlJc w:val="left"/>
      <w:pPr>
        <w:tabs>
          <w:tab w:val="num" w:pos="1814"/>
        </w:tabs>
        <w:ind w:left="1814" w:hanging="226"/>
      </w:pPr>
      <w:rPr>
        <w:rFonts w:ascii="Courier New" w:hAnsi="Courier New" w:cs="Courier New" w:hint="default"/>
      </w:rPr>
    </w:lvl>
    <w:lvl w:ilvl="8">
      <w:start w:val="1"/>
      <w:numFmt w:val="bullet"/>
      <w:lvlText w:val=""/>
      <w:lvlJc w:val="left"/>
      <w:pPr>
        <w:tabs>
          <w:tab w:val="num" w:pos="2041"/>
        </w:tabs>
        <w:ind w:left="2041" w:hanging="227"/>
      </w:pPr>
      <w:rPr>
        <w:rFonts w:ascii="Wingdings" w:hAnsi="Wingdings" w:cs="Wingdings" w:hint="default"/>
      </w:rPr>
    </w:lvl>
  </w:abstractNum>
  <w:abstractNum w:abstractNumId="3" w15:restartNumberingAfterBreak="0">
    <w:nsid w:val="00000004"/>
    <w:multiLevelType w:val="multilevel"/>
    <w:tmpl w:val="00000004"/>
    <w:name w:val="WW8Num4"/>
    <w:lvl w:ilvl="0">
      <w:start w:val="1"/>
      <w:numFmt w:val="decimal"/>
      <w:suff w:val="space"/>
      <w:lvlText w:val="Capítulo %1 - "/>
      <w:lvlJc w:val="right"/>
      <w:pPr>
        <w:tabs>
          <w:tab w:val="num" w:pos="0"/>
        </w:tabs>
        <w:ind w:left="360" w:hanging="360"/>
      </w:pPr>
      <w:rPr>
        <w:rFonts w:ascii="Arial" w:hAnsi="Arial" w:cs="Arial" w:hint="default"/>
        <w:b/>
        <w:i w:val="0"/>
        <w:iCs w:val="0"/>
        <w:caps/>
        <w:strike w:val="0"/>
        <w:dstrike w:val="0"/>
        <w:outline w:val="0"/>
        <w:shadow w:val="0"/>
        <w:vanish w:val="0"/>
        <w:color w:val="FFFFFF"/>
        <w:spacing w:val="0"/>
        <w:kern w:val="0"/>
        <w:position w:val="0"/>
        <w:sz w:val="6"/>
        <w:szCs w:val="8"/>
        <w:u w:val="none"/>
        <w:vertAlign w:val="baseline"/>
        <w:em w:val="none"/>
      </w:rPr>
    </w:lvl>
    <w:lvl w:ilvl="1">
      <w:start w:val="1"/>
      <w:numFmt w:val="decimal"/>
      <w:suff w:val="space"/>
      <w:lvlText w:val="%1.%2"/>
      <w:lvlJc w:val="left"/>
      <w:pPr>
        <w:tabs>
          <w:tab w:val="num" w:pos="0"/>
        </w:tabs>
        <w:ind w:left="576" w:hanging="576"/>
      </w:pPr>
      <w:rPr>
        <w:rFonts w:ascii="Times New Roman" w:hAnsi="Times New Roman" w:cs="Times New Roman" w:hint="default"/>
      </w:rPr>
    </w:lvl>
    <w:lvl w:ilvl="2">
      <w:start w:val="1"/>
      <w:numFmt w:val="decimal"/>
      <w:suff w:val="space"/>
      <w:lvlText w:val="%1.%2.%3"/>
      <w:lvlJc w:val="left"/>
      <w:pPr>
        <w:tabs>
          <w:tab w:val="num" w:pos="0"/>
        </w:tabs>
        <w:ind w:left="9792" w:hanging="720"/>
      </w:pPr>
      <w:rPr>
        <w:rFonts w:ascii="Times New Roman" w:hAnsi="Times New Roman" w:cs="Times New Roman" w:hint="default"/>
      </w:rPr>
    </w:lvl>
    <w:lvl w:ilvl="3">
      <w:start w:val="1"/>
      <w:numFmt w:val="decimal"/>
      <w:suff w:val="space"/>
      <w:lvlText w:val="%1.%2.%3.%4"/>
      <w:lvlJc w:val="left"/>
      <w:pPr>
        <w:tabs>
          <w:tab w:val="num" w:pos="0"/>
        </w:tabs>
        <w:ind w:left="2304" w:hanging="864"/>
      </w:pPr>
      <w:rPr>
        <w:rFonts w:ascii="Times New Roman" w:hAnsi="Times New Roman" w:cs="Times New Roman" w:hint="default"/>
      </w:rPr>
    </w:lvl>
    <w:lvl w:ilvl="4">
      <w:start w:val="1"/>
      <w:numFmt w:val="decimal"/>
      <w:suff w:val="space"/>
      <w:lvlText w:val="%1.%2.%3.%4.%5"/>
      <w:lvlJc w:val="left"/>
      <w:pPr>
        <w:tabs>
          <w:tab w:val="num" w:pos="0"/>
        </w:tabs>
        <w:ind w:left="2448" w:hanging="1008"/>
      </w:pPr>
      <w:rPr>
        <w:rFonts w:ascii="Times New Roman" w:hAnsi="Times New Roman" w:cs="Times New Roman" w:hint="default"/>
      </w:rPr>
    </w:lvl>
    <w:lvl w:ilvl="5">
      <w:start w:val="1"/>
      <w:numFmt w:val="decimal"/>
      <w:suff w:val="space"/>
      <w:lvlText w:val="%1.%2.%3.%4.%5.%6"/>
      <w:lvlJc w:val="left"/>
      <w:pPr>
        <w:tabs>
          <w:tab w:val="num" w:pos="0"/>
        </w:tabs>
        <w:ind w:left="2592" w:hanging="1152"/>
      </w:pPr>
      <w:rPr>
        <w:rFonts w:ascii="Times New Roman" w:hAnsi="Times New Roman" w:cs="Times New Roman" w:hint="default"/>
      </w:rPr>
    </w:lvl>
    <w:lvl w:ilvl="6">
      <w:start w:val="1"/>
      <w:numFmt w:val="decimal"/>
      <w:suff w:val="space"/>
      <w:lvlText w:val="%1.%2.%3.%4.%5.%6.%7"/>
      <w:lvlJc w:val="left"/>
      <w:pPr>
        <w:tabs>
          <w:tab w:val="num" w:pos="0"/>
        </w:tabs>
        <w:ind w:left="2736" w:hanging="1296"/>
      </w:pPr>
      <w:rPr>
        <w:rFonts w:ascii="Times New Roman" w:hAnsi="Times New Roman" w:cs="Times New Roman" w:hint="default"/>
      </w:rPr>
    </w:lvl>
    <w:lvl w:ilvl="7">
      <w:start w:val="1"/>
      <w:numFmt w:val="decimal"/>
      <w:suff w:val="space"/>
      <w:lvlText w:val="%1.%2.%3.%4.%5.%6.%7.%8"/>
      <w:lvlJc w:val="left"/>
      <w:pPr>
        <w:tabs>
          <w:tab w:val="num" w:pos="0"/>
        </w:tabs>
        <w:ind w:left="2880" w:hanging="1440"/>
      </w:pPr>
      <w:rPr>
        <w:rFonts w:ascii="Times New Roman" w:hAnsi="Times New Roman" w:cs="Times New Roman" w:hint="default"/>
      </w:rPr>
    </w:lvl>
    <w:lvl w:ilvl="8">
      <w:start w:val="1"/>
      <w:numFmt w:val="decimal"/>
      <w:suff w:val="space"/>
      <w:lvlText w:val="%1.%2.%3.%4.%5.%6.%7.%8.%9"/>
      <w:lvlJc w:val="left"/>
      <w:pPr>
        <w:tabs>
          <w:tab w:val="num" w:pos="0"/>
        </w:tabs>
        <w:ind w:left="3024" w:hanging="1584"/>
      </w:pPr>
      <w:rPr>
        <w:rFonts w:ascii="Times New Roman" w:hAnsi="Times New Roman" w:cs="Times New Roman" w:hint="default"/>
      </w:rPr>
    </w:lvl>
  </w:abstractNum>
  <w:abstractNum w:abstractNumId="4" w15:restartNumberingAfterBreak="0">
    <w:nsid w:val="00000005"/>
    <w:multiLevelType w:val="singleLevel"/>
    <w:tmpl w:val="00000005"/>
    <w:name w:val="WW8Num5"/>
    <w:lvl w:ilvl="0">
      <w:start w:val="1"/>
      <w:numFmt w:val="decimal"/>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5" w15:restartNumberingAfterBreak="0">
    <w:nsid w:val="00000006"/>
    <w:multiLevelType w:val="singleLevel"/>
    <w:tmpl w:val="00000006"/>
    <w:name w:val="WW8Num6"/>
    <w:lvl w:ilvl="0">
      <w:start w:val="1"/>
      <w:numFmt w:val="decimal"/>
      <w:lvlText w:val="%1."/>
      <w:lvlJc w:val="left"/>
      <w:pPr>
        <w:tabs>
          <w:tab w:val="num" w:pos="709"/>
        </w:tabs>
        <w:ind w:left="927" w:hanging="360"/>
      </w:pPr>
      <w:rPr>
        <w:rFonts w:ascii="Times New Roman" w:hAnsi="Times New Roman" w:cs="Times New Roman" w:hint="default"/>
        <w:b/>
        <w:color w:val="FF0000"/>
      </w:rPr>
    </w:lvl>
  </w:abstractNum>
  <w:abstractNum w:abstractNumId="6" w15:restartNumberingAfterBreak="0">
    <w:nsid w:val="00000007"/>
    <w:multiLevelType w:val="singleLevel"/>
    <w:tmpl w:val="00000007"/>
    <w:name w:val="WW8Num7"/>
    <w:lvl w:ilvl="0">
      <w:start w:val="1"/>
      <w:numFmt w:val="decimal"/>
      <w:lvlText w:val="Figure %1. "/>
      <w:lvlJc w:val="left"/>
      <w:pPr>
        <w:tabs>
          <w:tab w:val="num" w:pos="720"/>
        </w:tabs>
        <w:ind w:left="0" w:firstLine="0"/>
      </w:pPr>
      <w:rPr>
        <w:rFonts w:ascii="Times New Roman" w:hAnsi="Times New Roman" w:cs="Times New Roman" w:hint="default"/>
        <w:b w:val="0"/>
        <w:bCs w:val="0"/>
        <w:i w:val="0"/>
        <w:iCs w:val="0"/>
        <w:color w:val="000000"/>
        <w:sz w:val="16"/>
        <w:szCs w:val="16"/>
      </w:rPr>
    </w:lvl>
  </w:abstractNum>
  <w:abstractNum w:abstractNumId="7" w15:restartNumberingAfterBreak="0">
    <w:nsid w:val="00000008"/>
    <w:multiLevelType w:val="singleLevel"/>
    <w:tmpl w:val="00000008"/>
    <w:name w:val="WW8Num8"/>
    <w:lvl w:ilvl="0">
      <w:start w:val="1"/>
      <w:numFmt w:val="decimal"/>
      <w:lvlText w:val="%1."/>
      <w:lvlJc w:val="left"/>
      <w:pPr>
        <w:tabs>
          <w:tab w:val="num" w:pos="397"/>
        </w:tabs>
        <w:ind w:left="397" w:hanging="397"/>
      </w:pPr>
      <w:rPr>
        <w:rFonts w:hint="default"/>
        <w:b/>
        <w:i w:val="0"/>
      </w:rPr>
    </w:lvl>
  </w:abstractNum>
  <w:abstractNum w:abstractNumId="8" w15:restartNumberingAfterBreak="0">
    <w:nsid w:val="00000009"/>
    <w:multiLevelType w:val="multilevel"/>
    <w:tmpl w:val="00000009"/>
    <w:name w:val="WW8Num9"/>
    <w:lvl w:ilvl="0">
      <w:start w:val="1"/>
      <w:numFmt w:val="decimal"/>
      <w:lvlText w:val="%1."/>
      <w:lvlJc w:val="right"/>
      <w:pPr>
        <w:tabs>
          <w:tab w:val="num" w:pos="226"/>
        </w:tabs>
        <w:ind w:left="226" w:hanging="113"/>
      </w:pPr>
    </w:lvl>
    <w:lvl w:ilvl="1">
      <w:start w:val="1"/>
      <w:numFmt w:val="lowerLetter"/>
      <w:lvlText w:val="%2."/>
      <w:lvlJc w:val="left"/>
      <w:pPr>
        <w:tabs>
          <w:tab w:val="num" w:pos="-1638"/>
        </w:tabs>
        <w:ind w:left="1638" w:hanging="360"/>
      </w:pPr>
    </w:lvl>
    <w:lvl w:ilvl="2">
      <w:start w:val="1"/>
      <w:numFmt w:val="lowerRoman"/>
      <w:lvlText w:val="%3."/>
      <w:lvlJc w:val="right"/>
      <w:pPr>
        <w:tabs>
          <w:tab w:val="num" w:pos="-918"/>
        </w:tabs>
        <w:ind w:left="918" w:hanging="180"/>
      </w:pPr>
    </w:lvl>
    <w:lvl w:ilvl="3">
      <w:start w:val="1"/>
      <w:numFmt w:val="decimal"/>
      <w:lvlText w:val="%4."/>
      <w:lvlJc w:val="left"/>
      <w:pPr>
        <w:tabs>
          <w:tab w:val="num" w:pos="-198"/>
        </w:tabs>
        <w:ind w:left="198" w:hanging="360"/>
      </w:pPr>
    </w:lvl>
    <w:lvl w:ilvl="4">
      <w:start w:val="1"/>
      <w:numFmt w:val="lowerLetter"/>
      <w:lvlText w:val="%5."/>
      <w:lvlJc w:val="left"/>
      <w:pPr>
        <w:tabs>
          <w:tab w:val="num" w:pos="522"/>
        </w:tabs>
        <w:ind w:left="522" w:hanging="360"/>
      </w:pPr>
    </w:lvl>
    <w:lvl w:ilvl="5">
      <w:start w:val="1"/>
      <w:numFmt w:val="lowerRoman"/>
      <w:lvlText w:val="%6."/>
      <w:lvlJc w:val="right"/>
      <w:pPr>
        <w:tabs>
          <w:tab w:val="num" w:pos="1242"/>
        </w:tabs>
        <w:ind w:left="1242" w:hanging="180"/>
      </w:pPr>
    </w:lvl>
    <w:lvl w:ilvl="6">
      <w:start w:val="1"/>
      <w:numFmt w:val="decimal"/>
      <w:lvlText w:val="%7."/>
      <w:lvlJc w:val="left"/>
      <w:pPr>
        <w:tabs>
          <w:tab w:val="num" w:pos="1962"/>
        </w:tabs>
        <w:ind w:left="1962" w:hanging="360"/>
      </w:pPr>
    </w:lvl>
    <w:lvl w:ilvl="7">
      <w:start w:val="1"/>
      <w:numFmt w:val="lowerLetter"/>
      <w:lvlText w:val="%8."/>
      <w:lvlJc w:val="left"/>
      <w:pPr>
        <w:tabs>
          <w:tab w:val="num" w:pos="2682"/>
        </w:tabs>
        <w:ind w:left="2682" w:hanging="360"/>
      </w:pPr>
    </w:lvl>
    <w:lvl w:ilvl="8">
      <w:start w:val="1"/>
      <w:numFmt w:val="lowerRoman"/>
      <w:lvlText w:val="%9."/>
      <w:lvlJc w:val="right"/>
      <w:pPr>
        <w:tabs>
          <w:tab w:val="num" w:pos="3402"/>
        </w:tabs>
        <w:ind w:left="3402" w:hanging="180"/>
      </w:pPr>
    </w:lvl>
  </w:abstractNum>
  <w:abstractNum w:abstractNumId="9" w15:restartNumberingAfterBreak="0">
    <w:nsid w:val="0000000A"/>
    <w:multiLevelType w:val="multilevel"/>
    <w:tmpl w:val="0000000A"/>
    <w:name w:val="WW8Num10"/>
    <w:lvl w:ilvl="0">
      <w:start w:val="3"/>
      <w:numFmt w:val="decimal"/>
      <w:suff w:val="space"/>
      <w:lvlText w:val="Capítulo %1 - "/>
      <w:lvlJc w:val="right"/>
      <w:pPr>
        <w:tabs>
          <w:tab w:val="num" w:pos="0"/>
        </w:tabs>
        <w:ind w:left="360" w:hanging="360"/>
      </w:pPr>
      <w:rPr>
        <w:rFonts w:ascii="Arial" w:hAnsi="Arial" w:cs="Arial" w:hint="default"/>
        <w:b/>
        <w:i w:val="0"/>
        <w:iCs w:val="0"/>
        <w:caps/>
        <w:strike w:val="0"/>
        <w:dstrike w:val="0"/>
        <w:outline w:val="0"/>
        <w:shadow w:val="0"/>
        <w:vanish w:val="0"/>
        <w:color w:val="FFFFFF"/>
        <w:spacing w:val="0"/>
        <w:kern w:val="0"/>
        <w:position w:val="0"/>
        <w:sz w:val="6"/>
        <w:szCs w:val="8"/>
        <w:u w:val="none"/>
        <w:vertAlign w:val="baseline"/>
        <w:em w:val="none"/>
      </w:rPr>
    </w:lvl>
    <w:lvl w:ilvl="1">
      <w:start w:val="1"/>
      <w:numFmt w:val="decimal"/>
      <w:suff w:val="space"/>
      <w:lvlText w:val="%1.%2"/>
      <w:lvlJc w:val="left"/>
      <w:pPr>
        <w:tabs>
          <w:tab w:val="num" w:pos="0"/>
        </w:tabs>
        <w:ind w:left="576" w:hanging="576"/>
      </w:pPr>
      <w:rPr>
        <w:rFonts w:ascii="Times New Roman" w:hAnsi="Times New Roman" w:cs="Times New Roman" w:hint="default"/>
      </w:rPr>
    </w:lvl>
    <w:lvl w:ilvl="2">
      <w:start w:val="1"/>
      <w:numFmt w:val="decimal"/>
      <w:suff w:val="space"/>
      <w:lvlText w:val="%1.%2.%3"/>
      <w:lvlJc w:val="left"/>
      <w:pPr>
        <w:tabs>
          <w:tab w:val="num" w:pos="0"/>
        </w:tabs>
        <w:ind w:left="9792" w:hanging="720"/>
      </w:pPr>
      <w:rPr>
        <w:rFonts w:ascii="Times New Roman" w:hAnsi="Times New Roman" w:cs="Times New Roman" w:hint="default"/>
      </w:rPr>
    </w:lvl>
    <w:lvl w:ilvl="3">
      <w:start w:val="1"/>
      <w:numFmt w:val="decimal"/>
      <w:suff w:val="space"/>
      <w:lvlText w:val="%1.%2.%3.%4"/>
      <w:lvlJc w:val="left"/>
      <w:pPr>
        <w:tabs>
          <w:tab w:val="num" w:pos="0"/>
        </w:tabs>
        <w:ind w:left="2304" w:hanging="864"/>
      </w:pPr>
      <w:rPr>
        <w:rFonts w:ascii="Times New Roman" w:hAnsi="Times New Roman" w:cs="Times New Roman" w:hint="default"/>
      </w:rPr>
    </w:lvl>
    <w:lvl w:ilvl="4">
      <w:start w:val="1"/>
      <w:numFmt w:val="decimal"/>
      <w:suff w:val="space"/>
      <w:lvlText w:val="%1.%2.%3.%4.%5"/>
      <w:lvlJc w:val="left"/>
      <w:pPr>
        <w:tabs>
          <w:tab w:val="num" w:pos="0"/>
        </w:tabs>
        <w:ind w:left="2448" w:hanging="1008"/>
      </w:pPr>
      <w:rPr>
        <w:rFonts w:ascii="Times New Roman" w:hAnsi="Times New Roman" w:cs="Times New Roman" w:hint="default"/>
      </w:rPr>
    </w:lvl>
    <w:lvl w:ilvl="5">
      <w:start w:val="1"/>
      <w:numFmt w:val="decimal"/>
      <w:suff w:val="space"/>
      <w:lvlText w:val="%1.%2.%3.%4.%5.%6"/>
      <w:lvlJc w:val="left"/>
      <w:pPr>
        <w:tabs>
          <w:tab w:val="num" w:pos="0"/>
        </w:tabs>
        <w:ind w:left="2592" w:hanging="1152"/>
      </w:pPr>
      <w:rPr>
        <w:rFonts w:ascii="Times New Roman" w:hAnsi="Times New Roman" w:cs="Times New Roman" w:hint="default"/>
      </w:rPr>
    </w:lvl>
    <w:lvl w:ilvl="6">
      <w:start w:val="1"/>
      <w:numFmt w:val="decimal"/>
      <w:suff w:val="space"/>
      <w:lvlText w:val="%1.%2.%3.%4.%5.%6.%7"/>
      <w:lvlJc w:val="left"/>
      <w:pPr>
        <w:tabs>
          <w:tab w:val="num" w:pos="0"/>
        </w:tabs>
        <w:ind w:left="2736" w:hanging="1296"/>
      </w:pPr>
      <w:rPr>
        <w:rFonts w:ascii="Times New Roman" w:hAnsi="Times New Roman" w:cs="Times New Roman" w:hint="default"/>
      </w:rPr>
    </w:lvl>
    <w:lvl w:ilvl="7">
      <w:start w:val="1"/>
      <w:numFmt w:val="decimal"/>
      <w:suff w:val="space"/>
      <w:lvlText w:val="%1.%2.%3.%4.%5.%6.%7.%8"/>
      <w:lvlJc w:val="left"/>
      <w:pPr>
        <w:tabs>
          <w:tab w:val="num" w:pos="0"/>
        </w:tabs>
        <w:ind w:left="2880" w:hanging="1440"/>
      </w:pPr>
      <w:rPr>
        <w:rFonts w:ascii="Times New Roman" w:hAnsi="Times New Roman" w:cs="Times New Roman" w:hint="default"/>
      </w:rPr>
    </w:lvl>
    <w:lvl w:ilvl="8">
      <w:start w:val="1"/>
      <w:numFmt w:val="decimal"/>
      <w:suff w:val="space"/>
      <w:lvlText w:val="%1.%2.%3.%4.%5.%6.%7.%8.%9"/>
      <w:lvlJc w:val="left"/>
      <w:pPr>
        <w:tabs>
          <w:tab w:val="num" w:pos="0"/>
        </w:tabs>
        <w:ind w:left="3024" w:hanging="1584"/>
      </w:pPr>
      <w:rPr>
        <w:rFonts w:ascii="Times New Roman" w:hAnsi="Times New Roman" w:cs="Times New Roman" w:hint="default"/>
      </w:rPr>
    </w:lvl>
  </w:abstractNum>
  <w:abstractNum w:abstractNumId="10" w15:restartNumberingAfterBreak="0">
    <w:nsid w:val="1F722319"/>
    <w:multiLevelType w:val="hybridMultilevel"/>
    <w:tmpl w:val="44980BBE"/>
    <w:lvl w:ilvl="0" w:tplc="0416000F">
      <w:start w:val="1"/>
      <w:numFmt w:val="decimal"/>
      <w:lvlText w:val="%1."/>
      <w:lvlJc w:val="left"/>
      <w:pPr>
        <w:ind w:left="1440" w:hanging="360"/>
      </w:pPr>
    </w:lvl>
    <w:lvl w:ilvl="1" w:tplc="04160019">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1" w15:restartNumberingAfterBreak="0">
    <w:nsid w:val="7DC42551"/>
    <w:multiLevelType w:val="hybridMultilevel"/>
    <w:tmpl w:val="DC761B7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457727573">
    <w:abstractNumId w:val="0"/>
  </w:num>
  <w:num w:numId="2" w16cid:durableId="862208712">
    <w:abstractNumId w:val="1"/>
  </w:num>
  <w:num w:numId="3" w16cid:durableId="875507407">
    <w:abstractNumId w:val="2"/>
  </w:num>
  <w:num w:numId="4" w16cid:durableId="1870794947">
    <w:abstractNumId w:val="3"/>
  </w:num>
  <w:num w:numId="5" w16cid:durableId="1278223490">
    <w:abstractNumId w:val="4"/>
  </w:num>
  <w:num w:numId="6" w16cid:durableId="1059867381">
    <w:abstractNumId w:val="5"/>
  </w:num>
  <w:num w:numId="7" w16cid:durableId="1280604207">
    <w:abstractNumId w:val="6"/>
  </w:num>
  <w:num w:numId="8" w16cid:durableId="92097198">
    <w:abstractNumId w:val="7"/>
  </w:num>
  <w:num w:numId="9" w16cid:durableId="961497829">
    <w:abstractNumId w:val="8"/>
  </w:num>
  <w:num w:numId="10" w16cid:durableId="1700623101">
    <w:abstractNumId w:val="9"/>
  </w:num>
  <w:num w:numId="11" w16cid:durableId="415710826">
    <w:abstractNumId w:val="10"/>
  </w:num>
  <w:num w:numId="12" w16cid:durableId="43294615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 w:id="1"/>
  </w:footnotePr>
  <w:endnotePr>
    <w:endnote w:id="-1"/>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96223"/>
    <w:rsid w:val="000273D9"/>
    <w:rsid w:val="00046E09"/>
    <w:rsid w:val="00051AE2"/>
    <w:rsid w:val="0008533D"/>
    <w:rsid w:val="000B4FAD"/>
    <w:rsid w:val="00147F06"/>
    <w:rsid w:val="001A2016"/>
    <w:rsid w:val="001C0652"/>
    <w:rsid w:val="001C57EE"/>
    <w:rsid w:val="001D17C3"/>
    <w:rsid w:val="001D72CE"/>
    <w:rsid w:val="00232495"/>
    <w:rsid w:val="0023282E"/>
    <w:rsid w:val="00261901"/>
    <w:rsid w:val="00276C2E"/>
    <w:rsid w:val="002A0558"/>
    <w:rsid w:val="002B39C6"/>
    <w:rsid w:val="002C431F"/>
    <w:rsid w:val="003250B4"/>
    <w:rsid w:val="00335F0A"/>
    <w:rsid w:val="00381C9B"/>
    <w:rsid w:val="003E7B5C"/>
    <w:rsid w:val="004052DC"/>
    <w:rsid w:val="00463072"/>
    <w:rsid w:val="0046635A"/>
    <w:rsid w:val="0048414D"/>
    <w:rsid w:val="004B2F56"/>
    <w:rsid w:val="004B6063"/>
    <w:rsid w:val="004B6BE1"/>
    <w:rsid w:val="004C089C"/>
    <w:rsid w:val="00505752"/>
    <w:rsid w:val="0059198A"/>
    <w:rsid w:val="005F4973"/>
    <w:rsid w:val="0061526B"/>
    <w:rsid w:val="006354D1"/>
    <w:rsid w:val="006A082C"/>
    <w:rsid w:val="006A0D20"/>
    <w:rsid w:val="00722DF2"/>
    <w:rsid w:val="00743EA2"/>
    <w:rsid w:val="00796223"/>
    <w:rsid w:val="007C2BBA"/>
    <w:rsid w:val="007C2F9D"/>
    <w:rsid w:val="007C3F68"/>
    <w:rsid w:val="007C6EEC"/>
    <w:rsid w:val="007D0FD5"/>
    <w:rsid w:val="007E1F4D"/>
    <w:rsid w:val="007E2881"/>
    <w:rsid w:val="007E685E"/>
    <w:rsid w:val="008324A4"/>
    <w:rsid w:val="00846996"/>
    <w:rsid w:val="00887D1C"/>
    <w:rsid w:val="008F7F6E"/>
    <w:rsid w:val="00917A60"/>
    <w:rsid w:val="00927D2D"/>
    <w:rsid w:val="00930702"/>
    <w:rsid w:val="00964D49"/>
    <w:rsid w:val="009B3E3E"/>
    <w:rsid w:val="009C430F"/>
    <w:rsid w:val="009F78EB"/>
    <w:rsid w:val="00A00E90"/>
    <w:rsid w:val="00A03DCA"/>
    <w:rsid w:val="00A51D85"/>
    <w:rsid w:val="00AD07F8"/>
    <w:rsid w:val="00AF5833"/>
    <w:rsid w:val="00B5600A"/>
    <w:rsid w:val="00B948A4"/>
    <w:rsid w:val="00BA1780"/>
    <w:rsid w:val="00BB12D4"/>
    <w:rsid w:val="00BE344E"/>
    <w:rsid w:val="00BE7F57"/>
    <w:rsid w:val="00C42651"/>
    <w:rsid w:val="00CA7F40"/>
    <w:rsid w:val="00CC71AC"/>
    <w:rsid w:val="00CF7743"/>
    <w:rsid w:val="00D001F6"/>
    <w:rsid w:val="00D314CA"/>
    <w:rsid w:val="00D344FA"/>
    <w:rsid w:val="00DA7A34"/>
    <w:rsid w:val="00DC0A4C"/>
    <w:rsid w:val="00DD1E4E"/>
    <w:rsid w:val="00DF2D8D"/>
    <w:rsid w:val="00E21DB9"/>
    <w:rsid w:val="00E24B6F"/>
    <w:rsid w:val="00E361CC"/>
    <w:rsid w:val="00E55CA5"/>
    <w:rsid w:val="00E565D0"/>
    <w:rsid w:val="00E60BAD"/>
    <w:rsid w:val="00E74ABD"/>
    <w:rsid w:val="00EA257D"/>
    <w:rsid w:val="00ED0464"/>
    <w:rsid w:val="00EE3482"/>
    <w:rsid w:val="00F10A59"/>
    <w:rsid w:val="00F12DA2"/>
    <w:rsid w:val="00F14B4D"/>
    <w:rsid w:val="00F33C72"/>
    <w:rsid w:val="00F4695B"/>
    <w:rsid w:val="00F545C2"/>
    <w:rsid w:val="00FC6A78"/>
    <w:rsid w:val="00FD3DCE"/>
    <w:rsid w:val="00FF6D8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oNotEmbedSmartTags/>
  <w:decimalSymbol w:val=","/>
  <w:listSeparator w:val=";"/>
  <w14:docId w14:val="6188935F"/>
  <w15:chartTrackingRefBased/>
  <w15:docId w15:val="{8E8A1048-7387-418E-9422-091B05462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360" w:lineRule="auto"/>
      <w:ind w:firstLine="720"/>
      <w:jc w:val="both"/>
    </w:pPr>
    <w:rPr>
      <w:rFonts w:ascii="Arial" w:hAnsi="Arial" w:cs="Arial"/>
      <w:sz w:val="24"/>
      <w:szCs w:val="24"/>
      <w:lang w:eastAsia="zh-CN"/>
    </w:rPr>
  </w:style>
  <w:style w:type="paragraph" w:styleId="Ttulo1">
    <w:name w:val="heading 1"/>
    <w:basedOn w:val="Normal"/>
    <w:next w:val="ResumoRapido"/>
    <w:qFormat/>
    <w:pPr>
      <w:keepNext/>
      <w:pBdr>
        <w:top w:val="none" w:sz="0" w:space="0" w:color="000000"/>
        <w:left w:val="none" w:sz="0" w:space="0" w:color="000000"/>
        <w:bottom w:val="thickThinSmallGap" w:sz="24" w:space="1" w:color="000000"/>
        <w:right w:val="none" w:sz="0" w:space="0" w:color="000000"/>
      </w:pBdr>
      <w:tabs>
        <w:tab w:val="left" w:pos="0"/>
      </w:tabs>
      <w:spacing w:before="480" w:after="240" w:line="276" w:lineRule="auto"/>
      <w:ind w:right="142" w:firstLine="0"/>
      <w:outlineLvl w:val="0"/>
    </w:pPr>
    <w:rPr>
      <w:rFonts w:ascii="Times New Roman" w:hAnsi="Times New Roman" w:cs="Times New Roman"/>
      <w:b/>
      <w:caps/>
      <w:spacing w:val="10"/>
      <w:sz w:val="28"/>
      <w:szCs w:val="20"/>
    </w:rPr>
  </w:style>
  <w:style w:type="paragraph" w:styleId="Ttulo2">
    <w:name w:val="heading 2"/>
    <w:basedOn w:val="Normal"/>
    <w:next w:val="Normal"/>
    <w:qFormat/>
    <w:rsid w:val="00D001F6"/>
    <w:pPr>
      <w:keepNext/>
      <w:tabs>
        <w:tab w:val="num" w:pos="0"/>
      </w:tabs>
      <w:spacing w:before="240" w:after="240"/>
      <w:ind w:firstLine="0"/>
      <w:outlineLvl w:val="1"/>
    </w:pPr>
    <w:rPr>
      <w:rFonts w:ascii="Times New Roman" w:hAnsi="Times New Roman"/>
      <w:b/>
      <w:bCs/>
      <w:iCs/>
      <w:sz w:val="28"/>
      <w:szCs w:val="28"/>
    </w:rPr>
  </w:style>
  <w:style w:type="paragraph" w:styleId="Ttulo3">
    <w:name w:val="heading 3"/>
    <w:basedOn w:val="Normal"/>
    <w:next w:val="Normal"/>
    <w:qFormat/>
    <w:pPr>
      <w:keepNext/>
      <w:tabs>
        <w:tab w:val="num" w:pos="0"/>
      </w:tabs>
      <w:spacing w:before="360" w:after="360"/>
      <w:ind w:firstLine="0"/>
      <w:outlineLvl w:val="2"/>
    </w:pPr>
    <w:rPr>
      <w:b/>
      <w:bCs/>
      <w:sz w:val="26"/>
      <w:szCs w:val="26"/>
    </w:rPr>
  </w:style>
  <w:style w:type="paragraph" w:styleId="Ttulo4">
    <w:name w:val="heading 4"/>
    <w:basedOn w:val="Normal"/>
    <w:next w:val="Normal"/>
    <w:qFormat/>
    <w:pPr>
      <w:keepNext/>
      <w:tabs>
        <w:tab w:val="num" w:pos="0"/>
      </w:tabs>
      <w:spacing w:before="240" w:after="240"/>
      <w:ind w:firstLine="0"/>
      <w:outlineLvl w:val="3"/>
    </w:pPr>
    <w:rPr>
      <w:b/>
      <w:bCs/>
      <w:szCs w:val="28"/>
    </w:rPr>
  </w:style>
  <w:style w:type="paragraph" w:styleId="Ttulo5">
    <w:name w:val="heading 5"/>
    <w:basedOn w:val="Normal"/>
    <w:next w:val="Normal"/>
    <w:qFormat/>
    <w:pPr>
      <w:tabs>
        <w:tab w:val="num" w:pos="0"/>
      </w:tabs>
      <w:spacing w:before="240" w:after="60"/>
      <w:ind w:firstLine="0"/>
      <w:outlineLvl w:val="4"/>
    </w:pPr>
    <w:rPr>
      <w:rFonts w:ascii="Calibri" w:hAnsi="Calibri" w:cs="Calibri"/>
      <w:b/>
      <w:bCs/>
      <w:i/>
      <w:iCs/>
      <w:sz w:val="26"/>
      <w:szCs w:val="26"/>
    </w:rPr>
  </w:style>
  <w:style w:type="paragraph" w:styleId="Ttulo6">
    <w:name w:val="heading 6"/>
    <w:basedOn w:val="Normal"/>
    <w:next w:val="Normal"/>
    <w:qFormat/>
    <w:pPr>
      <w:tabs>
        <w:tab w:val="num" w:pos="0"/>
      </w:tabs>
      <w:spacing w:before="240" w:after="60"/>
      <w:ind w:firstLine="0"/>
      <w:outlineLvl w:val="5"/>
    </w:pPr>
    <w:rPr>
      <w:rFonts w:ascii="Calibri" w:hAnsi="Calibri" w:cs="Calibri"/>
      <w:b/>
      <w:bCs/>
      <w:sz w:val="22"/>
      <w:szCs w:val="22"/>
    </w:rPr>
  </w:style>
  <w:style w:type="paragraph" w:styleId="Ttulo7">
    <w:name w:val="heading 7"/>
    <w:basedOn w:val="Normal"/>
    <w:next w:val="Normal"/>
    <w:qFormat/>
    <w:pPr>
      <w:tabs>
        <w:tab w:val="num" w:pos="0"/>
      </w:tabs>
      <w:spacing w:before="240" w:after="60"/>
      <w:ind w:firstLine="0"/>
      <w:outlineLvl w:val="6"/>
    </w:pPr>
    <w:rPr>
      <w:rFonts w:ascii="Calibri" w:hAnsi="Calibri" w:cs="Calibri"/>
    </w:rPr>
  </w:style>
  <w:style w:type="paragraph" w:styleId="Ttulo8">
    <w:name w:val="heading 8"/>
    <w:basedOn w:val="Normal"/>
    <w:next w:val="Normal"/>
    <w:qFormat/>
    <w:pPr>
      <w:tabs>
        <w:tab w:val="num" w:pos="0"/>
      </w:tabs>
      <w:spacing w:before="240" w:after="60"/>
      <w:ind w:firstLine="0"/>
      <w:outlineLvl w:val="7"/>
    </w:pPr>
    <w:rPr>
      <w:rFonts w:ascii="Calibri" w:hAnsi="Calibri" w:cs="Calibri"/>
      <w:i/>
      <w:iCs/>
    </w:rPr>
  </w:style>
  <w:style w:type="paragraph" w:styleId="Ttulo9">
    <w:name w:val="heading 9"/>
    <w:basedOn w:val="Normal"/>
    <w:next w:val="Normal"/>
    <w:qFormat/>
    <w:pPr>
      <w:tabs>
        <w:tab w:val="num" w:pos="0"/>
      </w:tabs>
      <w:spacing w:before="240" w:after="60"/>
      <w:ind w:firstLine="0"/>
      <w:outlineLvl w:val="8"/>
    </w:pPr>
    <w:rPr>
      <w:rFonts w:ascii="Cambria" w:hAnsi="Cambria" w:cs="Cambria"/>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style>
  <w:style w:type="character" w:customStyle="1" w:styleId="WW8Num1z1">
    <w:name w:val="WW8Num1z1"/>
    <w:rPr>
      <w:rFonts w:ascii="Times New Roman" w:hAnsi="Times New Roman" w:cs="Times New Roman" w:hint="default"/>
    </w:rPr>
  </w:style>
  <w:style w:type="character" w:customStyle="1" w:styleId="WW8Num2z0">
    <w:name w:val="WW8Num2z0"/>
    <w:rPr>
      <w:rFonts w:ascii="Symbol" w:hAnsi="Symbol" w:cs="Symbol" w:hint="default"/>
    </w:rPr>
  </w:style>
  <w:style w:type="character" w:customStyle="1" w:styleId="WW8Num3z0">
    <w:name w:val="WW8Num3z0"/>
    <w:rPr>
      <w:rFonts w:ascii="Symbol" w:hAnsi="Symbol" w:cs="Symbol" w:hint="default"/>
    </w:rPr>
  </w:style>
  <w:style w:type="character" w:customStyle="1" w:styleId="WW8Num3z1">
    <w:name w:val="WW8Num3z1"/>
    <w:rPr>
      <w:rFonts w:ascii="Times New Roman" w:hAnsi="Times New Roman" w:cs="Times New Roman" w:hint="default"/>
    </w:rPr>
  </w:style>
  <w:style w:type="character" w:customStyle="1" w:styleId="WW8Num3z2">
    <w:name w:val="WW8Num3z2"/>
    <w:rPr>
      <w:rFonts w:ascii="Courier New" w:hAnsi="Courier New" w:cs="Courier New" w:hint="default"/>
    </w:rPr>
  </w:style>
  <w:style w:type="character" w:customStyle="1" w:styleId="WW8Num3z3">
    <w:name w:val="WW8Num3z3"/>
    <w:rPr>
      <w:rFonts w:ascii="Wingdings" w:hAnsi="Wingdings" w:cs="Wingdings" w:hint="default"/>
    </w:rPr>
  </w:style>
  <w:style w:type="character" w:customStyle="1" w:styleId="WW8Num4z0">
    <w:name w:val="WW8Num4z0"/>
    <w:rPr>
      <w:rFonts w:ascii="Arial" w:hAnsi="Arial" w:cs="Arial" w:hint="default"/>
      <w:b/>
      <w:i w:val="0"/>
      <w:iCs w:val="0"/>
      <w:caps/>
      <w:strike w:val="0"/>
      <w:dstrike w:val="0"/>
      <w:outline w:val="0"/>
      <w:shadow w:val="0"/>
      <w:vanish w:val="0"/>
      <w:color w:val="FFFFFF"/>
      <w:spacing w:val="0"/>
      <w:kern w:val="0"/>
      <w:position w:val="0"/>
      <w:sz w:val="6"/>
      <w:szCs w:val="8"/>
      <w:u w:val="none"/>
      <w:vertAlign w:val="baseline"/>
      <w:em w:val="none"/>
    </w:rPr>
  </w:style>
  <w:style w:type="character" w:customStyle="1" w:styleId="WW8Num4z1">
    <w:name w:val="WW8Num4z1"/>
    <w:rPr>
      <w:rFonts w:ascii="Times New Roman" w:hAnsi="Times New Roman" w:cs="Times New Roman" w:hint="default"/>
    </w:rPr>
  </w:style>
  <w:style w:type="character" w:customStyle="1" w:styleId="WW8Num5z0">
    <w:name w:val="WW8Num5z0"/>
    <w:rPr>
      <w:rFonts w:ascii="Times New Roman" w:hAnsi="Times New Roman" w:cs="Times New Roman" w:hint="default"/>
      <w:b w:val="0"/>
      <w:bCs w:val="0"/>
      <w:i w:val="0"/>
      <w:iCs w:val="0"/>
      <w:sz w:val="16"/>
      <w:szCs w:val="16"/>
    </w:rPr>
  </w:style>
  <w:style w:type="character" w:customStyle="1" w:styleId="WW8Num6z0">
    <w:name w:val="WW8Num6z0"/>
    <w:rPr>
      <w:rFonts w:ascii="Times New Roman" w:hAnsi="Times New Roman" w:cs="Times New Roman" w:hint="default"/>
      <w:b/>
      <w:color w:val="FF0000"/>
    </w:rPr>
  </w:style>
  <w:style w:type="character" w:customStyle="1" w:styleId="WW8Num7z0">
    <w:name w:val="WW8Num7z0"/>
    <w:rPr>
      <w:rFonts w:ascii="Times New Roman" w:hAnsi="Times New Roman" w:cs="Times New Roman" w:hint="default"/>
      <w:b w:val="0"/>
      <w:bCs w:val="0"/>
      <w:i w:val="0"/>
      <w:iCs w:val="0"/>
      <w:color w:val="000000"/>
      <w:sz w:val="16"/>
      <w:szCs w:val="16"/>
    </w:rPr>
  </w:style>
  <w:style w:type="character" w:customStyle="1" w:styleId="WW8Num8z0">
    <w:name w:val="WW8Num8z0"/>
    <w:rPr>
      <w:rFonts w:hint="default"/>
      <w:b/>
      <w:i w:val="0"/>
    </w:rPr>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rPr>
      <w:rFonts w:ascii="Arial" w:hAnsi="Arial" w:cs="Arial" w:hint="default"/>
      <w:b/>
      <w:i w:val="0"/>
      <w:iCs w:val="0"/>
      <w:caps/>
      <w:strike w:val="0"/>
      <w:dstrike w:val="0"/>
      <w:outline w:val="0"/>
      <w:shadow w:val="0"/>
      <w:vanish w:val="0"/>
      <w:color w:val="FFFFFF"/>
      <w:spacing w:val="0"/>
      <w:kern w:val="0"/>
      <w:position w:val="0"/>
      <w:sz w:val="6"/>
      <w:szCs w:val="8"/>
      <w:u w:val="none"/>
      <w:vertAlign w:val="baseline"/>
      <w:em w:val="none"/>
    </w:rPr>
  </w:style>
  <w:style w:type="character" w:customStyle="1" w:styleId="WW8Num10z1">
    <w:name w:val="WW8Num10z1"/>
    <w:rPr>
      <w:rFonts w:ascii="Times New Roman" w:hAnsi="Times New Roman" w:cs="Times New Roman" w:hint="default"/>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4z2">
    <w:name w:val="WW8Num4z2"/>
    <w:rPr>
      <w:rFonts w:ascii="Courier New" w:hAnsi="Courier New" w:cs="Courier New" w:hint="default"/>
    </w:rPr>
  </w:style>
  <w:style w:type="character" w:customStyle="1" w:styleId="WW8Num4z3">
    <w:name w:val="WW8Num4z3"/>
    <w:rPr>
      <w:rFonts w:ascii="Wingdings" w:hAnsi="Wingdings" w:cs="Wingdings"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5z3">
    <w:name w:val="WW8Num5z3"/>
    <w:rPr>
      <w:rFonts w:ascii="Symbol" w:hAnsi="Symbol" w:cs="Symbol" w:hint="default"/>
    </w:rPr>
  </w:style>
  <w:style w:type="character" w:customStyle="1" w:styleId="WW8Num6z1">
    <w:name w:val="WW8Num6z1"/>
    <w:rPr>
      <w:rFonts w:ascii="Courier New" w:hAnsi="Courier New" w:cs="Courier New" w:hint="default"/>
    </w:rPr>
  </w:style>
  <w:style w:type="character" w:customStyle="1" w:styleId="WW8Num6z2">
    <w:name w:val="WW8Num6z2"/>
    <w:rPr>
      <w:rFonts w:ascii="Wingdings" w:hAnsi="Wingdings" w:cs="Wingdings" w:hint="default"/>
    </w:rPr>
  </w:style>
  <w:style w:type="character" w:customStyle="1" w:styleId="WW8Num6z3">
    <w:name w:val="WW8Num6z3"/>
    <w:rPr>
      <w:rFonts w:ascii="Symbol" w:hAnsi="Symbol" w:cs="Symbol" w:hint="default"/>
    </w:rPr>
  </w:style>
  <w:style w:type="character" w:customStyle="1" w:styleId="WW8Num7z1">
    <w:name w:val="WW8Num7z1"/>
    <w:rPr>
      <w:rFonts w:ascii="Courier New" w:hAnsi="Courier New" w:cs="Courier New" w:hint="default"/>
    </w:rPr>
  </w:style>
  <w:style w:type="character" w:customStyle="1" w:styleId="WW8Num7z2">
    <w:name w:val="WW8Num7z2"/>
    <w:rPr>
      <w:rFonts w:ascii="Wingdings" w:hAnsi="Wingdings" w:cs="Wingdings" w:hint="default"/>
    </w:rPr>
  </w:style>
  <w:style w:type="character" w:customStyle="1" w:styleId="WW8Num8z1">
    <w:name w:val="WW8Num8z1"/>
    <w:rPr>
      <w:rFonts w:ascii="Courier New" w:hAnsi="Courier New" w:cs="Courier New" w:hint="default"/>
    </w:rPr>
  </w:style>
  <w:style w:type="character" w:customStyle="1" w:styleId="WW8Num8z2">
    <w:name w:val="WW8Num8z2"/>
    <w:rPr>
      <w:rFonts w:ascii="Wingdings" w:hAnsi="Wingdings" w:cs="Wingdings" w:hint="default"/>
    </w:rPr>
  </w:style>
  <w:style w:type="character" w:customStyle="1" w:styleId="WW8Num8z3">
    <w:name w:val="WW8Num8z3"/>
    <w:rPr>
      <w:rFonts w:ascii="Symbol" w:hAnsi="Symbol" w:cs="Symbol" w:hint="default"/>
    </w:rPr>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ascii="Arial" w:hAnsi="Arial" w:cs="Arial" w:hint="default"/>
      <w:b/>
      <w:i w:val="0"/>
      <w:iCs w:val="0"/>
      <w:caps/>
      <w:strike w:val="0"/>
      <w:dstrike w:val="0"/>
      <w:outline w:val="0"/>
      <w:shadow w:val="0"/>
      <w:vanish w:val="0"/>
      <w:color w:val="FFFFFF"/>
      <w:spacing w:val="0"/>
      <w:kern w:val="0"/>
      <w:position w:val="0"/>
      <w:sz w:val="6"/>
      <w:szCs w:val="8"/>
      <w:u w:val="none"/>
      <w:vertAlign w:val="baseline"/>
      <w:em w:val="none"/>
    </w:rPr>
  </w:style>
  <w:style w:type="character" w:customStyle="1" w:styleId="WW8Num11z1">
    <w:name w:val="WW8Num11z1"/>
    <w:rPr>
      <w:rFonts w:ascii="Times New Roman" w:hAnsi="Times New Roman" w:cs="Times New Roman" w:hint="default"/>
    </w:rPr>
  </w:style>
  <w:style w:type="character" w:customStyle="1" w:styleId="WW8Num12z0">
    <w:name w:val="WW8Num12z0"/>
    <w:rPr>
      <w:rFonts w:ascii="Times New Roman" w:hAnsi="Times New Roman" w:cs="Times New Roman" w:hint="default"/>
      <w:b w:val="0"/>
      <w:bCs w:val="0"/>
      <w:i w:val="0"/>
      <w:iCs w:val="0"/>
      <w:sz w:val="16"/>
      <w:szCs w:val="16"/>
    </w:rPr>
  </w:style>
  <w:style w:type="character" w:customStyle="1" w:styleId="WW8Num13z0">
    <w:name w:val="WW8Num13z0"/>
    <w:rPr>
      <w:rFonts w:hint="default"/>
    </w:rPr>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ascii="Times New Roman" w:hAnsi="Times New Roman" w:cs="Times New Roman" w:hint="default"/>
      <w:b/>
      <w:color w:val="FF0000"/>
    </w:rPr>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rFonts w:ascii="Symbol" w:hAnsi="Symbol" w:cs="Symbol" w:hint="default"/>
      <w:sz w:val="20"/>
    </w:rPr>
  </w:style>
  <w:style w:type="character" w:customStyle="1" w:styleId="WW8Num15z1">
    <w:name w:val="WW8Num15z1"/>
    <w:rPr>
      <w:rFonts w:ascii="Courier New" w:hAnsi="Courier New" w:cs="Courier New" w:hint="default"/>
      <w:sz w:val="20"/>
    </w:rPr>
  </w:style>
  <w:style w:type="character" w:customStyle="1" w:styleId="WW8Num15z2">
    <w:name w:val="WW8Num15z2"/>
    <w:rPr>
      <w:rFonts w:ascii="Wingdings" w:hAnsi="Wingdings" w:cs="Wingdings" w:hint="default"/>
      <w:sz w:val="20"/>
    </w:rPr>
  </w:style>
  <w:style w:type="character" w:customStyle="1" w:styleId="WW8Num16z0">
    <w:name w:val="WW8Num16z0"/>
    <w:rPr>
      <w:rFonts w:hint="default"/>
      <w:sz w:val="16"/>
      <w:szCs w:val="16"/>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ascii="Times New Roman" w:hAnsi="Times New Roman" w:cs="Times New Roman" w:hint="default"/>
      <w:b w:val="0"/>
      <w:bCs w:val="0"/>
      <w:i w:val="0"/>
      <w:iCs w:val="0"/>
      <w:color w:val="000000"/>
      <w:sz w:val="16"/>
      <w:szCs w:val="16"/>
    </w:rPr>
  </w:style>
  <w:style w:type="character" w:customStyle="1" w:styleId="WW8Num17z1">
    <w:name w:val="WW8Num17z1"/>
    <w:rPr>
      <w:rFonts w:cs="Times New Roman"/>
    </w:rPr>
  </w:style>
  <w:style w:type="character" w:customStyle="1" w:styleId="WW8Num18z0">
    <w:name w:val="WW8Num18z0"/>
  </w:style>
  <w:style w:type="character" w:customStyle="1" w:styleId="WW8Num19z0">
    <w:name w:val="WW8Num19z0"/>
    <w:rPr>
      <w:rFonts w:hint="default"/>
      <w:b/>
      <w:i w:val="0"/>
    </w:rPr>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rPr>
      <w:rFonts w:ascii="Symbol" w:hAnsi="Symbol" w:cs="Symbol" w:hint="default"/>
    </w:rPr>
  </w:style>
  <w:style w:type="character" w:customStyle="1" w:styleId="WW8Num22z1">
    <w:name w:val="WW8Num22z1"/>
    <w:rPr>
      <w:rFonts w:ascii="Courier New" w:hAnsi="Courier New" w:cs="Courier New" w:hint="default"/>
    </w:rPr>
  </w:style>
  <w:style w:type="character" w:customStyle="1" w:styleId="WW8Num22z2">
    <w:name w:val="WW8Num22z2"/>
    <w:rPr>
      <w:rFonts w:ascii="Wingdings" w:hAnsi="Wingdings" w:cs="Wingdings" w:hint="default"/>
    </w:rPr>
  </w:style>
  <w:style w:type="character" w:customStyle="1" w:styleId="Fontepargpadro1">
    <w:name w:val="Fonte parág. padrão1"/>
  </w:style>
  <w:style w:type="character" w:customStyle="1" w:styleId="Ttulo1Char">
    <w:name w:val="Título 1 Char"/>
    <w:rPr>
      <w:rFonts w:ascii="Times New Roman" w:eastAsia="Times New Roman" w:hAnsi="Times New Roman" w:cs="Times New Roman"/>
      <w:b/>
      <w:caps/>
      <w:spacing w:val="10"/>
      <w:sz w:val="28"/>
    </w:rPr>
  </w:style>
  <w:style w:type="character" w:customStyle="1" w:styleId="Ttulo2Char">
    <w:name w:val="Título 2 Char"/>
    <w:rPr>
      <w:rFonts w:ascii="Arial" w:eastAsia="Times New Roman" w:hAnsi="Arial" w:cs="Arial"/>
      <w:b/>
      <w:bCs/>
      <w:iCs/>
      <w:sz w:val="28"/>
      <w:szCs w:val="28"/>
    </w:rPr>
  </w:style>
  <w:style w:type="character" w:customStyle="1" w:styleId="Ttulo3Char">
    <w:name w:val="Título 3 Char"/>
    <w:rPr>
      <w:rFonts w:ascii="Arial" w:eastAsia="Times New Roman" w:hAnsi="Arial" w:cs="Arial"/>
      <w:b/>
      <w:bCs/>
      <w:sz w:val="26"/>
      <w:szCs w:val="26"/>
    </w:rPr>
  </w:style>
  <w:style w:type="character" w:customStyle="1" w:styleId="Ttulo4Char">
    <w:name w:val="Título 4 Char"/>
    <w:rPr>
      <w:rFonts w:ascii="Arial" w:eastAsia="Times New Roman" w:hAnsi="Arial" w:cs="Arial"/>
      <w:b/>
      <w:bCs/>
      <w:sz w:val="24"/>
      <w:szCs w:val="28"/>
    </w:rPr>
  </w:style>
  <w:style w:type="character" w:customStyle="1" w:styleId="Ttulo5Char">
    <w:name w:val="Título 5 Char"/>
    <w:rPr>
      <w:rFonts w:eastAsia="Times New Roman"/>
      <w:b/>
      <w:bCs/>
      <w:i/>
      <w:iCs/>
      <w:sz w:val="26"/>
      <w:szCs w:val="26"/>
    </w:rPr>
  </w:style>
  <w:style w:type="character" w:customStyle="1" w:styleId="Ttulo6Char">
    <w:name w:val="Título 6 Char"/>
    <w:rPr>
      <w:rFonts w:eastAsia="Times New Roman"/>
      <w:b/>
      <w:bCs/>
      <w:sz w:val="22"/>
      <w:szCs w:val="22"/>
    </w:rPr>
  </w:style>
  <w:style w:type="character" w:customStyle="1" w:styleId="Ttulo7Char">
    <w:name w:val="Título 7 Char"/>
    <w:rPr>
      <w:rFonts w:eastAsia="Times New Roman"/>
      <w:sz w:val="24"/>
      <w:szCs w:val="24"/>
    </w:rPr>
  </w:style>
  <w:style w:type="character" w:customStyle="1" w:styleId="Ttulo8Char">
    <w:name w:val="Título 8 Char"/>
    <w:rPr>
      <w:rFonts w:eastAsia="Times New Roman"/>
      <w:i/>
      <w:iCs/>
      <w:sz w:val="24"/>
      <w:szCs w:val="24"/>
    </w:rPr>
  </w:style>
  <w:style w:type="character" w:customStyle="1" w:styleId="Ttulo9Char">
    <w:name w:val="Título 9 Char"/>
    <w:rPr>
      <w:rFonts w:ascii="Cambria" w:eastAsia="Times New Roman" w:hAnsi="Cambria" w:cs="Cambria"/>
      <w:sz w:val="22"/>
      <w:szCs w:val="22"/>
    </w:rPr>
  </w:style>
  <w:style w:type="character" w:customStyle="1" w:styleId="TtuloChar">
    <w:name w:val="Título Char"/>
    <w:rPr>
      <w:rFonts w:ascii="Arial" w:eastAsia="Times New Roman" w:hAnsi="Arial" w:cs="Arial"/>
      <w:b/>
      <w:sz w:val="72"/>
      <w:szCs w:val="72"/>
    </w:rPr>
  </w:style>
  <w:style w:type="character" w:styleId="Hyperlink">
    <w:name w:val="Hyperlink"/>
    <w:uiPriority w:val="99"/>
    <w:rPr>
      <w:color w:val="0000FF"/>
      <w:u w:val="single"/>
    </w:rPr>
  </w:style>
  <w:style w:type="character" w:customStyle="1" w:styleId="CabealhoChar">
    <w:name w:val="Cabeçalho Char"/>
    <w:rPr>
      <w:rFonts w:ascii="Arial" w:eastAsia="Times New Roman" w:hAnsi="Arial" w:cs="Times New Roman"/>
      <w:sz w:val="24"/>
      <w:szCs w:val="24"/>
    </w:rPr>
  </w:style>
  <w:style w:type="character" w:customStyle="1" w:styleId="RodapChar">
    <w:name w:val="Rodapé Char"/>
    <w:rPr>
      <w:rFonts w:ascii="Arial" w:eastAsia="Times New Roman" w:hAnsi="Arial" w:cs="Times New Roman"/>
      <w:sz w:val="24"/>
      <w:szCs w:val="24"/>
    </w:rPr>
  </w:style>
  <w:style w:type="character" w:customStyle="1" w:styleId="TtuloNoNumeradoChar">
    <w:name w:val="TítuloNãoNumerado Char"/>
    <w:rPr>
      <w:rFonts w:ascii="Arial" w:eastAsia="Times New Roman" w:hAnsi="Arial" w:cs="Arial"/>
      <w:b/>
      <w:smallCaps/>
      <w:sz w:val="56"/>
      <w:szCs w:val="40"/>
    </w:rPr>
  </w:style>
  <w:style w:type="character" w:customStyle="1" w:styleId="ResumoRapidoChar">
    <w:name w:val="ResumoRapido Char"/>
    <w:rPr>
      <w:rFonts w:ascii="Arial" w:eastAsia="Times New Roman" w:hAnsi="Arial" w:cs="Times New Roman"/>
      <w:i/>
      <w:sz w:val="20"/>
      <w:szCs w:val="20"/>
    </w:rPr>
  </w:style>
  <w:style w:type="character" w:customStyle="1" w:styleId="ResumoChar">
    <w:name w:val="Resumo Char"/>
    <w:rPr>
      <w:rFonts w:ascii="Arial" w:eastAsia="Times New Roman" w:hAnsi="Arial" w:cs="Times New Roman"/>
      <w:sz w:val="20"/>
      <w:szCs w:val="20"/>
    </w:rPr>
  </w:style>
  <w:style w:type="character" w:customStyle="1" w:styleId="TextodebaloChar">
    <w:name w:val="Texto de balão Char"/>
    <w:rPr>
      <w:rFonts w:ascii="Tahoma" w:eastAsia="Times New Roman" w:hAnsi="Tahoma" w:cs="Tahoma"/>
      <w:sz w:val="16"/>
      <w:szCs w:val="16"/>
    </w:rPr>
  </w:style>
  <w:style w:type="character" w:customStyle="1" w:styleId="IlustraoChar">
    <w:name w:val="Ilustração Char"/>
    <w:rPr>
      <w:rFonts w:ascii="Arial" w:eastAsia="Times New Roman" w:hAnsi="Arial" w:cs="Arial"/>
      <w:sz w:val="24"/>
      <w:szCs w:val="24"/>
    </w:rPr>
  </w:style>
  <w:style w:type="character" w:customStyle="1" w:styleId="TtuloSemndiceChar">
    <w:name w:val="Título Sem Índice Char"/>
    <w:rPr>
      <w:rFonts w:ascii="Arial" w:eastAsia="Times New Roman" w:hAnsi="Arial" w:cs="Arial"/>
      <w:b/>
      <w:smallCaps/>
      <w:sz w:val="56"/>
      <w:szCs w:val="40"/>
    </w:rPr>
  </w:style>
  <w:style w:type="character" w:customStyle="1" w:styleId="TextodenotaderodapChar">
    <w:name w:val="Texto de nota de rodapé Char"/>
    <w:rPr>
      <w:rFonts w:ascii="Times" w:eastAsia="Times New Roman" w:hAnsi="Times" w:cs="Times"/>
      <w:lang w:val="en-US"/>
    </w:rPr>
  </w:style>
  <w:style w:type="character" w:customStyle="1" w:styleId="Caracteresdenotaderodap">
    <w:name w:val="Caracteres de nota de rodapé"/>
    <w:rPr>
      <w:vertAlign w:val="superscript"/>
    </w:rPr>
  </w:style>
  <w:style w:type="character" w:customStyle="1" w:styleId="apple-style-span">
    <w:name w:val="apple-style-span"/>
  </w:style>
  <w:style w:type="character" w:customStyle="1" w:styleId="Refdecomentrio1">
    <w:name w:val="Ref. de comentário1"/>
    <w:rPr>
      <w:sz w:val="16"/>
      <w:szCs w:val="16"/>
    </w:rPr>
  </w:style>
  <w:style w:type="character" w:customStyle="1" w:styleId="TextodecomentrioChar">
    <w:name w:val="Texto de comentário Char"/>
    <w:rPr>
      <w:rFonts w:ascii="Arial" w:eastAsia="Times New Roman" w:hAnsi="Arial" w:cs="Arial"/>
    </w:rPr>
  </w:style>
  <w:style w:type="character" w:customStyle="1" w:styleId="AssuntodocomentrioChar">
    <w:name w:val="Assunto do comentário Char"/>
    <w:rPr>
      <w:rFonts w:ascii="Arial" w:eastAsia="Times New Roman" w:hAnsi="Arial" w:cs="Arial"/>
      <w:b/>
      <w:bCs/>
    </w:rPr>
  </w:style>
  <w:style w:type="character" w:customStyle="1" w:styleId="apple-converted-space">
    <w:name w:val="apple-converted-space"/>
  </w:style>
  <w:style w:type="character" w:styleId="HiperlinkVisitado">
    <w:name w:val="FollowedHyperlink"/>
    <w:rPr>
      <w:color w:val="800080"/>
      <w:u w:val="single"/>
    </w:rPr>
  </w:style>
  <w:style w:type="character" w:customStyle="1" w:styleId="small-link-text">
    <w:name w:val="small-link-text"/>
  </w:style>
  <w:style w:type="character" w:customStyle="1" w:styleId="recommend-count">
    <w:name w:val="recommend-count"/>
  </w:style>
  <w:style w:type="character" w:customStyle="1" w:styleId="byline">
    <w:name w:val="byline"/>
  </w:style>
  <w:style w:type="character" w:styleId="nfase">
    <w:name w:val="Emphasis"/>
    <w:qFormat/>
    <w:rPr>
      <w:i/>
      <w:iCs/>
    </w:rPr>
  </w:style>
  <w:style w:type="character" w:styleId="Forte">
    <w:name w:val="Strong"/>
    <w:qFormat/>
    <w:rPr>
      <w:b/>
      <w:bCs/>
    </w:rPr>
  </w:style>
  <w:style w:type="character" w:customStyle="1" w:styleId="CorpodetextoChar">
    <w:name w:val="Corpo de texto Char"/>
    <w:rPr>
      <w:rFonts w:ascii="Times New Roman" w:eastAsia="SimSun" w:hAnsi="Times New Roman" w:cs="Times New Roman"/>
      <w:spacing w:val="-1"/>
      <w:lang w:val="en-US"/>
    </w:rPr>
  </w:style>
  <w:style w:type="character" w:customStyle="1" w:styleId="citation">
    <w:name w:val="citation"/>
  </w:style>
  <w:style w:type="character" w:customStyle="1" w:styleId="mw-headline">
    <w:name w:val="mw-headline"/>
  </w:style>
  <w:style w:type="character" w:customStyle="1" w:styleId="mw-editsection">
    <w:name w:val="mw-editsection"/>
  </w:style>
  <w:style w:type="character" w:customStyle="1" w:styleId="mw-editsection-bracket">
    <w:name w:val="mw-editsection-bracket"/>
  </w:style>
  <w:style w:type="character" w:customStyle="1" w:styleId="RecuodecorpodetextoChar">
    <w:name w:val="Recuo de corpo de texto Char"/>
    <w:rPr>
      <w:rFonts w:ascii="Arial" w:eastAsia="Times New Roman" w:hAnsi="Arial" w:cs="Arial"/>
      <w:sz w:val="24"/>
      <w:szCs w:val="24"/>
    </w:rPr>
  </w:style>
  <w:style w:type="character" w:customStyle="1" w:styleId="hps">
    <w:name w:val="hps"/>
  </w:style>
  <w:style w:type="character" w:customStyle="1" w:styleId="shorttext">
    <w:name w:val="short_text"/>
  </w:style>
  <w:style w:type="character" w:customStyle="1" w:styleId="Corpodetexto2Char">
    <w:name w:val="Corpo de texto 2 Char"/>
    <w:rPr>
      <w:rFonts w:ascii="Arial" w:eastAsia="Times New Roman" w:hAnsi="Arial" w:cs="Arial"/>
      <w:sz w:val="24"/>
      <w:szCs w:val="24"/>
    </w:rPr>
  </w:style>
  <w:style w:type="character" w:styleId="MenoPendente">
    <w:name w:val="Unresolved Mention"/>
    <w:rPr>
      <w:color w:val="605E5C"/>
      <w:shd w:val="clear" w:color="auto" w:fill="E1DFDD"/>
    </w:rPr>
  </w:style>
  <w:style w:type="character" w:customStyle="1" w:styleId="Vnculodendice">
    <w:name w:val="Vínculo de índice"/>
  </w:style>
  <w:style w:type="paragraph" w:customStyle="1" w:styleId="Ttulo10">
    <w:name w:val="Título1"/>
    <w:basedOn w:val="Normal"/>
    <w:next w:val="Ttulo1"/>
    <w:pPr>
      <w:spacing w:before="1560"/>
      <w:ind w:firstLine="0"/>
      <w:jc w:val="right"/>
    </w:pPr>
    <w:rPr>
      <w:b/>
      <w:sz w:val="72"/>
      <w:szCs w:val="72"/>
    </w:rPr>
  </w:style>
  <w:style w:type="paragraph" w:styleId="Corpodetexto">
    <w:name w:val="Body Text"/>
    <w:basedOn w:val="Normal"/>
    <w:pPr>
      <w:spacing w:line="228" w:lineRule="auto"/>
      <w:ind w:firstLine="288"/>
    </w:pPr>
    <w:rPr>
      <w:rFonts w:ascii="Times New Roman" w:eastAsia="SimSun" w:hAnsi="Times New Roman" w:cs="Times New Roman"/>
      <w:spacing w:val="-1"/>
      <w:sz w:val="20"/>
      <w:szCs w:val="20"/>
      <w:lang w:val="en-US"/>
    </w:rPr>
  </w:style>
  <w:style w:type="paragraph" w:styleId="Lista">
    <w:name w:val="List"/>
    <w:basedOn w:val="Corpodetexto"/>
    <w:rPr>
      <w:rFonts w:cs="Lucida Sans"/>
    </w:rPr>
  </w:style>
  <w:style w:type="paragraph" w:styleId="Legenda">
    <w:name w:val="caption"/>
    <w:basedOn w:val="Normal"/>
    <w:next w:val="Normal"/>
    <w:qFormat/>
    <w:pPr>
      <w:spacing w:before="120" w:after="120" w:line="240" w:lineRule="auto"/>
      <w:ind w:left="454" w:right="454" w:firstLine="0"/>
      <w:jc w:val="center"/>
    </w:pPr>
    <w:rPr>
      <w:b/>
      <w:bCs/>
      <w:sz w:val="20"/>
      <w:szCs w:val="20"/>
    </w:rPr>
  </w:style>
  <w:style w:type="paragraph" w:customStyle="1" w:styleId="ndice">
    <w:name w:val="Índice"/>
    <w:basedOn w:val="Normal"/>
    <w:pPr>
      <w:suppressLineNumbers/>
    </w:pPr>
    <w:rPr>
      <w:rFonts w:cs="Times New Roman"/>
    </w:rPr>
  </w:style>
  <w:style w:type="paragraph" w:customStyle="1" w:styleId="CabealhoeRodap">
    <w:name w:val="Cabeçalho e Rodapé"/>
    <w:basedOn w:val="Normal"/>
    <w:pPr>
      <w:suppressLineNumbers/>
      <w:tabs>
        <w:tab w:val="center" w:pos="4819"/>
        <w:tab w:val="right" w:pos="9638"/>
      </w:tabs>
    </w:pPr>
  </w:style>
  <w:style w:type="paragraph" w:styleId="Cabealho">
    <w:name w:val="header"/>
    <w:basedOn w:val="Normal"/>
    <w:pPr>
      <w:tabs>
        <w:tab w:val="center" w:pos="4419"/>
        <w:tab w:val="right" w:pos="8838"/>
      </w:tabs>
    </w:pPr>
  </w:style>
  <w:style w:type="paragraph" w:styleId="Rodap">
    <w:name w:val="footer"/>
    <w:basedOn w:val="Normal"/>
    <w:pPr>
      <w:tabs>
        <w:tab w:val="center" w:pos="4419"/>
        <w:tab w:val="right" w:pos="8838"/>
      </w:tabs>
    </w:pPr>
  </w:style>
  <w:style w:type="paragraph" w:styleId="Sumrio1">
    <w:name w:val="toc 1"/>
    <w:basedOn w:val="Normal"/>
    <w:next w:val="Normal"/>
    <w:uiPriority w:val="39"/>
    <w:pPr>
      <w:tabs>
        <w:tab w:val="right" w:leader="dot" w:pos="9062"/>
      </w:tabs>
      <w:spacing w:before="120" w:after="120"/>
      <w:ind w:firstLine="0"/>
      <w:jc w:val="left"/>
    </w:pPr>
    <w:rPr>
      <w:b/>
      <w:bCs/>
      <w:caps/>
      <w:lang w:eastAsia="pt-BR"/>
    </w:rPr>
  </w:style>
  <w:style w:type="paragraph" w:styleId="Sumrio2">
    <w:name w:val="toc 2"/>
    <w:basedOn w:val="Normal"/>
    <w:next w:val="Normal"/>
    <w:uiPriority w:val="39"/>
    <w:pPr>
      <w:tabs>
        <w:tab w:val="right" w:leader="dot" w:pos="9062"/>
      </w:tabs>
      <w:ind w:firstLine="0"/>
      <w:jc w:val="left"/>
    </w:pPr>
    <w:rPr>
      <w:lang w:eastAsia="pt-BR"/>
    </w:rPr>
  </w:style>
  <w:style w:type="paragraph" w:styleId="Sumrio3">
    <w:name w:val="toc 3"/>
    <w:basedOn w:val="Normal"/>
    <w:next w:val="Normal"/>
    <w:pPr>
      <w:tabs>
        <w:tab w:val="right" w:leader="dot" w:pos="9062"/>
      </w:tabs>
      <w:ind w:firstLine="0"/>
      <w:jc w:val="left"/>
    </w:pPr>
    <w:rPr>
      <w:iCs/>
      <w:lang w:eastAsia="pt-BR"/>
    </w:rPr>
  </w:style>
  <w:style w:type="paragraph" w:customStyle="1" w:styleId="Resumo">
    <w:name w:val="Resumo"/>
    <w:basedOn w:val="Normal"/>
    <w:pPr>
      <w:ind w:left="567" w:right="567" w:firstLine="0"/>
    </w:pPr>
    <w:rPr>
      <w:sz w:val="20"/>
      <w:szCs w:val="20"/>
    </w:rPr>
  </w:style>
  <w:style w:type="paragraph" w:customStyle="1" w:styleId="ResumoRapido">
    <w:name w:val="ResumoRapido"/>
    <w:basedOn w:val="Resumo"/>
    <w:rPr>
      <w:i/>
    </w:rPr>
  </w:style>
  <w:style w:type="paragraph" w:customStyle="1" w:styleId="TtuloNoNumerado">
    <w:name w:val="TítuloNãoNumerado"/>
    <w:basedOn w:val="Normal"/>
    <w:next w:val="Normal"/>
    <w:pPr>
      <w:pBdr>
        <w:top w:val="none" w:sz="0" w:space="0" w:color="000000"/>
        <w:left w:val="none" w:sz="0" w:space="0" w:color="000000"/>
        <w:bottom w:val="thickThinSmallGap" w:sz="24" w:space="1" w:color="000000"/>
        <w:right w:val="none" w:sz="0" w:space="0" w:color="000000"/>
      </w:pBdr>
      <w:spacing w:after="720" w:line="276" w:lineRule="auto"/>
      <w:ind w:firstLine="0"/>
      <w:jc w:val="right"/>
    </w:pPr>
    <w:rPr>
      <w:b/>
      <w:smallCaps/>
      <w:sz w:val="56"/>
      <w:szCs w:val="40"/>
    </w:rPr>
  </w:style>
  <w:style w:type="paragraph" w:styleId="Textodebalo">
    <w:name w:val="Balloon Text"/>
    <w:basedOn w:val="Normal"/>
    <w:pPr>
      <w:spacing w:line="240" w:lineRule="auto"/>
    </w:pPr>
    <w:rPr>
      <w:rFonts w:ascii="Tahoma" w:hAnsi="Tahoma" w:cs="Tahoma"/>
      <w:sz w:val="16"/>
      <w:szCs w:val="16"/>
    </w:rPr>
  </w:style>
  <w:style w:type="paragraph" w:customStyle="1" w:styleId="Epgrafe">
    <w:name w:val="Epígrafe"/>
    <w:basedOn w:val="Normal"/>
    <w:pPr>
      <w:spacing w:before="240" w:line="240" w:lineRule="auto"/>
      <w:jc w:val="right"/>
    </w:pPr>
    <w:rPr>
      <w:rFonts w:ascii="Vivaldi" w:hAnsi="Vivaldi" w:cs="Vivaldi"/>
    </w:rPr>
  </w:style>
  <w:style w:type="paragraph" w:customStyle="1" w:styleId="Ilustrao">
    <w:name w:val="Ilustração"/>
    <w:basedOn w:val="Normal"/>
    <w:pPr>
      <w:spacing w:before="120"/>
      <w:ind w:firstLine="0"/>
      <w:jc w:val="center"/>
    </w:pPr>
  </w:style>
  <w:style w:type="paragraph" w:customStyle="1" w:styleId="ndicedeilustraes1">
    <w:name w:val="Índice de ilustrações1"/>
    <w:basedOn w:val="Normal"/>
    <w:next w:val="Normal"/>
    <w:pPr>
      <w:tabs>
        <w:tab w:val="right" w:leader="dot" w:pos="9062"/>
      </w:tabs>
      <w:spacing w:after="120" w:line="276" w:lineRule="auto"/>
      <w:ind w:left="1276" w:hanging="1276"/>
    </w:pPr>
    <w:rPr>
      <w:lang w:eastAsia="pt-BR"/>
    </w:rPr>
  </w:style>
  <w:style w:type="paragraph" w:styleId="Sumrio4">
    <w:name w:val="toc 4"/>
    <w:basedOn w:val="Normal"/>
    <w:next w:val="Normal"/>
    <w:pPr>
      <w:tabs>
        <w:tab w:val="right" w:leader="dot" w:pos="9062"/>
      </w:tabs>
      <w:ind w:firstLine="0"/>
      <w:jc w:val="left"/>
    </w:pPr>
    <w:rPr>
      <w:lang w:eastAsia="pt-BR"/>
    </w:rPr>
  </w:style>
  <w:style w:type="paragraph" w:customStyle="1" w:styleId="TtuloSemndice">
    <w:name w:val="Título Sem Índice"/>
    <w:basedOn w:val="TtuloNoNumerado"/>
    <w:pPr>
      <w:pBdr>
        <w:bottom w:val="none" w:sz="0" w:space="0" w:color="000000"/>
      </w:pBdr>
      <w:jc w:val="center"/>
    </w:pPr>
  </w:style>
  <w:style w:type="paragraph" w:styleId="Sumrio5">
    <w:name w:val="toc 5"/>
    <w:basedOn w:val="Normal"/>
    <w:next w:val="Normal"/>
    <w:pPr>
      <w:ind w:left="960"/>
      <w:jc w:val="left"/>
    </w:pPr>
    <w:rPr>
      <w:rFonts w:ascii="Calibri" w:hAnsi="Calibri" w:cs="Calibri"/>
      <w:sz w:val="18"/>
      <w:szCs w:val="18"/>
    </w:rPr>
  </w:style>
  <w:style w:type="paragraph" w:styleId="Sumrio6">
    <w:name w:val="toc 6"/>
    <w:basedOn w:val="Normal"/>
    <w:next w:val="Normal"/>
    <w:pPr>
      <w:ind w:left="1200"/>
      <w:jc w:val="left"/>
    </w:pPr>
    <w:rPr>
      <w:rFonts w:ascii="Calibri" w:hAnsi="Calibri" w:cs="Calibri"/>
      <w:sz w:val="18"/>
      <w:szCs w:val="18"/>
    </w:rPr>
  </w:style>
  <w:style w:type="paragraph" w:styleId="Sumrio7">
    <w:name w:val="toc 7"/>
    <w:basedOn w:val="Normal"/>
    <w:next w:val="Normal"/>
    <w:pPr>
      <w:ind w:left="1440"/>
      <w:jc w:val="left"/>
    </w:pPr>
    <w:rPr>
      <w:rFonts w:ascii="Calibri" w:hAnsi="Calibri" w:cs="Calibri"/>
      <w:sz w:val="18"/>
      <w:szCs w:val="18"/>
    </w:rPr>
  </w:style>
  <w:style w:type="paragraph" w:styleId="Sumrio8">
    <w:name w:val="toc 8"/>
    <w:basedOn w:val="Normal"/>
    <w:next w:val="Normal"/>
    <w:pPr>
      <w:ind w:left="1680"/>
      <w:jc w:val="left"/>
    </w:pPr>
    <w:rPr>
      <w:rFonts w:ascii="Calibri" w:hAnsi="Calibri" w:cs="Calibri"/>
      <w:sz w:val="18"/>
      <w:szCs w:val="18"/>
    </w:rPr>
  </w:style>
  <w:style w:type="paragraph" w:styleId="Sumrio9">
    <w:name w:val="toc 9"/>
    <w:basedOn w:val="Normal"/>
    <w:next w:val="Normal"/>
    <w:pPr>
      <w:ind w:left="1920"/>
      <w:jc w:val="left"/>
    </w:pPr>
    <w:rPr>
      <w:rFonts w:ascii="Calibri" w:hAnsi="Calibri" w:cs="Calibri"/>
      <w:sz w:val="18"/>
      <w:szCs w:val="18"/>
    </w:rPr>
  </w:style>
  <w:style w:type="paragraph" w:styleId="Textodenotaderodap">
    <w:name w:val="footnote text"/>
    <w:basedOn w:val="Normal"/>
    <w:pPr>
      <w:tabs>
        <w:tab w:val="left" w:pos="720"/>
      </w:tabs>
      <w:spacing w:before="120" w:line="240" w:lineRule="auto"/>
      <w:ind w:firstLine="0"/>
    </w:pPr>
    <w:rPr>
      <w:rFonts w:ascii="Times" w:hAnsi="Times" w:cs="Times"/>
      <w:sz w:val="20"/>
      <w:szCs w:val="20"/>
      <w:lang w:val="en-US"/>
    </w:rPr>
  </w:style>
  <w:style w:type="paragraph" w:styleId="PargrafodaLista">
    <w:name w:val="List Paragraph"/>
    <w:basedOn w:val="Normal"/>
    <w:qFormat/>
    <w:pPr>
      <w:ind w:left="708" w:firstLine="709"/>
    </w:pPr>
    <w:rPr>
      <w:rFonts w:ascii="Times New Roman" w:hAnsi="Times New Roman" w:cs="Times New Roman"/>
    </w:rPr>
  </w:style>
  <w:style w:type="paragraph" w:customStyle="1" w:styleId="MainText">
    <w:name w:val="Main Text"/>
    <w:basedOn w:val="Normal"/>
    <w:pPr>
      <w:spacing w:line="240" w:lineRule="auto"/>
      <w:ind w:firstLine="284"/>
    </w:pPr>
    <w:rPr>
      <w:rFonts w:ascii="Times New Roman" w:hAnsi="Times New Roman" w:cs="Times New Roman"/>
      <w:sz w:val="20"/>
      <w:lang w:val="en-US"/>
    </w:rPr>
  </w:style>
  <w:style w:type="paragraph" w:customStyle="1" w:styleId="Textodecomentrio1">
    <w:name w:val="Texto de comentário1"/>
    <w:basedOn w:val="Normal"/>
    <w:rPr>
      <w:sz w:val="20"/>
      <w:szCs w:val="20"/>
    </w:rPr>
  </w:style>
  <w:style w:type="paragraph" w:styleId="Assuntodocomentrio">
    <w:name w:val="annotation subject"/>
    <w:basedOn w:val="Textodecomentrio1"/>
    <w:next w:val="Textodecomentrio1"/>
    <w:rPr>
      <w:b/>
      <w:bCs/>
    </w:rPr>
  </w:style>
  <w:style w:type="paragraph" w:customStyle="1" w:styleId="Padro">
    <w:name w:val="Padrão"/>
    <w:pPr>
      <w:tabs>
        <w:tab w:val="left" w:pos="708"/>
      </w:tabs>
      <w:suppressAutoHyphens/>
      <w:spacing w:after="160" w:line="254" w:lineRule="auto"/>
    </w:pPr>
    <w:rPr>
      <w:rFonts w:eastAsia="SimSun" w:cs="Mangal"/>
      <w:sz w:val="24"/>
      <w:szCs w:val="24"/>
      <w:lang w:eastAsia="zh-CN" w:bidi="hi-IN"/>
    </w:rPr>
  </w:style>
  <w:style w:type="paragraph" w:styleId="NormalWeb">
    <w:name w:val="Normal (Web)"/>
    <w:basedOn w:val="Normal"/>
    <w:pPr>
      <w:spacing w:before="280" w:after="280" w:line="240" w:lineRule="auto"/>
      <w:ind w:firstLine="0"/>
      <w:jc w:val="left"/>
    </w:pPr>
    <w:rPr>
      <w:rFonts w:ascii="Times New Roman" w:hAnsi="Times New Roman" w:cs="Times New Roman"/>
    </w:rPr>
  </w:style>
  <w:style w:type="paragraph" w:customStyle="1" w:styleId="p1a">
    <w:name w:val="p1a"/>
    <w:basedOn w:val="Normal"/>
    <w:pPr>
      <w:spacing w:line="240" w:lineRule="auto"/>
      <w:ind w:firstLine="0"/>
      <w:jc w:val="center"/>
    </w:pPr>
    <w:rPr>
      <w:rFonts w:ascii="Times New Roman" w:eastAsia="SimSun" w:hAnsi="Times New Roman" w:cs="Times New Roman"/>
      <w:sz w:val="20"/>
      <w:szCs w:val="20"/>
      <w:lang w:val="en-US"/>
    </w:rPr>
  </w:style>
  <w:style w:type="paragraph" w:customStyle="1" w:styleId="referenceitem">
    <w:name w:val="referenceitem"/>
    <w:basedOn w:val="Normal"/>
    <w:pPr>
      <w:tabs>
        <w:tab w:val="num" w:pos="226"/>
      </w:tabs>
      <w:spacing w:line="220" w:lineRule="atLeast"/>
      <w:ind w:left="226" w:hanging="113"/>
      <w:jc w:val="center"/>
    </w:pPr>
    <w:rPr>
      <w:rFonts w:ascii="Times New Roman" w:eastAsia="SimSun" w:hAnsi="Times New Roman" w:cs="Times New Roman"/>
      <w:sz w:val="18"/>
      <w:szCs w:val="20"/>
      <w:lang w:val="en-US"/>
    </w:rPr>
  </w:style>
  <w:style w:type="paragraph" w:customStyle="1" w:styleId="Default">
    <w:name w:val="Default"/>
    <w:pPr>
      <w:suppressAutoHyphens/>
      <w:autoSpaceDE w:val="0"/>
    </w:pPr>
    <w:rPr>
      <w:rFonts w:ascii="Arial" w:eastAsia="Calibri" w:hAnsi="Arial" w:cs="Arial"/>
      <w:color w:val="000000"/>
      <w:sz w:val="24"/>
      <w:szCs w:val="24"/>
      <w:lang w:eastAsia="zh-CN"/>
    </w:rPr>
  </w:style>
  <w:style w:type="paragraph" w:customStyle="1" w:styleId="Quadro">
    <w:name w:val="Quadro"/>
    <w:basedOn w:val="NormalWeb"/>
    <w:next w:val="Normal"/>
    <w:pPr>
      <w:spacing w:before="0" w:after="0" w:line="360" w:lineRule="auto"/>
      <w:jc w:val="center"/>
    </w:pPr>
    <w:rPr>
      <w:rFonts w:ascii="Arial" w:hAnsi="Arial" w:cs="Arial"/>
      <w:b/>
      <w:sz w:val="20"/>
    </w:rPr>
  </w:style>
  <w:style w:type="paragraph" w:customStyle="1" w:styleId="bulletitem">
    <w:name w:val="bulletitem"/>
    <w:basedOn w:val="Normal"/>
    <w:pPr>
      <w:tabs>
        <w:tab w:val="num" w:pos="227"/>
      </w:tabs>
      <w:spacing w:before="160" w:after="160" w:line="240" w:lineRule="auto"/>
      <w:ind w:left="227" w:hanging="227"/>
      <w:contextualSpacing/>
      <w:jc w:val="center"/>
    </w:pPr>
    <w:rPr>
      <w:rFonts w:ascii="Times New Roman" w:eastAsia="SimSun" w:hAnsi="Times New Roman" w:cs="Times New Roman"/>
      <w:sz w:val="20"/>
      <w:szCs w:val="20"/>
      <w:lang w:val="en-US"/>
    </w:rPr>
  </w:style>
  <w:style w:type="paragraph" w:styleId="Commarcadores2">
    <w:name w:val="List Bullet 2"/>
    <w:basedOn w:val="Normal"/>
    <w:pPr>
      <w:ind w:left="566" w:hanging="283"/>
      <w:contextualSpacing/>
    </w:pPr>
  </w:style>
  <w:style w:type="paragraph" w:customStyle="1" w:styleId="Text">
    <w:name w:val="Text"/>
    <w:basedOn w:val="Normal"/>
    <w:pPr>
      <w:widowControl w:val="0"/>
      <w:autoSpaceDE w:val="0"/>
      <w:spacing w:line="252" w:lineRule="auto"/>
      <w:ind w:firstLine="202"/>
    </w:pPr>
    <w:rPr>
      <w:rFonts w:ascii="Times New Roman" w:hAnsi="Times New Roman" w:cs="Times New Roman"/>
      <w:sz w:val="20"/>
      <w:szCs w:val="20"/>
      <w:lang w:val="en-US"/>
    </w:rPr>
  </w:style>
  <w:style w:type="paragraph" w:customStyle="1" w:styleId="tablecaption">
    <w:name w:val="tablecaption"/>
    <w:basedOn w:val="Normal"/>
    <w:next w:val="Normal"/>
    <w:pPr>
      <w:keepNext/>
      <w:keepLines/>
      <w:spacing w:before="240" w:after="120" w:line="220" w:lineRule="atLeast"/>
      <w:ind w:firstLine="0"/>
      <w:jc w:val="center"/>
    </w:pPr>
    <w:rPr>
      <w:rFonts w:ascii="Times New Roman" w:eastAsia="SimSun" w:hAnsi="Times New Roman" w:cs="Times New Roman"/>
      <w:sz w:val="18"/>
      <w:szCs w:val="20"/>
      <w:lang w:val="de-DE"/>
    </w:rPr>
  </w:style>
  <w:style w:type="paragraph" w:styleId="Recuodecorpodetexto">
    <w:name w:val="Body Text Indent"/>
    <w:basedOn w:val="Normal"/>
    <w:pPr>
      <w:spacing w:after="120"/>
      <w:ind w:left="283"/>
    </w:pPr>
  </w:style>
  <w:style w:type="paragraph" w:customStyle="1" w:styleId="tablecolsubhead">
    <w:name w:val="table col subhead"/>
    <w:basedOn w:val="Normal"/>
    <w:pPr>
      <w:spacing w:line="240" w:lineRule="auto"/>
      <w:ind w:firstLine="0"/>
      <w:jc w:val="center"/>
    </w:pPr>
    <w:rPr>
      <w:rFonts w:ascii="Times New Roman" w:eastAsia="SimSun" w:hAnsi="Times New Roman" w:cs="Times New Roman"/>
      <w:b/>
      <w:bCs/>
      <w:i/>
      <w:iCs/>
      <w:sz w:val="15"/>
      <w:szCs w:val="15"/>
      <w:lang w:val="en-US"/>
    </w:rPr>
  </w:style>
  <w:style w:type="paragraph" w:customStyle="1" w:styleId="tablecopy">
    <w:name w:val="table copy"/>
    <w:pPr>
      <w:suppressAutoHyphens/>
      <w:jc w:val="both"/>
    </w:pPr>
    <w:rPr>
      <w:rFonts w:eastAsia="SimSun"/>
      <w:sz w:val="16"/>
      <w:szCs w:val="16"/>
      <w:lang w:val="en-US"/>
    </w:rPr>
  </w:style>
  <w:style w:type="paragraph" w:customStyle="1" w:styleId="figurecaption">
    <w:name w:val="figurecaption"/>
    <w:basedOn w:val="Normal"/>
    <w:next w:val="Normal"/>
    <w:pPr>
      <w:keepLines/>
      <w:spacing w:before="120" w:after="240" w:line="220" w:lineRule="atLeast"/>
      <w:ind w:firstLine="0"/>
      <w:jc w:val="center"/>
    </w:pPr>
    <w:rPr>
      <w:rFonts w:ascii="Times New Roman" w:eastAsia="SimSun" w:hAnsi="Times New Roman" w:cs="Times New Roman"/>
      <w:sz w:val="18"/>
      <w:szCs w:val="20"/>
      <w:lang w:val="en-US"/>
    </w:rPr>
  </w:style>
  <w:style w:type="paragraph" w:customStyle="1" w:styleId="image">
    <w:name w:val="image"/>
    <w:basedOn w:val="Normal"/>
    <w:next w:val="Normal"/>
    <w:pPr>
      <w:spacing w:before="240" w:after="120" w:line="240" w:lineRule="auto"/>
      <w:ind w:firstLine="0"/>
      <w:jc w:val="center"/>
    </w:pPr>
    <w:rPr>
      <w:rFonts w:ascii="Times New Roman" w:eastAsia="SimSun" w:hAnsi="Times New Roman" w:cs="Times New Roman"/>
      <w:sz w:val="20"/>
      <w:szCs w:val="20"/>
      <w:lang w:val="en-US"/>
    </w:rPr>
  </w:style>
  <w:style w:type="paragraph" w:customStyle="1" w:styleId="FirstOrderHeadings">
    <w:name w:val="First Order Headings"/>
    <w:basedOn w:val="Normal"/>
    <w:next w:val="MainText"/>
    <w:pPr>
      <w:tabs>
        <w:tab w:val="num" w:pos="397"/>
      </w:tabs>
      <w:spacing w:before="480" w:after="240" w:line="240" w:lineRule="auto"/>
      <w:ind w:left="397" w:hanging="397"/>
    </w:pPr>
    <w:rPr>
      <w:rFonts w:ascii="Times New Roman" w:hAnsi="Times New Roman" w:cs="Times New Roman"/>
      <w:b/>
      <w:bCs/>
      <w:caps/>
      <w:sz w:val="26"/>
      <w:lang w:val="en-US"/>
    </w:rPr>
  </w:style>
  <w:style w:type="paragraph" w:customStyle="1" w:styleId="Reference">
    <w:name w:val="Reference"/>
    <w:basedOn w:val="Normal"/>
    <w:pPr>
      <w:tabs>
        <w:tab w:val="left" w:pos="720"/>
      </w:tabs>
      <w:spacing w:before="120" w:line="240" w:lineRule="auto"/>
      <w:ind w:left="284" w:hanging="284"/>
    </w:pPr>
    <w:rPr>
      <w:rFonts w:ascii="Times" w:hAnsi="Times" w:cs="Times"/>
      <w:szCs w:val="20"/>
      <w:lang w:val="en-US"/>
    </w:rPr>
  </w:style>
  <w:style w:type="paragraph" w:customStyle="1" w:styleId="references">
    <w:name w:val="references"/>
    <w:pPr>
      <w:tabs>
        <w:tab w:val="num" w:pos="360"/>
      </w:tabs>
      <w:suppressAutoHyphens/>
      <w:spacing w:after="50" w:line="180" w:lineRule="exact"/>
      <w:ind w:left="360" w:hanging="360"/>
      <w:jc w:val="both"/>
    </w:pPr>
    <w:rPr>
      <w:rFonts w:eastAsia="MS Mincho"/>
      <w:sz w:val="16"/>
      <w:szCs w:val="16"/>
      <w:lang w:val="en-US"/>
    </w:rPr>
  </w:style>
  <w:style w:type="paragraph" w:customStyle="1" w:styleId="figurecaption0">
    <w:name w:val="figure caption"/>
    <w:pPr>
      <w:tabs>
        <w:tab w:val="num" w:pos="720"/>
      </w:tabs>
      <w:suppressAutoHyphens/>
      <w:spacing w:before="80" w:after="200"/>
      <w:jc w:val="center"/>
    </w:pPr>
    <w:rPr>
      <w:rFonts w:eastAsia="SimSun"/>
      <w:sz w:val="16"/>
      <w:szCs w:val="16"/>
      <w:lang w:val="en-US"/>
    </w:rPr>
  </w:style>
  <w:style w:type="paragraph" w:customStyle="1" w:styleId="Commarcadores1">
    <w:name w:val="Com marcadores1"/>
    <w:basedOn w:val="Normal"/>
    <w:pPr>
      <w:tabs>
        <w:tab w:val="num" w:pos="360"/>
      </w:tabs>
      <w:ind w:left="360" w:hanging="360"/>
      <w:contextualSpacing/>
    </w:pPr>
  </w:style>
  <w:style w:type="paragraph" w:customStyle="1" w:styleId="Corpodetexto21">
    <w:name w:val="Corpo de texto 21"/>
    <w:basedOn w:val="Normal"/>
    <w:pPr>
      <w:spacing w:after="120" w:line="480" w:lineRule="auto"/>
    </w:pPr>
  </w:style>
  <w:style w:type="paragraph" w:customStyle="1" w:styleId="Rosto3-Descrio">
    <w:name w:val="Rosto 3 - Descrição"/>
    <w:basedOn w:val="Normal"/>
    <w:pPr>
      <w:overflowPunct w:val="0"/>
      <w:autoSpaceDE w:val="0"/>
      <w:spacing w:after="6000" w:line="240" w:lineRule="auto"/>
      <w:ind w:left="4536" w:right="17" w:firstLine="0"/>
      <w:textAlignment w:val="baseline"/>
    </w:pPr>
    <w:rPr>
      <w:rFonts w:ascii="Times New Roman" w:hAnsi="Times New Roman" w:cs="Times New Roman"/>
    </w:rPr>
  </w:style>
  <w:style w:type="paragraph" w:customStyle="1" w:styleId="Formataodoresumo">
    <w:name w:val="Formatação do resumo"/>
    <w:basedOn w:val="Normal"/>
    <w:pPr>
      <w:spacing w:after="300" w:line="240" w:lineRule="auto"/>
      <w:ind w:firstLine="0"/>
    </w:pPr>
    <w:rPr>
      <w:color w:val="000000"/>
    </w:rPr>
  </w:style>
  <w:style w:type="paragraph" w:customStyle="1" w:styleId="Palavras-chave">
    <w:name w:val="Palavras-chave"/>
    <w:basedOn w:val="Formataodoresumo"/>
    <w:pPr>
      <w:jc w:val="left"/>
    </w:pPr>
  </w:style>
  <w:style w:type="paragraph" w:customStyle="1" w:styleId="TextodoTrabalho">
    <w:name w:val="Texto do Trabalho"/>
    <w:basedOn w:val="Normal"/>
    <w:pPr>
      <w:ind w:firstLine="851"/>
    </w:pPr>
    <w:rPr>
      <w:color w:val="000000"/>
    </w:rPr>
  </w:style>
  <w:style w:type="paragraph" w:customStyle="1" w:styleId="Contedodatabela">
    <w:name w:val="Conteúdo da tabela"/>
    <w:basedOn w:val="Normal"/>
    <w:pPr>
      <w:widowControl w:val="0"/>
      <w:suppressLineNumbers/>
    </w:pPr>
  </w:style>
  <w:style w:type="paragraph" w:customStyle="1" w:styleId="Ttulodetabela">
    <w:name w:val="Título de tabela"/>
    <w:basedOn w:val="Contedodatabela"/>
    <w:pPr>
      <w:jc w:val="center"/>
    </w:pPr>
    <w:rPr>
      <w:b/>
      <w:bCs/>
    </w:rPr>
  </w:style>
  <w:style w:type="table" w:styleId="Tabelacomgrade">
    <w:name w:val="Table Grid"/>
    <w:basedOn w:val="Tabelanormal"/>
    <w:uiPriority w:val="39"/>
    <w:rsid w:val="002328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notaderodap">
    <w:name w:val="footnote reference"/>
    <w:uiPriority w:val="99"/>
    <w:semiHidden/>
    <w:unhideWhenUsed/>
    <w:rsid w:val="00D314C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18" Type="http://schemas.openxmlformats.org/officeDocument/2006/relationships/image" Target="media/image1.jpeg"/><Relationship Id="rId3" Type="http://schemas.openxmlformats.org/officeDocument/2006/relationships/customXml" Target="../customXml/item3.xml"/><Relationship Id="rId21" Type="http://schemas.openxmlformats.org/officeDocument/2006/relationships/header" Target="header10.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7.xml"/><Relationship Id="rId2" Type="http://schemas.openxmlformats.org/officeDocument/2006/relationships/customXml" Target="../customXml/item2.xml"/><Relationship Id="rId16" Type="http://schemas.openxmlformats.org/officeDocument/2006/relationships/header" Target="header6.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8.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4.xm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www.figma.com/" TargetMode="External"/><Relationship Id="rId3" Type="http://schemas.openxmlformats.org/officeDocument/2006/relationships/hyperlink" Target="https://www.mysql.com/" TargetMode="External"/><Relationship Id="rId7" Type="http://schemas.openxmlformats.org/officeDocument/2006/relationships/hyperlink" Target="https://www.brmodeloweb.com/lang/pt-br/index.html" TargetMode="External"/><Relationship Id="rId12" Type="http://schemas.openxmlformats.org/officeDocument/2006/relationships/hyperlink" Target="https://docs.google.com/forms/u/0/" TargetMode="External"/><Relationship Id="rId2" Type="http://schemas.openxmlformats.org/officeDocument/2006/relationships/hyperlink" Target="https://spring.io/" TargetMode="External"/><Relationship Id="rId1" Type="http://schemas.openxmlformats.org/officeDocument/2006/relationships/hyperlink" Target="https://www.java.com/pt-BR/" TargetMode="External"/><Relationship Id="rId6" Type="http://schemas.openxmlformats.org/officeDocument/2006/relationships/hyperlink" Target="https://www.modelio.org/index.htm" TargetMode="External"/><Relationship Id="rId11" Type="http://schemas.openxmlformats.org/officeDocument/2006/relationships/hyperlink" Target="https://www.postman.com/" TargetMode="External"/><Relationship Id="rId5" Type="http://schemas.openxmlformats.org/officeDocument/2006/relationships/hyperlink" Target="https://github.com/" TargetMode="External"/><Relationship Id="rId10" Type="http://schemas.openxmlformats.org/officeDocument/2006/relationships/hyperlink" Target="https://angular.io/" TargetMode="External"/><Relationship Id="rId4" Type="http://schemas.openxmlformats.org/officeDocument/2006/relationships/hyperlink" Target="https://trello.com/pt-BR" TargetMode="External"/><Relationship Id="rId9" Type="http://schemas.openxmlformats.org/officeDocument/2006/relationships/hyperlink" Target="https://getbootstrap.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dor\Desktop\Modelo-Dissertacao-LaPES.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87DC1EF0658D3446B48B8755EFD430E7" ma:contentTypeVersion="12" ma:contentTypeDescription="Crie um novo documento." ma:contentTypeScope="" ma:versionID="272ea88c1250b264efd7a97dcf369638">
  <xsd:schema xmlns:xsd="http://www.w3.org/2001/XMLSchema" xmlns:xs="http://www.w3.org/2001/XMLSchema" xmlns:p="http://schemas.microsoft.com/office/2006/metadata/properties" xmlns:ns3="f011d9ef-5b26-4a0d-b8ec-bf1389576c64" xmlns:ns4="b6add2d3-b572-4cbe-b571-aa985c3d759f" targetNamespace="http://schemas.microsoft.com/office/2006/metadata/properties" ma:root="true" ma:fieldsID="fb5909f4f6a6e49ff084c4eed4ab9289" ns3:_="" ns4:_="">
    <xsd:import namespace="f011d9ef-5b26-4a0d-b8ec-bf1389576c64"/>
    <xsd:import namespace="b6add2d3-b572-4cbe-b571-aa985c3d759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MediaServiceAutoTags" minOccurs="0"/>
                <xsd:element ref="ns4:MediaServiceOCR" minOccurs="0"/>
                <xsd:element ref="ns4:MediaServiceGenerationTime" minOccurs="0"/>
                <xsd:element ref="ns4:MediaServiceEventHashCode"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11d9ef-5b26-4a0d-b8ec-bf1389576c64"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element name="SharingHintHash" ma:index="10" nillable="true" ma:displayName="Hash de Dica de Compartilhamento"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add2d3-b572-4cbe-b571-aa985c3d759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b6add2d3-b572-4cbe-b571-aa985c3d759f" xsi:nil="true"/>
  </documentManagement>
</p:properties>
</file>

<file path=customXml/itemProps1.xml><?xml version="1.0" encoding="utf-8"?>
<ds:datastoreItem xmlns:ds="http://schemas.openxmlformats.org/officeDocument/2006/customXml" ds:itemID="{DE249BD4-C014-4868-93E5-AEB74442A758}">
  <ds:schemaRefs>
    <ds:schemaRef ds:uri="http://schemas.openxmlformats.org/officeDocument/2006/bibliography"/>
  </ds:schemaRefs>
</ds:datastoreItem>
</file>

<file path=customXml/itemProps2.xml><?xml version="1.0" encoding="utf-8"?>
<ds:datastoreItem xmlns:ds="http://schemas.openxmlformats.org/officeDocument/2006/customXml" ds:itemID="{118C5ED6-391B-4B4D-922B-1DAB7F1744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11d9ef-5b26-4a0d-b8ec-bf1389576c64"/>
    <ds:schemaRef ds:uri="b6add2d3-b572-4cbe-b571-aa985c3d75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213BCE2-CB45-4B4D-A5EB-EF4CA4BDB1F6}">
  <ds:schemaRefs>
    <ds:schemaRef ds:uri="http://schemas.microsoft.com/sharepoint/v3/contenttype/forms"/>
  </ds:schemaRefs>
</ds:datastoreItem>
</file>

<file path=customXml/itemProps4.xml><?xml version="1.0" encoding="utf-8"?>
<ds:datastoreItem xmlns:ds="http://schemas.openxmlformats.org/officeDocument/2006/customXml" ds:itemID="{372ED205-A48D-4619-A401-1EB09E179448}">
  <ds:schemaRefs>
    <ds:schemaRef ds:uri="http://schemas.microsoft.com/office/2006/metadata/properties"/>
    <ds:schemaRef ds:uri="http://schemas.microsoft.com/office/infopath/2007/PartnerControls"/>
    <ds:schemaRef ds:uri="b6add2d3-b572-4cbe-b571-aa985c3d759f"/>
  </ds:schemaRefs>
</ds:datastoreItem>
</file>

<file path=docProps/app.xml><?xml version="1.0" encoding="utf-8"?>
<Properties xmlns="http://schemas.openxmlformats.org/officeDocument/2006/extended-properties" xmlns:vt="http://schemas.openxmlformats.org/officeDocument/2006/docPropsVTypes">
  <Template>Modelo-Dissertacao-LaPES</Template>
  <TotalTime>101</TotalTime>
  <Pages>13</Pages>
  <Words>3309</Words>
  <Characters>17873</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21140</CharactersWithSpaces>
  <SharedDoc>false</SharedDoc>
  <HLinks>
    <vt:vector size="174" baseType="variant">
      <vt:variant>
        <vt:i4>589918</vt:i4>
      </vt:variant>
      <vt:variant>
        <vt:i4>102</vt:i4>
      </vt:variant>
      <vt:variant>
        <vt:i4>0</vt:i4>
      </vt:variant>
      <vt:variant>
        <vt:i4>5</vt:i4>
      </vt:variant>
      <vt:variant>
        <vt:lpwstr>https://trello.com/invite/b/jXpopSTy/ATTIbf19a16ab6683d77da4a0054c71465a37D4BBB3C/alucar</vt:lpwstr>
      </vt:variant>
      <vt:variant>
        <vt:lpwstr/>
      </vt:variant>
      <vt:variant>
        <vt:i4>1179698</vt:i4>
      </vt:variant>
      <vt:variant>
        <vt:i4>92</vt:i4>
      </vt:variant>
      <vt:variant>
        <vt:i4>0</vt:i4>
      </vt:variant>
      <vt:variant>
        <vt:i4>5</vt:i4>
      </vt:variant>
      <vt:variant>
        <vt:lpwstr/>
      </vt:variant>
      <vt:variant>
        <vt:lpwstr>_Toc142387954</vt:lpwstr>
      </vt:variant>
      <vt:variant>
        <vt:i4>1179698</vt:i4>
      </vt:variant>
      <vt:variant>
        <vt:i4>86</vt:i4>
      </vt:variant>
      <vt:variant>
        <vt:i4>0</vt:i4>
      </vt:variant>
      <vt:variant>
        <vt:i4>5</vt:i4>
      </vt:variant>
      <vt:variant>
        <vt:lpwstr/>
      </vt:variant>
      <vt:variant>
        <vt:lpwstr>_Toc142387953</vt:lpwstr>
      </vt:variant>
      <vt:variant>
        <vt:i4>1179698</vt:i4>
      </vt:variant>
      <vt:variant>
        <vt:i4>80</vt:i4>
      </vt:variant>
      <vt:variant>
        <vt:i4>0</vt:i4>
      </vt:variant>
      <vt:variant>
        <vt:i4>5</vt:i4>
      </vt:variant>
      <vt:variant>
        <vt:lpwstr/>
      </vt:variant>
      <vt:variant>
        <vt:lpwstr>_Toc142387952</vt:lpwstr>
      </vt:variant>
      <vt:variant>
        <vt:i4>1179698</vt:i4>
      </vt:variant>
      <vt:variant>
        <vt:i4>74</vt:i4>
      </vt:variant>
      <vt:variant>
        <vt:i4>0</vt:i4>
      </vt:variant>
      <vt:variant>
        <vt:i4>5</vt:i4>
      </vt:variant>
      <vt:variant>
        <vt:lpwstr/>
      </vt:variant>
      <vt:variant>
        <vt:lpwstr>_Toc142387951</vt:lpwstr>
      </vt:variant>
      <vt:variant>
        <vt:i4>1179698</vt:i4>
      </vt:variant>
      <vt:variant>
        <vt:i4>68</vt:i4>
      </vt:variant>
      <vt:variant>
        <vt:i4>0</vt:i4>
      </vt:variant>
      <vt:variant>
        <vt:i4>5</vt:i4>
      </vt:variant>
      <vt:variant>
        <vt:lpwstr/>
      </vt:variant>
      <vt:variant>
        <vt:lpwstr>_Toc142387950</vt:lpwstr>
      </vt:variant>
      <vt:variant>
        <vt:i4>1245234</vt:i4>
      </vt:variant>
      <vt:variant>
        <vt:i4>62</vt:i4>
      </vt:variant>
      <vt:variant>
        <vt:i4>0</vt:i4>
      </vt:variant>
      <vt:variant>
        <vt:i4>5</vt:i4>
      </vt:variant>
      <vt:variant>
        <vt:lpwstr/>
      </vt:variant>
      <vt:variant>
        <vt:lpwstr>_Toc142387949</vt:lpwstr>
      </vt:variant>
      <vt:variant>
        <vt:i4>1245234</vt:i4>
      </vt:variant>
      <vt:variant>
        <vt:i4>56</vt:i4>
      </vt:variant>
      <vt:variant>
        <vt:i4>0</vt:i4>
      </vt:variant>
      <vt:variant>
        <vt:i4>5</vt:i4>
      </vt:variant>
      <vt:variant>
        <vt:lpwstr/>
      </vt:variant>
      <vt:variant>
        <vt:lpwstr>_Toc142387948</vt:lpwstr>
      </vt:variant>
      <vt:variant>
        <vt:i4>1245234</vt:i4>
      </vt:variant>
      <vt:variant>
        <vt:i4>50</vt:i4>
      </vt:variant>
      <vt:variant>
        <vt:i4>0</vt:i4>
      </vt:variant>
      <vt:variant>
        <vt:i4>5</vt:i4>
      </vt:variant>
      <vt:variant>
        <vt:lpwstr/>
      </vt:variant>
      <vt:variant>
        <vt:lpwstr>_Toc142387947</vt:lpwstr>
      </vt:variant>
      <vt:variant>
        <vt:i4>1245234</vt:i4>
      </vt:variant>
      <vt:variant>
        <vt:i4>44</vt:i4>
      </vt:variant>
      <vt:variant>
        <vt:i4>0</vt:i4>
      </vt:variant>
      <vt:variant>
        <vt:i4>5</vt:i4>
      </vt:variant>
      <vt:variant>
        <vt:lpwstr/>
      </vt:variant>
      <vt:variant>
        <vt:lpwstr>_Toc142387946</vt:lpwstr>
      </vt:variant>
      <vt:variant>
        <vt:i4>1245234</vt:i4>
      </vt:variant>
      <vt:variant>
        <vt:i4>38</vt:i4>
      </vt:variant>
      <vt:variant>
        <vt:i4>0</vt:i4>
      </vt:variant>
      <vt:variant>
        <vt:i4>5</vt:i4>
      </vt:variant>
      <vt:variant>
        <vt:lpwstr/>
      </vt:variant>
      <vt:variant>
        <vt:lpwstr>_Toc142387945</vt:lpwstr>
      </vt:variant>
      <vt:variant>
        <vt:i4>1245234</vt:i4>
      </vt:variant>
      <vt:variant>
        <vt:i4>32</vt:i4>
      </vt:variant>
      <vt:variant>
        <vt:i4>0</vt:i4>
      </vt:variant>
      <vt:variant>
        <vt:i4>5</vt:i4>
      </vt:variant>
      <vt:variant>
        <vt:lpwstr/>
      </vt:variant>
      <vt:variant>
        <vt:lpwstr>_Toc142387944</vt:lpwstr>
      </vt:variant>
      <vt:variant>
        <vt:i4>1245234</vt:i4>
      </vt:variant>
      <vt:variant>
        <vt:i4>26</vt:i4>
      </vt:variant>
      <vt:variant>
        <vt:i4>0</vt:i4>
      </vt:variant>
      <vt:variant>
        <vt:i4>5</vt:i4>
      </vt:variant>
      <vt:variant>
        <vt:lpwstr/>
      </vt:variant>
      <vt:variant>
        <vt:lpwstr>_Toc142387943</vt:lpwstr>
      </vt:variant>
      <vt:variant>
        <vt:i4>1245234</vt:i4>
      </vt:variant>
      <vt:variant>
        <vt:i4>20</vt:i4>
      </vt:variant>
      <vt:variant>
        <vt:i4>0</vt:i4>
      </vt:variant>
      <vt:variant>
        <vt:i4>5</vt:i4>
      </vt:variant>
      <vt:variant>
        <vt:lpwstr/>
      </vt:variant>
      <vt:variant>
        <vt:lpwstr>_Toc142387942</vt:lpwstr>
      </vt:variant>
      <vt:variant>
        <vt:i4>1245234</vt:i4>
      </vt:variant>
      <vt:variant>
        <vt:i4>14</vt:i4>
      </vt:variant>
      <vt:variant>
        <vt:i4>0</vt:i4>
      </vt:variant>
      <vt:variant>
        <vt:i4>5</vt:i4>
      </vt:variant>
      <vt:variant>
        <vt:lpwstr/>
      </vt:variant>
      <vt:variant>
        <vt:lpwstr>_Toc142387941</vt:lpwstr>
      </vt:variant>
      <vt:variant>
        <vt:i4>1245234</vt:i4>
      </vt:variant>
      <vt:variant>
        <vt:i4>8</vt:i4>
      </vt:variant>
      <vt:variant>
        <vt:i4>0</vt:i4>
      </vt:variant>
      <vt:variant>
        <vt:i4>5</vt:i4>
      </vt:variant>
      <vt:variant>
        <vt:lpwstr/>
      </vt:variant>
      <vt:variant>
        <vt:lpwstr>_Toc142387940</vt:lpwstr>
      </vt:variant>
      <vt:variant>
        <vt:i4>1310770</vt:i4>
      </vt:variant>
      <vt:variant>
        <vt:i4>2</vt:i4>
      </vt:variant>
      <vt:variant>
        <vt:i4>0</vt:i4>
      </vt:variant>
      <vt:variant>
        <vt:i4>5</vt:i4>
      </vt:variant>
      <vt:variant>
        <vt:lpwstr/>
      </vt:variant>
      <vt:variant>
        <vt:lpwstr>_Toc142387939</vt:lpwstr>
      </vt:variant>
      <vt:variant>
        <vt:i4>2752552</vt:i4>
      </vt:variant>
      <vt:variant>
        <vt:i4>33</vt:i4>
      </vt:variant>
      <vt:variant>
        <vt:i4>0</vt:i4>
      </vt:variant>
      <vt:variant>
        <vt:i4>5</vt:i4>
      </vt:variant>
      <vt:variant>
        <vt:lpwstr>https://docs.google.com/forms/u/0/</vt:lpwstr>
      </vt:variant>
      <vt:variant>
        <vt:lpwstr/>
      </vt:variant>
      <vt:variant>
        <vt:i4>6029390</vt:i4>
      </vt:variant>
      <vt:variant>
        <vt:i4>30</vt:i4>
      </vt:variant>
      <vt:variant>
        <vt:i4>0</vt:i4>
      </vt:variant>
      <vt:variant>
        <vt:i4>5</vt:i4>
      </vt:variant>
      <vt:variant>
        <vt:lpwstr>https://www.postman.com/</vt:lpwstr>
      </vt:variant>
      <vt:variant>
        <vt:lpwstr/>
      </vt:variant>
      <vt:variant>
        <vt:i4>2752561</vt:i4>
      </vt:variant>
      <vt:variant>
        <vt:i4>27</vt:i4>
      </vt:variant>
      <vt:variant>
        <vt:i4>0</vt:i4>
      </vt:variant>
      <vt:variant>
        <vt:i4>5</vt:i4>
      </vt:variant>
      <vt:variant>
        <vt:lpwstr>https://angular.io/</vt:lpwstr>
      </vt:variant>
      <vt:variant>
        <vt:lpwstr/>
      </vt:variant>
      <vt:variant>
        <vt:i4>393244</vt:i4>
      </vt:variant>
      <vt:variant>
        <vt:i4>24</vt:i4>
      </vt:variant>
      <vt:variant>
        <vt:i4>0</vt:i4>
      </vt:variant>
      <vt:variant>
        <vt:i4>5</vt:i4>
      </vt:variant>
      <vt:variant>
        <vt:lpwstr>https://getbootstrap.com/</vt:lpwstr>
      </vt:variant>
      <vt:variant>
        <vt:lpwstr/>
      </vt:variant>
      <vt:variant>
        <vt:i4>2228270</vt:i4>
      </vt:variant>
      <vt:variant>
        <vt:i4>21</vt:i4>
      </vt:variant>
      <vt:variant>
        <vt:i4>0</vt:i4>
      </vt:variant>
      <vt:variant>
        <vt:i4>5</vt:i4>
      </vt:variant>
      <vt:variant>
        <vt:lpwstr>https://www.figma.com/</vt:lpwstr>
      </vt:variant>
      <vt:variant>
        <vt:lpwstr/>
      </vt:variant>
      <vt:variant>
        <vt:i4>851993</vt:i4>
      </vt:variant>
      <vt:variant>
        <vt:i4>18</vt:i4>
      </vt:variant>
      <vt:variant>
        <vt:i4>0</vt:i4>
      </vt:variant>
      <vt:variant>
        <vt:i4>5</vt:i4>
      </vt:variant>
      <vt:variant>
        <vt:lpwstr>https://www.brmodeloweb.com/lang/pt-br/index.html</vt:lpwstr>
      </vt:variant>
      <vt:variant>
        <vt:lpwstr/>
      </vt:variant>
      <vt:variant>
        <vt:i4>589919</vt:i4>
      </vt:variant>
      <vt:variant>
        <vt:i4>15</vt:i4>
      </vt:variant>
      <vt:variant>
        <vt:i4>0</vt:i4>
      </vt:variant>
      <vt:variant>
        <vt:i4>5</vt:i4>
      </vt:variant>
      <vt:variant>
        <vt:lpwstr>https://www.modelio.org/index.htm</vt:lpwstr>
      </vt:variant>
      <vt:variant>
        <vt:lpwstr/>
      </vt:variant>
      <vt:variant>
        <vt:i4>8126567</vt:i4>
      </vt:variant>
      <vt:variant>
        <vt:i4>12</vt:i4>
      </vt:variant>
      <vt:variant>
        <vt:i4>0</vt:i4>
      </vt:variant>
      <vt:variant>
        <vt:i4>5</vt:i4>
      </vt:variant>
      <vt:variant>
        <vt:lpwstr>https://github.com/</vt:lpwstr>
      </vt:variant>
      <vt:variant>
        <vt:lpwstr/>
      </vt:variant>
      <vt:variant>
        <vt:i4>4259909</vt:i4>
      </vt:variant>
      <vt:variant>
        <vt:i4>9</vt:i4>
      </vt:variant>
      <vt:variant>
        <vt:i4>0</vt:i4>
      </vt:variant>
      <vt:variant>
        <vt:i4>5</vt:i4>
      </vt:variant>
      <vt:variant>
        <vt:lpwstr>https://trello.com/pt-BR</vt:lpwstr>
      </vt:variant>
      <vt:variant>
        <vt:lpwstr/>
      </vt:variant>
      <vt:variant>
        <vt:i4>3014716</vt:i4>
      </vt:variant>
      <vt:variant>
        <vt:i4>6</vt:i4>
      </vt:variant>
      <vt:variant>
        <vt:i4>0</vt:i4>
      </vt:variant>
      <vt:variant>
        <vt:i4>5</vt:i4>
      </vt:variant>
      <vt:variant>
        <vt:lpwstr>https://www.mysql.com/</vt:lpwstr>
      </vt:variant>
      <vt:variant>
        <vt:lpwstr/>
      </vt:variant>
      <vt:variant>
        <vt:i4>2687086</vt:i4>
      </vt:variant>
      <vt:variant>
        <vt:i4>3</vt:i4>
      </vt:variant>
      <vt:variant>
        <vt:i4>0</vt:i4>
      </vt:variant>
      <vt:variant>
        <vt:i4>5</vt:i4>
      </vt:variant>
      <vt:variant>
        <vt:lpwstr>https://spring.io/</vt:lpwstr>
      </vt:variant>
      <vt:variant>
        <vt:lpwstr/>
      </vt:variant>
      <vt:variant>
        <vt:i4>6881316</vt:i4>
      </vt:variant>
      <vt:variant>
        <vt:i4>0</vt:i4>
      </vt:variant>
      <vt:variant>
        <vt:i4>0</vt:i4>
      </vt:variant>
      <vt:variant>
        <vt:i4>5</vt:i4>
      </vt:variant>
      <vt:variant>
        <vt:lpwstr>https://www.java.com/pt-BR/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cp:lastModifiedBy>Stefano Fogaccia</cp:lastModifiedBy>
  <cp:revision>21</cp:revision>
  <cp:lastPrinted>2023-09-11T12:33:00Z</cp:lastPrinted>
  <dcterms:created xsi:type="dcterms:W3CDTF">2023-08-14T13:09:00Z</dcterms:created>
  <dcterms:modified xsi:type="dcterms:W3CDTF">2023-09-11T12:36:00Z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0x01010087DC1EF0658D3446B48B8755EFD430E7</vt:lpwstr>
  </property>
</Properties>
</file>